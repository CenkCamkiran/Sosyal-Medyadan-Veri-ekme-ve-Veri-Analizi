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339" w:rsidRDefault="00357339" w:rsidP="00357339">
      <w:pPr>
        <w:pStyle w:val="Title1"/>
        <w:ind w:left="0"/>
      </w:pPr>
      <w:r>
        <w:t xml:space="preserve">         </w:t>
      </w:r>
    </w:p>
    <w:p w:rsidR="00357339" w:rsidRDefault="00357339" w:rsidP="00357339">
      <w:pPr>
        <w:pStyle w:val="Title1"/>
        <w:ind w:left="0"/>
      </w:pPr>
    </w:p>
    <w:p w:rsidR="00357339" w:rsidRDefault="00357339" w:rsidP="00357339">
      <w:pPr>
        <w:pStyle w:val="Title1"/>
        <w:ind w:left="0"/>
      </w:pPr>
    </w:p>
    <w:p w:rsidR="00357339" w:rsidRDefault="00357339" w:rsidP="00357339">
      <w:pPr>
        <w:pStyle w:val="Title1"/>
        <w:ind w:left="0"/>
      </w:pPr>
    </w:p>
    <w:p w:rsidR="00357339" w:rsidRDefault="00357339" w:rsidP="00357339">
      <w:pPr>
        <w:pStyle w:val="Title1"/>
        <w:ind w:left="0"/>
      </w:pPr>
    </w:p>
    <w:p w:rsidR="00357339" w:rsidRDefault="00357339" w:rsidP="00357339">
      <w:pPr>
        <w:pStyle w:val="Title1"/>
        <w:ind w:left="0"/>
      </w:pPr>
    </w:p>
    <w:p w:rsidR="00357339" w:rsidRDefault="00357339" w:rsidP="00357339">
      <w:pPr>
        <w:pStyle w:val="Title1"/>
        <w:ind w:left="0"/>
      </w:pPr>
    </w:p>
    <w:p w:rsidR="00357339" w:rsidRDefault="00357339" w:rsidP="00357339">
      <w:pPr>
        <w:pStyle w:val="Title1"/>
        <w:ind w:left="0"/>
      </w:pPr>
    </w:p>
    <w:p w:rsidR="00357339" w:rsidRDefault="00F26113" w:rsidP="00357339">
      <w:pPr>
        <w:pStyle w:val="Title1"/>
        <w:ind w:left="0"/>
      </w:pPr>
      <w:r>
        <w:t xml:space="preserve">         </w:t>
      </w:r>
      <w:r w:rsidR="00CF0782">
        <w:t xml:space="preserve"> </w:t>
      </w:r>
      <w:r w:rsidR="00332D1F">
        <w:t>SOSYAL MEDYADAN VERİ ÇEKME VE VERİ ANALİZİ</w:t>
      </w:r>
    </w:p>
    <w:p w:rsidR="00DF3D5A" w:rsidRDefault="00357339" w:rsidP="00357339">
      <w:pPr>
        <w:pStyle w:val="Author"/>
      </w:pPr>
      <w:r>
        <w:t>Cenk CAMKIRAN</w:t>
      </w:r>
      <w:r w:rsidR="00141D22">
        <w:t xml:space="preserve"> 150202015</w:t>
      </w:r>
      <w:r>
        <w:t>,</w:t>
      </w:r>
      <w:r>
        <w:rPr>
          <w:rFonts w:eastAsia="Times New Roman"/>
        </w:rPr>
        <w:t xml:space="preserve"> </w:t>
      </w:r>
      <w:r w:rsidR="001F07AB">
        <w:t>Ferhat ÇAKI</w:t>
      </w:r>
      <w:r w:rsidR="006A4400">
        <w:t>R</w:t>
      </w:r>
      <w:r w:rsidR="00141D22">
        <w:t xml:space="preserve"> 150202087</w:t>
      </w:r>
      <w:r w:rsidR="006A4400">
        <w:t>, Yusuf Can AVCI</w:t>
      </w:r>
      <w:r w:rsidR="00141D22">
        <w:t xml:space="preserve"> 150202020</w:t>
      </w:r>
      <w:r w:rsidR="006A4400">
        <w:t xml:space="preserve">, </w:t>
      </w:r>
    </w:p>
    <w:p w:rsidR="00357339" w:rsidRDefault="006A4400" w:rsidP="00357339">
      <w:pPr>
        <w:pStyle w:val="Author"/>
      </w:pPr>
      <w:bookmarkStart w:id="0" w:name="_GoBack"/>
      <w:bookmarkEnd w:id="0"/>
      <w:r>
        <w:t>Barış MENEKŞE</w:t>
      </w:r>
      <w:r w:rsidR="00141D22">
        <w:t xml:space="preserve"> 140202122</w:t>
      </w:r>
    </w:p>
    <w:p w:rsidR="00357339" w:rsidRDefault="00357339" w:rsidP="00357339">
      <w:pPr>
        <w:pStyle w:val="Affiliation"/>
      </w:pPr>
      <w:r>
        <w:t>Bilgisayar</w:t>
      </w:r>
      <w:r>
        <w:rPr>
          <w:rFonts w:eastAsia="Times New Roman"/>
        </w:rPr>
        <w:t xml:space="preserve"> </w:t>
      </w:r>
      <w:r>
        <w:t>Mühendisliği</w:t>
      </w:r>
      <w:r>
        <w:rPr>
          <w:rFonts w:eastAsia="Times New Roman"/>
        </w:rPr>
        <w:t xml:space="preserve"> </w:t>
      </w:r>
      <w:r>
        <w:t>Bölümü</w:t>
      </w:r>
    </w:p>
    <w:p w:rsidR="00357339" w:rsidRDefault="00357339" w:rsidP="00357339">
      <w:pPr>
        <w:pStyle w:val="Affiliation"/>
      </w:pPr>
      <w:r>
        <w:t>Kocaeli</w:t>
      </w:r>
      <w:r>
        <w:rPr>
          <w:rFonts w:eastAsia="Times New Roman"/>
        </w:rPr>
        <w:t xml:space="preserve"> </w:t>
      </w:r>
      <w:r>
        <w:t>Üniversitesi</w:t>
      </w:r>
    </w:p>
    <w:p w:rsidR="00357339" w:rsidRPr="003C3B28" w:rsidRDefault="00357339" w:rsidP="00357339">
      <w:pPr>
        <w:pStyle w:val="Affiliation"/>
        <w:ind w:left="720"/>
        <w:rPr>
          <w:rFonts w:eastAsia="Times New Roman"/>
          <w:sz w:val="22"/>
          <w:szCs w:val="22"/>
        </w:rPr>
      </w:pPr>
      <w:r w:rsidRPr="003C3B28">
        <w:rPr>
          <w:rStyle w:val="Kpr"/>
          <w:rFonts w:eastAsia="Times New Roman"/>
          <w:sz w:val="22"/>
          <w:szCs w:val="22"/>
        </w:rPr>
        <w:t>mailto:</w:t>
      </w:r>
      <w:hyperlink r:id="rId8" w:history="1">
        <w:r w:rsidRPr="003C3B28">
          <w:rPr>
            <w:rStyle w:val="Kpr"/>
            <w:rFonts w:eastAsia="Times New Roman"/>
            <w:sz w:val="22"/>
            <w:szCs w:val="22"/>
          </w:rPr>
          <w:t>cenkcamkiran@gmail.com</w:t>
        </w:r>
      </w:hyperlink>
      <w:r w:rsidRPr="003C3B28">
        <w:rPr>
          <w:sz w:val="22"/>
          <w:szCs w:val="22"/>
        </w:rPr>
        <w:t xml:space="preserve">, </w:t>
      </w:r>
      <w:r w:rsidR="0082272A" w:rsidRPr="003C3B28">
        <w:rPr>
          <w:rStyle w:val="Kpr"/>
          <w:rFonts w:eastAsia="Times New Roman"/>
          <w:sz w:val="22"/>
          <w:szCs w:val="22"/>
        </w:rPr>
        <w:t>mailto:</w:t>
      </w:r>
      <w:hyperlink r:id="rId9" w:history="1">
        <w:r w:rsidR="0082272A" w:rsidRPr="003C3B28">
          <w:rPr>
            <w:rStyle w:val="Kpr"/>
            <w:rFonts w:eastAsia="Times New Roman"/>
            <w:sz w:val="22"/>
            <w:szCs w:val="22"/>
          </w:rPr>
          <w:t>ferhatcakir2008@hotmail.com</w:t>
        </w:r>
      </w:hyperlink>
      <w:r w:rsidR="006A4400" w:rsidRPr="003C3B28">
        <w:rPr>
          <w:sz w:val="22"/>
          <w:szCs w:val="22"/>
        </w:rPr>
        <w:t xml:space="preserve"> </w:t>
      </w:r>
      <w:hyperlink r:id="rId10" w:history="1">
        <w:r w:rsidR="004D537E" w:rsidRPr="0077676D">
          <w:rPr>
            <w:rStyle w:val="Kpr"/>
            <w:sz w:val="22"/>
            <w:szCs w:val="22"/>
          </w:rPr>
          <w:t>yusufcanavci53@gmail.com</w:t>
        </w:r>
      </w:hyperlink>
      <w:r w:rsidR="004D537E">
        <w:rPr>
          <w:sz w:val="22"/>
          <w:szCs w:val="22"/>
        </w:rPr>
        <w:t xml:space="preserve"> </w:t>
      </w:r>
      <w:hyperlink r:id="rId11" w:history="1">
        <w:r w:rsidR="00DB5BA4" w:rsidRPr="003C3B28">
          <w:rPr>
            <w:rStyle w:val="Kpr"/>
            <w:sz w:val="22"/>
            <w:szCs w:val="22"/>
          </w:rPr>
          <w:t>mailto:barismenekse@msn.com</w:t>
        </w:r>
      </w:hyperlink>
      <w:r w:rsidR="004D537E">
        <w:rPr>
          <w:rStyle w:val="Kpr"/>
          <w:sz w:val="22"/>
          <w:szCs w:val="22"/>
        </w:rPr>
        <w:t xml:space="preserve"> </w:t>
      </w:r>
    </w:p>
    <w:p w:rsidR="00357339" w:rsidRDefault="00357339" w:rsidP="00357339">
      <w:pPr>
        <w:pStyle w:val="Affiliation"/>
        <w:rPr>
          <w:sz w:val="18"/>
        </w:rPr>
      </w:pPr>
    </w:p>
    <w:p w:rsidR="00357339" w:rsidRDefault="00357339" w:rsidP="00357339">
      <w:pPr>
        <w:pStyle w:val="Affiliation"/>
        <w:rPr>
          <w:sz w:val="18"/>
        </w:rPr>
      </w:pPr>
    </w:p>
    <w:p w:rsidR="00357339" w:rsidRDefault="00357339" w:rsidP="00357339">
      <w:pPr>
        <w:pStyle w:val="Affiliation"/>
        <w:rPr>
          <w:sz w:val="18"/>
        </w:rPr>
      </w:pPr>
    </w:p>
    <w:p w:rsidR="00357339" w:rsidRDefault="00357339" w:rsidP="00357339">
      <w:pPr>
        <w:pStyle w:val="Affiliation"/>
        <w:rPr>
          <w:sz w:val="18"/>
        </w:rPr>
      </w:pPr>
      <w:r>
        <w:rPr>
          <w:noProof/>
          <w:lang w:eastAsia="tr-TR"/>
        </w:rPr>
        <w:drawing>
          <wp:inline distT="0" distB="0" distL="0" distR="0">
            <wp:extent cx="1905000" cy="1905000"/>
            <wp:effectExtent l="0" t="0" r="0" b="0"/>
            <wp:docPr id="2" name="Resim 2" descr="C:\Users\Cenk\AppData\Local\Microsoft\Windows\INetCache\Content.Word\kocae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enk\AppData\Local\Microsoft\Windows\INetCache\Content.Word\kocaeli.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57339" w:rsidRDefault="00357339" w:rsidP="00357339">
      <w:pPr>
        <w:jc w:val="center"/>
        <w:sectPr w:rsidR="00357339">
          <w:footerReference w:type="default" r:id="rId13"/>
          <w:pgSz w:w="11906" w:h="16838"/>
          <w:pgMar w:top="1588" w:right="1134" w:bottom="1871" w:left="1134" w:header="720" w:footer="720" w:gutter="0"/>
          <w:cols w:space="720"/>
          <w:docGrid w:linePitch="360"/>
        </w:sectPr>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357339" w:rsidRDefault="00357339">
      <w:pPr>
        <w:pStyle w:val="AbstractHeading"/>
        <w:jc w:val="both"/>
      </w:pPr>
    </w:p>
    <w:p w:rsidR="00E06CCA" w:rsidRDefault="00E06CCA">
      <w:pPr>
        <w:pStyle w:val="AbstractHeading"/>
        <w:jc w:val="both"/>
      </w:pPr>
    </w:p>
    <w:p w:rsidR="00E37D37" w:rsidRDefault="004F6008">
      <w:pPr>
        <w:pStyle w:val="AbstractHeading"/>
        <w:jc w:val="both"/>
      </w:pPr>
      <w:r>
        <w:lastRenderedPageBreak/>
        <w:t>Özet</w:t>
      </w:r>
    </w:p>
    <w:p w:rsidR="00322CD6" w:rsidRPr="00E06CCA" w:rsidRDefault="0007659B">
      <w:pPr>
        <w:pStyle w:val="BodyTextKeep"/>
        <w:ind w:right="0"/>
        <w:rPr>
          <w:color w:val="000000"/>
        </w:rPr>
      </w:pPr>
      <w:r w:rsidRPr="00E06CCA">
        <w:rPr>
          <w:color w:val="000000"/>
        </w:rPr>
        <w:t xml:space="preserve">Dünya’da, insanlar zamanlarının büyük çoğunluğunu </w:t>
      </w:r>
      <w:r w:rsidR="00D7531D" w:rsidRPr="00E06CCA">
        <w:rPr>
          <w:color w:val="000000"/>
        </w:rPr>
        <w:t>sosyal medyad</w:t>
      </w:r>
      <w:r w:rsidR="00147E2C" w:rsidRPr="00E06CCA">
        <w:rPr>
          <w:color w:val="000000"/>
        </w:rPr>
        <w:t xml:space="preserve">a gezinerek </w:t>
      </w:r>
      <w:r w:rsidR="00E06CCA" w:rsidRPr="00E06CCA">
        <w:rPr>
          <w:color w:val="000000"/>
        </w:rPr>
        <w:t>harcarlar</w:t>
      </w:r>
      <w:r w:rsidR="00147E2C" w:rsidRPr="00E06CCA">
        <w:rPr>
          <w:color w:val="000000"/>
        </w:rPr>
        <w:t xml:space="preserve">. </w:t>
      </w:r>
      <w:r w:rsidR="00D7531D" w:rsidRPr="00E06CCA">
        <w:rPr>
          <w:color w:val="000000"/>
        </w:rPr>
        <w:t>Haliyle de insanlar sosyal medyalarda gezinirken arkalarında iz bırakırlar.</w:t>
      </w:r>
      <w:r w:rsidR="00E06CCA" w:rsidRPr="00E06CCA">
        <w:rPr>
          <w:color w:val="000000"/>
        </w:rPr>
        <w:t xml:space="preserve"> Bu izler, insanların farklı konular hakkındaki düşüncelerinden tutun da, insanların sosyal medya üzerinde takip ettiği, satın aldığı</w:t>
      </w:r>
      <w:r w:rsidR="00E06CCA">
        <w:rPr>
          <w:color w:val="000000"/>
        </w:rPr>
        <w:t>, tercih ettiği ürün ve markalar</w:t>
      </w:r>
      <w:r w:rsidR="00E06CCA" w:rsidRPr="00E06CCA">
        <w:rPr>
          <w:color w:val="000000"/>
        </w:rPr>
        <w:t xml:space="preserve"> olabiliyor. </w:t>
      </w:r>
      <w:r w:rsidR="00D7531D" w:rsidRPr="00E06CCA">
        <w:rPr>
          <w:color w:val="000000"/>
        </w:rPr>
        <w:t xml:space="preserve"> Şirketler ve kurumlar</w:t>
      </w:r>
      <w:r w:rsidR="00E06CCA" w:rsidRPr="00E06CCA">
        <w:rPr>
          <w:color w:val="000000"/>
        </w:rPr>
        <w:t>,</w:t>
      </w:r>
      <w:r w:rsidR="00D7531D" w:rsidRPr="00E06CCA">
        <w:rPr>
          <w:color w:val="000000"/>
        </w:rPr>
        <w:t xml:space="preserve"> ticari amaçlı API’leri kullanarak bu izleri analiz eder ve sonuçlarını değerlendirir. </w:t>
      </w:r>
      <w:r w:rsidR="00147E2C" w:rsidRPr="00E06CCA">
        <w:rPr>
          <w:color w:val="000000"/>
        </w:rPr>
        <w:t>Bu sonuçla</w:t>
      </w:r>
      <w:r w:rsidR="00E06CCA" w:rsidRPr="00E06CCA">
        <w:rPr>
          <w:color w:val="000000"/>
        </w:rPr>
        <w:t xml:space="preserve">ra göre şirketler, mali yapılarını ve genel planlarını bu izlere göre düzenleyebilir ve ayrıca bu izlerden elde ettikleri verileri </w:t>
      </w:r>
      <w:r w:rsidR="00E06CCA">
        <w:rPr>
          <w:color w:val="000000"/>
        </w:rPr>
        <w:t>değerlendirerek, müşterile</w:t>
      </w:r>
      <w:r w:rsidR="00322CD6">
        <w:rPr>
          <w:color w:val="000000"/>
        </w:rPr>
        <w:t xml:space="preserve">rini daha da memnun etme amacı güdebilirler. </w:t>
      </w:r>
      <w:r w:rsidR="00FA5EDE">
        <w:rPr>
          <w:color w:val="000000"/>
        </w:rPr>
        <w:t xml:space="preserve"> </w:t>
      </w:r>
      <w:r w:rsidR="00322CD6">
        <w:rPr>
          <w:color w:val="000000"/>
        </w:rPr>
        <w:t>Bu tip durumlarda, Veri Madenciliği, Veri Analizi gibi bilgi alanlarına ihtiyaç duyuluyor</w:t>
      </w:r>
      <w:r w:rsidR="00FA5EDE">
        <w:rPr>
          <w:color w:val="000000"/>
        </w:rPr>
        <w:t xml:space="preserve"> ve her geçen gün bu bilgi alanlarının önemi kat ve kat artıyor</w:t>
      </w:r>
      <w:r w:rsidR="00CA1EB8">
        <w:rPr>
          <w:color w:val="000000"/>
        </w:rPr>
        <w:t>.</w:t>
      </w:r>
    </w:p>
    <w:p w:rsidR="00373C62" w:rsidRPr="00373C62" w:rsidRDefault="002474E1" w:rsidP="00373C62">
      <w:pPr>
        <w:pStyle w:val="Balk2"/>
        <w:rPr>
          <w:sz w:val="22"/>
          <w:szCs w:val="22"/>
        </w:rPr>
      </w:pPr>
      <w:r w:rsidRPr="002474E1">
        <w:rPr>
          <w:sz w:val="22"/>
          <w:szCs w:val="22"/>
        </w:rPr>
        <w:t>Giriş</w:t>
      </w:r>
    </w:p>
    <w:p w:rsidR="002474E1" w:rsidRPr="002474E1" w:rsidRDefault="00F77E76" w:rsidP="00F77E76">
      <w:pPr>
        <w:pStyle w:val="Balk2"/>
        <w:numPr>
          <w:ilvl w:val="0"/>
          <w:numId w:val="0"/>
        </w:numPr>
        <w:rPr>
          <w:sz w:val="22"/>
          <w:szCs w:val="22"/>
        </w:rPr>
      </w:pPr>
      <w:r>
        <w:rPr>
          <w:sz w:val="22"/>
          <w:szCs w:val="22"/>
        </w:rPr>
        <w:t>1.1.</w:t>
      </w:r>
      <w:r w:rsidR="0066423D">
        <w:rPr>
          <w:sz w:val="22"/>
          <w:szCs w:val="22"/>
        </w:rPr>
        <w:t xml:space="preserve">1. </w:t>
      </w:r>
      <w:r w:rsidR="00602AB8">
        <w:rPr>
          <w:sz w:val="22"/>
          <w:szCs w:val="22"/>
        </w:rPr>
        <w:t xml:space="preserve">  </w:t>
      </w:r>
      <w:r w:rsidR="002474E1" w:rsidRPr="002474E1">
        <w:rPr>
          <w:sz w:val="22"/>
          <w:szCs w:val="22"/>
        </w:rPr>
        <w:t>Sosyal Medya Nedir?</w:t>
      </w:r>
    </w:p>
    <w:p w:rsidR="00CD31D4" w:rsidRPr="00B670E4" w:rsidRDefault="005F4D8E" w:rsidP="00CD31D4">
      <w:pPr>
        <w:rPr>
          <w:sz w:val="18"/>
          <w:szCs w:val="18"/>
        </w:rPr>
      </w:pPr>
      <w:r w:rsidRPr="00B670E4">
        <w:rPr>
          <w:sz w:val="18"/>
          <w:szCs w:val="18"/>
        </w:rPr>
        <w:t xml:space="preserve">Internet </w:t>
      </w:r>
      <w:r w:rsidR="008D391B" w:rsidRPr="00B670E4">
        <w:rPr>
          <w:sz w:val="18"/>
          <w:szCs w:val="18"/>
        </w:rPr>
        <w:t>kullanıcılarının birbirleriyle tanışması</w:t>
      </w:r>
      <w:r w:rsidRPr="00B670E4">
        <w:rPr>
          <w:sz w:val="18"/>
          <w:szCs w:val="18"/>
        </w:rPr>
        <w:t xml:space="preserve">, irtibata geçmesi, içerik </w:t>
      </w:r>
      <w:r w:rsidR="008D391B" w:rsidRPr="00B670E4">
        <w:rPr>
          <w:sz w:val="18"/>
          <w:szCs w:val="18"/>
        </w:rPr>
        <w:t>paylaşımında</w:t>
      </w:r>
      <w:r w:rsidR="008201BB" w:rsidRPr="00B670E4">
        <w:rPr>
          <w:sz w:val="18"/>
          <w:szCs w:val="18"/>
        </w:rPr>
        <w:t xml:space="preserve"> bulunması</w:t>
      </w:r>
      <w:r w:rsidR="00F95A24" w:rsidRPr="00B670E4">
        <w:rPr>
          <w:sz w:val="18"/>
          <w:szCs w:val="18"/>
        </w:rPr>
        <w:t>, tartış</w:t>
      </w:r>
      <w:r w:rsidR="002E72F8" w:rsidRPr="00B670E4">
        <w:rPr>
          <w:sz w:val="18"/>
          <w:szCs w:val="18"/>
        </w:rPr>
        <w:t>ma ortamı</w:t>
      </w:r>
      <w:r w:rsidR="009D2740" w:rsidRPr="00B670E4">
        <w:rPr>
          <w:sz w:val="18"/>
          <w:szCs w:val="18"/>
        </w:rPr>
        <w:t xml:space="preserve"> oluşturması</w:t>
      </w:r>
      <w:r w:rsidRPr="00B670E4">
        <w:rPr>
          <w:sz w:val="18"/>
          <w:szCs w:val="18"/>
        </w:rPr>
        <w:t xml:space="preserve"> </w:t>
      </w:r>
      <w:r w:rsidR="001F2D85" w:rsidRPr="00B670E4">
        <w:rPr>
          <w:sz w:val="18"/>
          <w:szCs w:val="18"/>
        </w:rPr>
        <w:t>ve ortak ilgi alanları</w:t>
      </w:r>
      <w:r w:rsidR="00443598" w:rsidRPr="00B670E4">
        <w:rPr>
          <w:sz w:val="18"/>
          <w:szCs w:val="18"/>
        </w:rPr>
        <w:t>ndaki kiş</w:t>
      </w:r>
      <w:r w:rsidR="00AA5E86" w:rsidRPr="00B670E4">
        <w:rPr>
          <w:sz w:val="18"/>
          <w:szCs w:val="18"/>
        </w:rPr>
        <w:t>ilerin bir araya gelebileceğ</w:t>
      </w:r>
      <w:r w:rsidR="009248DD" w:rsidRPr="00B670E4">
        <w:rPr>
          <w:sz w:val="18"/>
          <w:szCs w:val="18"/>
        </w:rPr>
        <w:t>i gruplar oluş</w:t>
      </w:r>
      <w:r w:rsidR="00341107" w:rsidRPr="00B670E4">
        <w:rPr>
          <w:sz w:val="18"/>
          <w:szCs w:val="18"/>
        </w:rPr>
        <w:t>turması</w:t>
      </w:r>
      <w:r w:rsidR="005F401E" w:rsidRPr="00B670E4">
        <w:rPr>
          <w:sz w:val="18"/>
          <w:szCs w:val="18"/>
        </w:rPr>
        <w:t xml:space="preserve"> amacı</w:t>
      </w:r>
      <w:r w:rsidR="008D54E2" w:rsidRPr="00B670E4">
        <w:rPr>
          <w:sz w:val="18"/>
          <w:szCs w:val="18"/>
        </w:rPr>
        <w:t>yla oluş</w:t>
      </w:r>
      <w:r w:rsidRPr="00B670E4">
        <w:rPr>
          <w:sz w:val="18"/>
          <w:szCs w:val="18"/>
        </w:rPr>
        <w:t>turulan internet s</w:t>
      </w:r>
      <w:r w:rsidR="009D1A6B" w:rsidRPr="00B670E4">
        <w:rPr>
          <w:sz w:val="18"/>
          <w:szCs w:val="18"/>
        </w:rPr>
        <w:t>iteleri sosyal medya olarak tanı</w:t>
      </w:r>
      <w:r w:rsidR="00263CF9" w:rsidRPr="00B670E4">
        <w:rPr>
          <w:sz w:val="18"/>
          <w:szCs w:val="18"/>
        </w:rPr>
        <w:t>mlanı</w:t>
      </w:r>
      <w:r w:rsidRPr="00B670E4">
        <w:rPr>
          <w:sz w:val="18"/>
          <w:szCs w:val="18"/>
        </w:rPr>
        <w:t>yor</w:t>
      </w:r>
      <w:r w:rsidR="0066423D" w:rsidRPr="00B670E4">
        <w:rPr>
          <w:sz w:val="18"/>
          <w:szCs w:val="18"/>
        </w:rPr>
        <w:t>.</w:t>
      </w:r>
    </w:p>
    <w:p w:rsidR="00CD31D4" w:rsidRDefault="00F77E76" w:rsidP="00F77E76">
      <w:pPr>
        <w:pStyle w:val="Balk2"/>
        <w:numPr>
          <w:ilvl w:val="0"/>
          <w:numId w:val="0"/>
        </w:numPr>
        <w:rPr>
          <w:sz w:val="22"/>
          <w:szCs w:val="22"/>
        </w:rPr>
      </w:pPr>
      <w:r>
        <w:rPr>
          <w:sz w:val="22"/>
          <w:szCs w:val="22"/>
        </w:rPr>
        <w:t>1.1.2</w:t>
      </w:r>
      <w:r w:rsidR="0066423D">
        <w:rPr>
          <w:sz w:val="22"/>
          <w:szCs w:val="22"/>
        </w:rPr>
        <w:t xml:space="preserve">. </w:t>
      </w:r>
      <w:r w:rsidR="007F5253">
        <w:rPr>
          <w:sz w:val="22"/>
          <w:szCs w:val="22"/>
        </w:rPr>
        <w:t xml:space="preserve">  </w:t>
      </w:r>
      <w:r w:rsidR="00CD31D4" w:rsidRPr="00CD31D4">
        <w:rPr>
          <w:sz w:val="22"/>
          <w:szCs w:val="22"/>
        </w:rPr>
        <w:t>Sosyal Medya Veri Analizi</w:t>
      </w:r>
    </w:p>
    <w:p w:rsidR="00720D23" w:rsidRPr="00B670E4" w:rsidRDefault="005F4D8E" w:rsidP="00CD31D4">
      <w:pPr>
        <w:rPr>
          <w:sz w:val="18"/>
          <w:szCs w:val="18"/>
        </w:rPr>
      </w:pPr>
      <w:r w:rsidRPr="00B670E4">
        <w:rPr>
          <w:sz w:val="18"/>
          <w:szCs w:val="18"/>
        </w:rPr>
        <w:t>Etrafta milyonlarca veri var.</w:t>
      </w:r>
      <w:r w:rsidR="00464E56" w:rsidRPr="00B670E4">
        <w:rPr>
          <w:sz w:val="18"/>
          <w:szCs w:val="18"/>
        </w:rPr>
        <w:t xml:space="preserve"> </w:t>
      </w:r>
      <w:r w:rsidRPr="00B670E4">
        <w:rPr>
          <w:sz w:val="18"/>
          <w:szCs w:val="18"/>
        </w:rPr>
        <w:t>Bir bakıma milyonlarca çöp veri</w:t>
      </w:r>
      <w:r w:rsidR="00C06985" w:rsidRPr="00B670E4">
        <w:rPr>
          <w:sz w:val="18"/>
          <w:szCs w:val="18"/>
        </w:rPr>
        <w:t xml:space="preserve"> vardır.</w:t>
      </w:r>
      <w:r w:rsidR="00464E56" w:rsidRPr="00B670E4">
        <w:rPr>
          <w:sz w:val="18"/>
          <w:szCs w:val="18"/>
        </w:rPr>
        <w:t xml:space="preserve"> </w:t>
      </w:r>
      <w:r w:rsidRPr="00B670E4">
        <w:rPr>
          <w:sz w:val="18"/>
          <w:szCs w:val="18"/>
        </w:rPr>
        <w:t>İşe yarar veriyi, bu çöp veriden çıkarmak oldukça önemlidir.</w:t>
      </w:r>
    </w:p>
    <w:p w:rsidR="00720D23" w:rsidRPr="00B670E4" w:rsidRDefault="00464E56" w:rsidP="00CD31D4">
      <w:pPr>
        <w:rPr>
          <w:sz w:val="18"/>
          <w:szCs w:val="18"/>
        </w:rPr>
      </w:pPr>
      <w:r w:rsidRPr="00B670E4">
        <w:rPr>
          <w:sz w:val="18"/>
          <w:szCs w:val="18"/>
        </w:rPr>
        <w:t>İnsanları</w:t>
      </w:r>
      <w:r w:rsidR="002D29CE" w:rsidRPr="00B670E4">
        <w:rPr>
          <w:sz w:val="18"/>
          <w:szCs w:val="18"/>
        </w:rPr>
        <w:t>n sosyal ağlarda ürettiğ</w:t>
      </w:r>
      <w:r w:rsidR="0066423D" w:rsidRPr="00B670E4">
        <w:rPr>
          <w:sz w:val="18"/>
          <w:szCs w:val="18"/>
        </w:rPr>
        <w:t>i devasa veriyi</w:t>
      </w:r>
      <w:r w:rsidR="005F4D8E" w:rsidRPr="00B670E4">
        <w:rPr>
          <w:sz w:val="18"/>
          <w:szCs w:val="18"/>
        </w:rPr>
        <w:t>, devamlı takip etmek</w:t>
      </w:r>
      <w:r w:rsidR="00AB0E62" w:rsidRPr="00B670E4">
        <w:rPr>
          <w:sz w:val="18"/>
          <w:szCs w:val="18"/>
        </w:rPr>
        <w:t>, izlemek, dinlemek ve bundan iş</w:t>
      </w:r>
      <w:r w:rsidR="005F4D8E" w:rsidRPr="00B670E4">
        <w:rPr>
          <w:sz w:val="18"/>
          <w:szCs w:val="18"/>
        </w:rPr>
        <w:t xml:space="preserve">e yarar veriler üretmek modern bir veri madenciliği örneğidir. </w:t>
      </w:r>
    </w:p>
    <w:p w:rsidR="0066423D" w:rsidRDefault="0066423D" w:rsidP="00CD31D4"/>
    <w:p w:rsidR="0066423D" w:rsidRPr="007F5253" w:rsidRDefault="00F36504" w:rsidP="007F5253">
      <w:pPr>
        <w:pStyle w:val="Balk3"/>
        <w:numPr>
          <w:ilvl w:val="2"/>
          <w:numId w:val="18"/>
        </w:numPr>
        <w:rPr>
          <w:b/>
          <w:i w:val="0"/>
          <w:sz w:val="22"/>
          <w:szCs w:val="22"/>
        </w:rPr>
      </w:pPr>
      <w:r w:rsidRPr="007F5253">
        <w:rPr>
          <w:b/>
          <w:i w:val="0"/>
          <w:sz w:val="22"/>
          <w:szCs w:val="22"/>
        </w:rPr>
        <w:t>Çeşitli Sosyal Medyalar</w:t>
      </w:r>
    </w:p>
    <w:p w:rsidR="00B670E4" w:rsidRDefault="00F36504" w:rsidP="00CD31D4">
      <w:pPr>
        <w:rPr>
          <w:sz w:val="18"/>
          <w:szCs w:val="18"/>
        </w:rPr>
      </w:pPr>
      <w:r w:rsidRPr="00980C23">
        <w:rPr>
          <w:sz w:val="18"/>
          <w:szCs w:val="18"/>
        </w:rPr>
        <w:t xml:space="preserve">Dünyada </w:t>
      </w:r>
      <w:r w:rsidR="00B670E4" w:rsidRPr="00980C23">
        <w:rPr>
          <w:sz w:val="18"/>
          <w:szCs w:val="18"/>
        </w:rPr>
        <w:t>popüler olan</w:t>
      </w:r>
      <w:r w:rsidRPr="00980C23">
        <w:rPr>
          <w:sz w:val="18"/>
          <w:szCs w:val="18"/>
        </w:rPr>
        <w:t xml:space="preserve"> </w:t>
      </w:r>
      <w:r w:rsidR="001342CD" w:rsidRPr="00980C23">
        <w:rPr>
          <w:sz w:val="18"/>
          <w:szCs w:val="18"/>
        </w:rPr>
        <w:t>Sosyal Medyalara örnek verecek olursak, Twitter, Instagram</w:t>
      </w:r>
      <w:r w:rsidR="0007659B">
        <w:rPr>
          <w:sz w:val="18"/>
          <w:szCs w:val="18"/>
        </w:rPr>
        <w:t>, Linkedin</w:t>
      </w:r>
      <w:r w:rsidR="001342CD" w:rsidRPr="00980C23">
        <w:rPr>
          <w:sz w:val="18"/>
          <w:szCs w:val="18"/>
        </w:rPr>
        <w:t xml:space="preserve"> ve Facebook. Ve bu raporumuzda, 3 adet Sosyal Medyayı b</w:t>
      </w:r>
      <w:r w:rsidR="006662E3" w:rsidRPr="00980C23">
        <w:rPr>
          <w:sz w:val="18"/>
          <w:szCs w:val="18"/>
        </w:rPr>
        <w:t>a</w:t>
      </w:r>
      <w:r w:rsidR="001342CD" w:rsidRPr="00980C23">
        <w:rPr>
          <w:sz w:val="18"/>
          <w:szCs w:val="18"/>
        </w:rPr>
        <w:t>hsediyor olacağız.</w:t>
      </w:r>
    </w:p>
    <w:p w:rsidR="00DB5BA4" w:rsidRPr="00DB5BA4" w:rsidRDefault="00DB5BA4" w:rsidP="00CD31D4">
      <w:pPr>
        <w:rPr>
          <w:sz w:val="18"/>
          <w:szCs w:val="18"/>
        </w:rPr>
      </w:pPr>
    </w:p>
    <w:p w:rsidR="00B670E4" w:rsidRDefault="00B670E4" w:rsidP="00B670E4">
      <w:pPr>
        <w:pStyle w:val="Balk2"/>
        <w:numPr>
          <w:ilvl w:val="1"/>
          <w:numId w:val="18"/>
        </w:numPr>
        <w:rPr>
          <w:sz w:val="22"/>
          <w:szCs w:val="22"/>
        </w:rPr>
      </w:pPr>
      <w:r w:rsidRPr="00B670E4">
        <w:rPr>
          <w:sz w:val="22"/>
          <w:szCs w:val="22"/>
        </w:rPr>
        <w:t>Sosyal Medyadan Veri Nasıl Çekilir?</w:t>
      </w:r>
    </w:p>
    <w:p w:rsidR="002474E1" w:rsidRPr="00AF05E4" w:rsidRDefault="00980C23" w:rsidP="00AF05E4">
      <w:pPr>
        <w:pStyle w:val="Balk3"/>
        <w:numPr>
          <w:ilvl w:val="2"/>
          <w:numId w:val="35"/>
        </w:numPr>
        <w:rPr>
          <w:b/>
          <w:i w:val="0"/>
          <w:sz w:val="22"/>
          <w:szCs w:val="22"/>
        </w:rPr>
      </w:pPr>
      <w:r w:rsidRPr="00AF05E4">
        <w:rPr>
          <w:b/>
          <w:i w:val="0"/>
          <w:sz w:val="22"/>
          <w:szCs w:val="22"/>
        </w:rPr>
        <w:t>Twitter’dan Veri Nasıl Çekilir?</w:t>
      </w:r>
    </w:p>
    <w:p w:rsidR="00720D23" w:rsidRDefault="005F4D8E" w:rsidP="00E8274F">
      <w:pPr>
        <w:rPr>
          <w:sz w:val="18"/>
          <w:szCs w:val="18"/>
        </w:rPr>
      </w:pPr>
      <w:r w:rsidRPr="00921E48">
        <w:rPr>
          <w:sz w:val="18"/>
          <w:szCs w:val="18"/>
        </w:rPr>
        <w:t xml:space="preserve">Twitter hesabımız yoksa </w:t>
      </w:r>
      <w:hyperlink r:id="rId14" w:history="1">
        <w:r w:rsidRPr="00921E48">
          <w:rPr>
            <w:rStyle w:val="Kpr"/>
            <w:sz w:val="18"/>
            <w:szCs w:val="18"/>
          </w:rPr>
          <w:t>https://twitter.com</w:t>
        </w:r>
      </w:hyperlink>
      <w:hyperlink r:id="rId15" w:history="1">
        <w:r w:rsidRPr="00921E48">
          <w:rPr>
            <w:rStyle w:val="Kpr"/>
            <w:sz w:val="18"/>
            <w:szCs w:val="18"/>
          </w:rPr>
          <w:t>/</w:t>
        </w:r>
      </w:hyperlink>
      <w:r w:rsidRPr="00921E48">
        <w:rPr>
          <w:sz w:val="18"/>
          <w:szCs w:val="18"/>
        </w:rPr>
        <w:t xml:space="preserve"> adresine tıklayarak bir Twitter hesabı oluşturuyoruz. Twitter Developer Uygulamalarını (API) kullanabilmek için gerçek isminizle Twitter’a kaydolmanızı öneririz. Çünkü Twitter genellikle sahte hesaplar için Twitter Developer Uygulaması kullanılamamaktadır.</w:t>
      </w:r>
    </w:p>
    <w:p w:rsidR="00921E48" w:rsidRPr="00921E48" w:rsidRDefault="00921E48" w:rsidP="00E8274F">
      <w:pPr>
        <w:rPr>
          <w:sz w:val="18"/>
          <w:szCs w:val="18"/>
        </w:rPr>
      </w:pPr>
    </w:p>
    <w:p w:rsidR="00720D23" w:rsidRDefault="00095D70" w:rsidP="00C11312">
      <w:pPr>
        <w:rPr>
          <w:sz w:val="18"/>
          <w:szCs w:val="18"/>
        </w:rPr>
      </w:pPr>
      <w:hyperlink r:id="rId16" w:history="1">
        <w:r w:rsidR="005F4D8E" w:rsidRPr="00921E48">
          <w:rPr>
            <w:rStyle w:val="Kpr"/>
            <w:sz w:val="18"/>
            <w:szCs w:val="18"/>
          </w:rPr>
          <w:t>https</w:t>
        </w:r>
      </w:hyperlink>
      <w:hyperlink r:id="rId17" w:history="1">
        <w:r w:rsidR="005F4D8E" w:rsidRPr="00921E48">
          <w:rPr>
            <w:rStyle w:val="Kpr"/>
            <w:sz w:val="18"/>
            <w:szCs w:val="18"/>
          </w:rPr>
          <w:t>://developer.twitter.com/</w:t>
        </w:r>
      </w:hyperlink>
      <w:r w:rsidR="005F4D8E" w:rsidRPr="00921E48">
        <w:rPr>
          <w:sz w:val="18"/>
          <w:szCs w:val="18"/>
        </w:rPr>
        <w:t xml:space="preserve"> adresine tıklayarak Twitter hesabımızla giriş yapıyoruz.</w:t>
      </w:r>
    </w:p>
    <w:p w:rsidR="00921E48" w:rsidRPr="00921E48" w:rsidRDefault="00921E48" w:rsidP="00C11312">
      <w:pPr>
        <w:rPr>
          <w:sz w:val="18"/>
          <w:szCs w:val="18"/>
        </w:rPr>
      </w:pPr>
    </w:p>
    <w:p w:rsidR="00720D23" w:rsidRDefault="005F4D8E" w:rsidP="00F84DB1">
      <w:pPr>
        <w:rPr>
          <w:sz w:val="18"/>
          <w:szCs w:val="18"/>
        </w:rPr>
      </w:pPr>
      <w:r w:rsidRPr="00921E48">
        <w:rPr>
          <w:sz w:val="18"/>
          <w:szCs w:val="18"/>
        </w:rPr>
        <w:t>İlk başta Twitter size bazı sorular soracak. Bu soruları tam ve doğru bir şekilde yanıtlamalısınız. Aksi takdirde yaptığınız başvuru onaylanmaz.</w:t>
      </w:r>
    </w:p>
    <w:p w:rsidR="00921E48" w:rsidRPr="00921E48" w:rsidRDefault="00921E48" w:rsidP="00F84DB1">
      <w:pPr>
        <w:rPr>
          <w:sz w:val="18"/>
          <w:szCs w:val="18"/>
        </w:rPr>
      </w:pPr>
    </w:p>
    <w:p w:rsidR="00921E48" w:rsidRPr="00921E48" w:rsidRDefault="005F4D8E" w:rsidP="00921E48">
      <w:pPr>
        <w:rPr>
          <w:sz w:val="18"/>
          <w:szCs w:val="18"/>
        </w:rPr>
      </w:pPr>
      <w:r w:rsidRPr="00921E48">
        <w:rPr>
          <w:sz w:val="18"/>
          <w:szCs w:val="18"/>
        </w:rPr>
        <w:t>Twitter başvurunuzu onayladığına dair kayıt olduğunuz e-posta adresinize mail yollayacaktır.</w:t>
      </w:r>
    </w:p>
    <w:p w:rsidR="00921E48" w:rsidRPr="00A83751" w:rsidRDefault="00E94A19" w:rsidP="00E94A19">
      <w:pPr>
        <w:pStyle w:val="Balk3"/>
        <w:numPr>
          <w:ilvl w:val="3"/>
          <w:numId w:val="25"/>
        </w:numPr>
        <w:rPr>
          <w:b/>
          <w:i w:val="0"/>
          <w:sz w:val="22"/>
          <w:szCs w:val="22"/>
        </w:rPr>
      </w:pPr>
      <w:r>
        <w:rPr>
          <w:b/>
          <w:i w:val="0"/>
          <w:sz w:val="22"/>
          <w:szCs w:val="22"/>
        </w:rPr>
        <w:lastRenderedPageBreak/>
        <w:t xml:space="preserve"> </w:t>
      </w:r>
      <w:r w:rsidR="00247420">
        <w:rPr>
          <w:b/>
          <w:i w:val="0"/>
          <w:sz w:val="22"/>
          <w:szCs w:val="22"/>
        </w:rPr>
        <w:t>Twitter API Key v</w:t>
      </w:r>
      <w:r w:rsidR="00921E48" w:rsidRPr="00A83751">
        <w:rPr>
          <w:b/>
          <w:i w:val="0"/>
          <w:sz w:val="22"/>
          <w:szCs w:val="22"/>
        </w:rPr>
        <w:t>e Token</w:t>
      </w:r>
    </w:p>
    <w:p w:rsidR="00720D23" w:rsidRDefault="00095D70" w:rsidP="006D69BF">
      <w:pPr>
        <w:rPr>
          <w:sz w:val="18"/>
          <w:szCs w:val="18"/>
        </w:rPr>
      </w:pPr>
      <w:hyperlink r:id="rId18" w:history="1">
        <w:r w:rsidR="005F4D8E" w:rsidRPr="00921E48">
          <w:rPr>
            <w:rStyle w:val="Kpr"/>
            <w:sz w:val="18"/>
            <w:szCs w:val="18"/>
          </w:rPr>
          <w:t>https://developer.twitter.com</w:t>
        </w:r>
      </w:hyperlink>
      <w:hyperlink r:id="rId19" w:history="1">
        <w:r w:rsidR="005F4D8E" w:rsidRPr="00921E48">
          <w:rPr>
            <w:rStyle w:val="Kpr"/>
            <w:sz w:val="18"/>
            <w:szCs w:val="18"/>
          </w:rPr>
          <w:t>/</w:t>
        </w:r>
      </w:hyperlink>
      <w:r w:rsidR="005F4D8E" w:rsidRPr="00921E48">
        <w:rPr>
          <w:sz w:val="18"/>
          <w:szCs w:val="18"/>
        </w:rPr>
        <w:t xml:space="preserve"> sitesine tekrar giriş yaptıktan sonra karşımıza Create Application ekranı çıkmaktadır. </w:t>
      </w:r>
    </w:p>
    <w:p w:rsidR="00A60699" w:rsidRPr="00921E48" w:rsidRDefault="00A60699" w:rsidP="006D69BF">
      <w:pPr>
        <w:rPr>
          <w:sz w:val="18"/>
          <w:szCs w:val="18"/>
        </w:rPr>
      </w:pPr>
    </w:p>
    <w:p w:rsidR="00720D23" w:rsidRDefault="005F4D8E" w:rsidP="006D69BF">
      <w:pPr>
        <w:rPr>
          <w:sz w:val="18"/>
          <w:szCs w:val="18"/>
        </w:rPr>
      </w:pPr>
      <w:r w:rsidRPr="00921E48">
        <w:rPr>
          <w:sz w:val="18"/>
          <w:szCs w:val="18"/>
        </w:rPr>
        <w:t>Create Application butonuna tıkladıktan sonra karşımıza Uygulamamızın adını, web sitesini ve uygulamamızla ilgili açıklamaları yazdıktan sonra Uygulamamızı başarıyla oluşturabiliriz.</w:t>
      </w:r>
    </w:p>
    <w:p w:rsidR="00F84DB1" w:rsidRPr="00B826D4" w:rsidRDefault="005F4D8E" w:rsidP="00C11312">
      <w:pPr>
        <w:rPr>
          <w:sz w:val="18"/>
          <w:szCs w:val="18"/>
        </w:rPr>
      </w:pPr>
      <w:r w:rsidRPr="00921E48">
        <w:rPr>
          <w:sz w:val="18"/>
          <w:szCs w:val="18"/>
        </w:rPr>
        <w:t xml:space="preserve">Uygulamamızı oluşturduktan sonra, Twitter her kullanıcıya özel token (key, anahtar) vermektedir. Bu tokenleri veri çekme esnasında kod içerisinde kullanacağız. </w:t>
      </w:r>
    </w:p>
    <w:p w:rsidR="00C11312" w:rsidRPr="00E8274F" w:rsidRDefault="00C11312" w:rsidP="00E8274F"/>
    <w:p w:rsidR="00373C62" w:rsidRDefault="00373C62" w:rsidP="00373C62">
      <w:pPr>
        <w:keepNext/>
      </w:pPr>
      <w:r w:rsidRPr="00373C62">
        <w:rPr>
          <w:noProof/>
          <w:lang w:eastAsia="tr-TR"/>
        </w:rPr>
        <w:drawing>
          <wp:inline distT="0" distB="0" distL="0" distR="0">
            <wp:extent cx="2887345" cy="2196359"/>
            <wp:effectExtent l="19050" t="0" r="8255" b="0"/>
            <wp:docPr id="1" name="Resim 1"/>
            <wp:cNvGraphicFramePr/>
            <a:graphic xmlns:a="http://schemas.openxmlformats.org/drawingml/2006/main">
              <a:graphicData uri="http://schemas.openxmlformats.org/drawingml/2006/picture">
                <pic:pic xmlns:pic="http://schemas.openxmlformats.org/drawingml/2006/picture">
                  <pic:nvPicPr>
                    <pic:cNvPr id="6" name="Resim 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7345" cy="2196359"/>
                    </a:xfrm>
                    <a:prstGeom prst="rect">
                      <a:avLst/>
                    </a:prstGeom>
                  </pic:spPr>
                </pic:pic>
              </a:graphicData>
            </a:graphic>
          </wp:inline>
        </w:drawing>
      </w:r>
    </w:p>
    <w:p w:rsidR="00E8274F" w:rsidRPr="00B52369" w:rsidRDefault="00373C62" w:rsidP="00373C62">
      <w:pPr>
        <w:pStyle w:val="ResimYazs"/>
        <w:rPr>
          <w:sz w:val="18"/>
          <w:szCs w:val="18"/>
        </w:rPr>
      </w:pPr>
      <w:r w:rsidRPr="00B52369">
        <w:rPr>
          <w:sz w:val="18"/>
          <w:szCs w:val="18"/>
        </w:rPr>
        <w:t xml:space="preserve">Şekil </w:t>
      </w:r>
      <w:r w:rsidR="00286C88" w:rsidRPr="00B52369">
        <w:rPr>
          <w:sz w:val="18"/>
          <w:szCs w:val="18"/>
        </w:rPr>
        <w:fldChar w:fldCharType="begin"/>
      </w:r>
      <w:r w:rsidR="00286C88" w:rsidRPr="00B52369">
        <w:rPr>
          <w:sz w:val="18"/>
          <w:szCs w:val="18"/>
        </w:rPr>
        <w:instrText xml:space="preserve"> SEQ Şekil \* ARABIC </w:instrText>
      </w:r>
      <w:r w:rsidR="00286C88" w:rsidRPr="00B52369">
        <w:rPr>
          <w:sz w:val="18"/>
          <w:szCs w:val="18"/>
        </w:rPr>
        <w:fldChar w:fldCharType="separate"/>
      </w:r>
      <w:r w:rsidR="002C2290" w:rsidRPr="00B52369">
        <w:rPr>
          <w:noProof/>
          <w:sz w:val="18"/>
          <w:szCs w:val="18"/>
        </w:rPr>
        <w:t>1</w:t>
      </w:r>
      <w:r w:rsidR="00286C88" w:rsidRPr="00B52369">
        <w:rPr>
          <w:noProof/>
          <w:sz w:val="18"/>
          <w:szCs w:val="18"/>
        </w:rPr>
        <w:fldChar w:fldCharType="end"/>
      </w:r>
      <w:r w:rsidRPr="00B52369">
        <w:rPr>
          <w:sz w:val="18"/>
          <w:szCs w:val="18"/>
        </w:rPr>
        <w:t>: Twitter Developer Application Oluşturma Ekranı</w:t>
      </w:r>
    </w:p>
    <w:p w:rsidR="00383728" w:rsidRDefault="00383728" w:rsidP="00373C62">
      <w:pPr>
        <w:pStyle w:val="ResimYazs"/>
      </w:pPr>
    </w:p>
    <w:p w:rsidR="00383728" w:rsidRDefault="00383728" w:rsidP="00383728">
      <w:pPr>
        <w:pStyle w:val="ResimYazs"/>
        <w:keepNext/>
      </w:pPr>
      <w:r w:rsidRPr="00383728">
        <w:rPr>
          <w:noProof/>
          <w:lang w:eastAsia="tr-TR"/>
        </w:rPr>
        <w:drawing>
          <wp:inline distT="0" distB="0" distL="0" distR="0">
            <wp:extent cx="2887345" cy="1647193"/>
            <wp:effectExtent l="19050" t="0" r="8255" b="0"/>
            <wp:docPr id="3" name="Resim 2"/>
            <wp:cNvGraphicFramePr/>
            <a:graphic xmlns:a="http://schemas.openxmlformats.org/drawingml/2006/main">
              <a:graphicData uri="http://schemas.openxmlformats.org/drawingml/2006/picture">
                <pic:pic xmlns:pic="http://schemas.openxmlformats.org/drawingml/2006/picture">
                  <pic:nvPicPr>
                    <pic:cNvPr id="4" name="İçerik Yer Tutucusu 3"/>
                    <pic:cNvPicPr>
                      <a:picLocks noGrp="1"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7345" cy="1647193"/>
                    </a:xfrm>
                    <a:prstGeom prst="rect">
                      <a:avLst/>
                    </a:prstGeom>
                  </pic:spPr>
                </pic:pic>
              </a:graphicData>
            </a:graphic>
          </wp:inline>
        </w:drawing>
      </w:r>
    </w:p>
    <w:p w:rsidR="00383728" w:rsidRPr="00B52369" w:rsidRDefault="00383728" w:rsidP="00383728">
      <w:pPr>
        <w:pStyle w:val="ResimYazs"/>
        <w:rPr>
          <w:sz w:val="18"/>
          <w:szCs w:val="18"/>
        </w:rPr>
      </w:pPr>
      <w:r w:rsidRPr="00B52369">
        <w:rPr>
          <w:sz w:val="18"/>
          <w:szCs w:val="18"/>
        </w:rPr>
        <w:t xml:space="preserve">Şekil </w:t>
      </w:r>
      <w:r w:rsidR="00286C88" w:rsidRPr="00B52369">
        <w:rPr>
          <w:sz w:val="18"/>
          <w:szCs w:val="18"/>
        </w:rPr>
        <w:fldChar w:fldCharType="begin"/>
      </w:r>
      <w:r w:rsidR="00286C88" w:rsidRPr="00B52369">
        <w:rPr>
          <w:sz w:val="18"/>
          <w:szCs w:val="18"/>
        </w:rPr>
        <w:instrText xml:space="preserve"> SEQ Şekil \* ARABIC </w:instrText>
      </w:r>
      <w:r w:rsidR="00286C88" w:rsidRPr="00B52369">
        <w:rPr>
          <w:sz w:val="18"/>
          <w:szCs w:val="18"/>
        </w:rPr>
        <w:fldChar w:fldCharType="separate"/>
      </w:r>
      <w:r w:rsidR="002C2290" w:rsidRPr="00B52369">
        <w:rPr>
          <w:noProof/>
          <w:sz w:val="18"/>
          <w:szCs w:val="18"/>
        </w:rPr>
        <w:t>2</w:t>
      </w:r>
      <w:r w:rsidR="00286C88" w:rsidRPr="00B52369">
        <w:rPr>
          <w:noProof/>
          <w:sz w:val="18"/>
          <w:szCs w:val="18"/>
        </w:rPr>
        <w:fldChar w:fldCharType="end"/>
      </w:r>
      <w:r w:rsidRPr="00B52369">
        <w:rPr>
          <w:sz w:val="18"/>
          <w:szCs w:val="18"/>
        </w:rPr>
        <w:t>: Twitter API Key ve Token</w:t>
      </w:r>
    </w:p>
    <w:p w:rsidR="0030531D" w:rsidRPr="0030531D" w:rsidRDefault="0030531D" w:rsidP="002474E1">
      <w:pPr>
        <w:rPr>
          <w:b/>
          <w:sz w:val="22"/>
          <w:szCs w:val="22"/>
        </w:rPr>
      </w:pPr>
    </w:p>
    <w:p w:rsidR="00357339" w:rsidRDefault="00AF05E4" w:rsidP="00504559">
      <w:pPr>
        <w:pStyle w:val="Balk3"/>
        <w:numPr>
          <w:ilvl w:val="3"/>
          <w:numId w:val="25"/>
        </w:numPr>
        <w:rPr>
          <w:b/>
          <w:i w:val="0"/>
          <w:color w:val="000000"/>
          <w:sz w:val="22"/>
          <w:szCs w:val="22"/>
        </w:rPr>
      </w:pPr>
      <w:r>
        <w:rPr>
          <w:b/>
          <w:i w:val="0"/>
          <w:color w:val="000000"/>
          <w:sz w:val="22"/>
          <w:szCs w:val="22"/>
        </w:rPr>
        <w:t xml:space="preserve"> </w:t>
      </w:r>
      <w:r w:rsidR="00485C88" w:rsidRPr="00B826D4">
        <w:rPr>
          <w:b/>
          <w:i w:val="0"/>
          <w:color w:val="000000"/>
          <w:sz w:val="22"/>
          <w:szCs w:val="22"/>
        </w:rPr>
        <w:t>T</w:t>
      </w:r>
      <w:r w:rsidR="00770A75" w:rsidRPr="00B826D4">
        <w:rPr>
          <w:b/>
          <w:i w:val="0"/>
          <w:color w:val="000000"/>
          <w:sz w:val="22"/>
          <w:szCs w:val="22"/>
        </w:rPr>
        <w:t>weepy Kütüphanesi</w:t>
      </w:r>
    </w:p>
    <w:p w:rsidR="00C04A2F" w:rsidRDefault="00755995" w:rsidP="00C04A2F">
      <w:pPr>
        <w:rPr>
          <w:color w:val="000000"/>
          <w:sz w:val="18"/>
          <w:szCs w:val="18"/>
          <w:shd w:val="clear" w:color="auto" w:fill="FFFFFF"/>
        </w:rPr>
      </w:pPr>
      <w:r>
        <w:rPr>
          <w:color w:val="000000"/>
          <w:sz w:val="18"/>
          <w:szCs w:val="18"/>
          <w:shd w:val="clear" w:color="auto" w:fill="FFFFFF"/>
        </w:rPr>
        <w:t>Tweepy Modülü P</w:t>
      </w:r>
      <w:r w:rsidR="00B44B30">
        <w:rPr>
          <w:color w:val="000000"/>
          <w:sz w:val="18"/>
          <w:szCs w:val="18"/>
          <w:shd w:val="clear" w:color="auto" w:fill="FFFFFF"/>
        </w:rPr>
        <w:t>ython'da T</w:t>
      </w:r>
      <w:r w:rsidR="003816C0" w:rsidRPr="003816C0">
        <w:rPr>
          <w:color w:val="000000"/>
          <w:sz w:val="18"/>
          <w:szCs w:val="18"/>
          <w:shd w:val="clear" w:color="auto" w:fill="FFFFFF"/>
        </w:rPr>
        <w:t>witter için geliştirmeler yapmaya yarayan bir kütüphanedir.</w:t>
      </w:r>
      <w:r w:rsidR="003816C0">
        <w:rPr>
          <w:color w:val="000000"/>
          <w:sz w:val="18"/>
          <w:szCs w:val="18"/>
          <w:shd w:val="clear" w:color="auto" w:fill="FFFFFF"/>
        </w:rPr>
        <w:t xml:space="preserve"> </w:t>
      </w:r>
      <w:r w:rsidR="003816C0" w:rsidRPr="003816C0">
        <w:rPr>
          <w:color w:val="000000"/>
          <w:sz w:val="18"/>
          <w:szCs w:val="18"/>
          <w:shd w:val="clear" w:color="auto" w:fill="FFFFFF"/>
        </w:rPr>
        <w:t>Twitter, API'ı kullanılarak yazılmıştır.</w:t>
      </w:r>
      <w:r w:rsidR="003816C0">
        <w:rPr>
          <w:color w:val="000000"/>
          <w:sz w:val="18"/>
          <w:szCs w:val="18"/>
          <w:shd w:val="clear" w:color="auto" w:fill="FFFFFF"/>
        </w:rPr>
        <w:t xml:space="preserve"> </w:t>
      </w:r>
      <w:r w:rsidR="003816C0" w:rsidRPr="003816C0">
        <w:rPr>
          <w:color w:val="000000"/>
          <w:sz w:val="18"/>
          <w:szCs w:val="18"/>
          <w:shd w:val="clear" w:color="auto" w:fill="FFFFFF"/>
        </w:rPr>
        <w:t>Gereken birçok işlemi</w:t>
      </w:r>
      <w:r w:rsidR="00343B53">
        <w:rPr>
          <w:color w:val="000000"/>
          <w:sz w:val="18"/>
          <w:szCs w:val="18"/>
          <w:shd w:val="clear" w:color="auto" w:fill="FFFFFF"/>
        </w:rPr>
        <w:t>, (</w:t>
      </w:r>
      <w:r w:rsidR="000773DB">
        <w:rPr>
          <w:color w:val="000000"/>
          <w:sz w:val="18"/>
          <w:szCs w:val="18"/>
          <w:shd w:val="clear" w:color="auto" w:fill="FFFFFF"/>
        </w:rPr>
        <w:t>Twee</w:t>
      </w:r>
      <w:r w:rsidR="00343B53" w:rsidRPr="003816C0">
        <w:rPr>
          <w:color w:val="000000"/>
          <w:sz w:val="18"/>
          <w:szCs w:val="18"/>
          <w:shd w:val="clear" w:color="auto" w:fill="FFFFFF"/>
        </w:rPr>
        <w:t>t atmak, timeline'ı okumak, takipçiler, ta</w:t>
      </w:r>
      <w:r w:rsidR="00343B53">
        <w:rPr>
          <w:color w:val="000000"/>
          <w:sz w:val="18"/>
          <w:szCs w:val="18"/>
          <w:shd w:val="clear" w:color="auto" w:fill="FFFFFF"/>
        </w:rPr>
        <w:t xml:space="preserve">kip edilenler ) </w:t>
      </w:r>
      <w:r w:rsidR="003816C0" w:rsidRPr="003816C0">
        <w:rPr>
          <w:color w:val="000000"/>
          <w:sz w:val="18"/>
          <w:szCs w:val="18"/>
          <w:shd w:val="clear" w:color="auto" w:fill="FFFFFF"/>
        </w:rPr>
        <w:t>bu kütüphane üzerinden yapabilirsiniz</w:t>
      </w:r>
      <w:r w:rsidR="00343B53">
        <w:rPr>
          <w:color w:val="000000"/>
          <w:sz w:val="18"/>
          <w:szCs w:val="18"/>
          <w:shd w:val="clear" w:color="auto" w:fill="FFFFFF"/>
        </w:rPr>
        <w:t>.</w:t>
      </w:r>
      <w:r w:rsidR="003816C0">
        <w:rPr>
          <w:color w:val="000000"/>
          <w:sz w:val="18"/>
          <w:szCs w:val="18"/>
          <w:shd w:val="clear" w:color="auto" w:fill="FFFFFF"/>
        </w:rPr>
        <w:t xml:space="preserve"> </w:t>
      </w:r>
      <w:r w:rsidR="00343B53" w:rsidRPr="00343B53">
        <w:rPr>
          <w:color w:val="000000"/>
          <w:sz w:val="18"/>
          <w:szCs w:val="18"/>
          <w:shd w:val="clear" w:color="auto" w:fill="FFFFFF"/>
        </w:rPr>
        <w:t>Bu modülü </w:t>
      </w:r>
      <w:hyperlink r:id="rId22" w:history="1">
        <w:r w:rsidR="00985A73">
          <w:rPr>
            <w:rStyle w:val="Kpr"/>
            <w:color w:val="0D0D0D" w:themeColor="text1" w:themeTint="F2"/>
            <w:sz w:val="18"/>
            <w:szCs w:val="18"/>
            <w:shd w:val="clear" w:color="auto" w:fill="FFFFFF"/>
          </w:rPr>
          <w:t>G</w:t>
        </w:r>
        <w:r w:rsidR="00343B53" w:rsidRPr="00985A73">
          <w:rPr>
            <w:rStyle w:val="Kpr"/>
            <w:color w:val="0D0D0D" w:themeColor="text1" w:themeTint="F2"/>
            <w:sz w:val="18"/>
            <w:szCs w:val="18"/>
            <w:shd w:val="clear" w:color="auto" w:fill="FFFFFF"/>
          </w:rPr>
          <w:t>ithub</w:t>
        </w:r>
      </w:hyperlink>
      <w:r w:rsidR="00343B53" w:rsidRPr="00985A73">
        <w:rPr>
          <w:color w:val="0D0D0D" w:themeColor="text1" w:themeTint="F2"/>
          <w:sz w:val="18"/>
          <w:szCs w:val="18"/>
          <w:shd w:val="clear" w:color="auto" w:fill="FFFFFF"/>
        </w:rPr>
        <w:t xml:space="preserve">'tan </w:t>
      </w:r>
      <w:r w:rsidR="00343B53" w:rsidRPr="00343B53">
        <w:rPr>
          <w:color w:val="000000"/>
          <w:sz w:val="18"/>
          <w:szCs w:val="18"/>
          <w:shd w:val="clear" w:color="auto" w:fill="FFFFFF"/>
        </w:rPr>
        <w:t>indirip manuel olarak kurabilirsiniz</w:t>
      </w:r>
      <w:r w:rsidR="00343B53">
        <w:rPr>
          <w:color w:val="000000"/>
          <w:sz w:val="18"/>
          <w:szCs w:val="18"/>
          <w:shd w:val="clear" w:color="auto" w:fill="FFFFFF"/>
        </w:rPr>
        <w:t xml:space="preserve">. </w:t>
      </w:r>
    </w:p>
    <w:p w:rsidR="00A53D83" w:rsidRDefault="00A53D83" w:rsidP="00C04A2F">
      <w:pPr>
        <w:rPr>
          <w:color w:val="000000"/>
          <w:sz w:val="18"/>
          <w:szCs w:val="18"/>
          <w:shd w:val="clear" w:color="auto" w:fill="FFFFFF"/>
        </w:rPr>
      </w:pPr>
    </w:p>
    <w:p w:rsidR="00B62BA9" w:rsidRDefault="00A53D83" w:rsidP="00A53D83">
      <w:pPr>
        <w:rPr>
          <w:spacing w:val="-1"/>
          <w:sz w:val="18"/>
          <w:szCs w:val="18"/>
          <w:shd w:val="clear" w:color="auto" w:fill="FFFFFF"/>
        </w:rPr>
      </w:pPr>
      <w:r w:rsidRPr="003816C0">
        <w:rPr>
          <w:spacing w:val="-1"/>
          <w:sz w:val="18"/>
          <w:szCs w:val="18"/>
          <w:shd w:val="clear" w:color="auto" w:fill="FFFFFF"/>
        </w:rPr>
        <w:t xml:space="preserve">Python’da öncelikle </w:t>
      </w:r>
      <w:r w:rsidRPr="00A53D83">
        <w:rPr>
          <w:b/>
          <w:spacing w:val="-1"/>
          <w:sz w:val="18"/>
          <w:szCs w:val="18"/>
          <w:shd w:val="clear" w:color="auto" w:fill="FFFFFF"/>
        </w:rPr>
        <w:t>tweepy</w:t>
      </w:r>
      <w:r>
        <w:rPr>
          <w:spacing w:val="-1"/>
          <w:sz w:val="18"/>
          <w:szCs w:val="18"/>
          <w:shd w:val="clear" w:color="auto" w:fill="FFFFFF"/>
        </w:rPr>
        <w:t xml:space="preserve"> kütüphanesini</w:t>
      </w:r>
      <w:r w:rsidRPr="003816C0">
        <w:rPr>
          <w:spacing w:val="-1"/>
          <w:sz w:val="18"/>
          <w:szCs w:val="18"/>
          <w:shd w:val="clear" w:color="auto" w:fill="FFFFFF"/>
        </w:rPr>
        <w:t xml:space="preserve"> import etmemiz gerekiyor.</w:t>
      </w:r>
    </w:p>
    <w:p w:rsidR="00B62BA9" w:rsidRDefault="00B62BA9" w:rsidP="00A53D83">
      <w:pPr>
        <w:rPr>
          <w:spacing w:val="-1"/>
          <w:sz w:val="18"/>
          <w:szCs w:val="18"/>
          <w:shd w:val="clear" w:color="auto" w:fill="FFFFFF"/>
        </w:rPr>
      </w:pPr>
    </w:p>
    <w:p w:rsidR="00A53D83" w:rsidRPr="006851A8" w:rsidRDefault="00A53D83" w:rsidP="00A53D83">
      <w:pPr>
        <w:rPr>
          <w:color w:val="0D0D0D" w:themeColor="text1" w:themeTint="F2"/>
          <w:spacing w:val="-1"/>
          <w:sz w:val="18"/>
          <w:szCs w:val="18"/>
          <w:shd w:val="clear" w:color="auto" w:fill="FFFFFF"/>
        </w:rPr>
      </w:pPr>
      <w:r w:rsidRPr="006851A8">
        <w:rPr>
          <w:rFonts w:ascii="Courier New" w:hAnsi="Courier New" w:cs="Courier New"/>
          <w:b/>
          <w:color w:val="0D0D0D" w:themeColor="text1" w:themeTint="F2"/>
          <w:spacing w:val="-1"/>
          <w:shd w:val="clear" w:color="auto" w:fill="FFFFFF"/>
        </w:rPr>
        <w:t xml:space="preserve">import tweepy </w:t>
      </w:r>
    </w:p>
    <w:p w:rsidR="00684769" w:rsidRDefault="00684769" w:rsidP="00C04A2F">
      <w:pPr>
        <w:rPr>
          <w:color w:val="000000"/>
          <w:sz w:val="18"/>
          <w:szCs w:val="18"/>
          <w:shd w:val="clear" w:color="auto" w:fill="FFFFFF"/>
        </w:rPr>
      </w:pPr>
    </w:p>
    <w:p w:rsidR="00324225" w:rsidRDefault="00324225" w:rsidP="00C04A2F">
      <w:pPr>
        <w:rPr>
          <w:color w:val="000000"/>
          <w:sz w:val="18"/>
          <w:szCs w:val="18"/>
          <w:shd w:val="clear" w:color="auto" w:fill="FFFFFF"/>
        </w:rPr>
      </w:pPr>
      <w:r w:rsidRPr="00324225">
        <w:rPr>
          <w:color w:val="000000"/>
          <w:sz w:val="18"/>
          <w:szCs w:val="18"/>
          <w:shd w:val="clear" w:color="auto" w:fill="FFFFFF"/>
        </w:rPr>
        <w:lastRenderedPageBreak/>
        <w:t xml:space="preserve">Giriş paragrafında kütüphanemizi </w:t>
      </w:r>
      <w:r w:rsidR="00B85C66" w:rsidRPr="00324225">
        <w:rPr>
          <w:color w:val="000000"/>
          <w:sz w:val="18"/>
          <w:szCs w:val="18"/>
          <w:shd w:val="clear" w:color="auto" w:fill="FFFFFF"/>
        </w:rPr>
        <w:t>dâhil</w:t>
      </w:r>
      <w:r w:rsidRPr="00324225">
        <w:rPr>
          <w:color w:val="000000"/>
          <w:sz w:val="18"/>
          <w:szCs w:val="18"/>
          <w:shd w:val="clear" w:color="auto" w:fill="FFFFFF"/>
        </w:rPr>
        <w:t xml:space="preserve"> etmiştik</w:t>
      </w:r>
      <w:r w:rsidR="005C25AF">
        <w:rPr>
          <w:color w:val="000000"/>
          <w:sz w:val="18"/>
          <w:szCs w:val="18"/>
          <w:shd w:val="clear" w:color="auto" w:fill="FFFFFF"/>
        </w:rPr>
        <w:t>,</w:t>
      </w:r>
      <w:r>
        <w:rPr>
          <w:color w:val="000000"/>
          <w:sz w:val="18"/>
          <w:szCs w:val="18"/>
          <w:shd w:val="clear" w:color="auto" w:fill="FFFFFF"/>
        </w:rPr>
        <w:t xml:space="preserve"> şimdi uygulamamıza giriş yapa</w:t>
      </w:r>
      <w:r w:rsidRPr="00324225">
        <w:rPr>
          <w:color w:val="000000"/>
          <w:sz w:val="18"/>
          <w:szCs w:val="18"/>
          <w:shd w:val="clear" w:color="auto" w:fill="FFFFFF"/>
        </w:rPr>
        <w:t>ca</w:t>
      </w:r>
      <w:r>
        <w:rPr>
          <w:color w:val="000000"/>
          <w:sz w:val="18"/>
          <w:szCs w:val="18"/>
          <w:shd w:val="clear" w:color="auto" w:fill="FFFFFF"/>
        </w:rPr>
        <w:t>ğı</w:t>
      </w:r>
      <w:r w:rsidRPr="00324225">
        <w:rPr>
          <w:color w:val="000000"/>
          <w:sz w:val="18"/>
          <w:szCs w:val="18"/>
          <w:shd w:val="clear" w:color="auto" w:fill="FFFFFF"/>
        </w:rPr>
        <w:t>z.</w:t>
      </w:r>
      <w:r>
        <w:rPr>
          <w:color w:val="000000"/>
          <w:sz w:val="18"/>
          <w:szCs w:val="18"/>
          <w:shd w:val="clear" w:color="auto" w:fill="FFFFFF"/>
        </w:rPr>
        <w:t xml:space="preserve"> </w:t>
      </w:r>
      <w:r w:rsidR="005C25AF">
        <w:rPr>
          <w:color w:val="000000"/>
          <w:sz w:val="18"/>
          <w:szCs w:val="18"/>
          <w:shd w:val="clear" w:color="auto" w:fill="FFFFFF"/>
        </w:rPr>
        <w:t xml:space="preserve">Bunun </w:t>
      </w:r>
      <w:r w:rsidRPr="00324225">
        <w:rPr>
          <w:color w:val="000000"/>
          <w:sz w:val="18"/>
          <w:szCs w:val="18"/>
          <w:shd w:val="clear" w:color="auto" w:fill="FFFFFF"/>
        </w:rPr>
        <w:t>key</w:t>
      </w:r>
      <w:r w:rsidR="00A57434">
        <w:rPr>
          <w:color w:val="000000"/>
          <w:sz w:val="18"/>
          <w:szCs w:val="18"/>
          <w:shd w:val="clear" w:color="auto" w:fill="FFFFFF"/>
        </w:rPr>
        <w:t>’</w:t>
      </w:r>
      <w:r w:rsidRPr="00324225">
        <w:rPr>
          <w:color w:val="000000"/>
          <w:sz w:val="18"/>
          <w:szCs w:val="18"/>
          <w:shd w:val="clear" w:color="auto" w:fill="FFFFFF"/>
        </w:rPr>
        <w:t xml:space="preserve">lerimizi </w:t>
      </w:r>
      <w:r>
        <w:rPr>
          <w:color w:val="000000"/>
          <w:sz w:val="18"/>
          <w:szCs w:val="18"/>
          <w:shd w:val="clear" w:color="auto" w:fill="FFFFFF"/>
        </w:rPr>
        <w:t>kullanacağız</w:t>
      </w:r>
      <w:r w:rsidR="00A57434">
        <w:rPr>
          <w:color w:val="000000"/>
          <w:sz w:val="18"/>
          <w:szCs w:val="18"/>
          <w:shd w:val="clear" w:color="auto" w:fill="FFFFFF"/>
        </w:rPr>
        <w:t xml:space="preserve"> [2]</w:t>
      </w:r>
      <w:r>
        <w:rPr>
          <w:color w:val="000000"/>
          <w:sz w:val="18"/>
          <w:szCs w:val="18"/>
          <w:shd w:val="clear" w:color="auto" w:fill="FFFFFF"/>
        </w:rPr>
        <w:t>.</w:t>
      </w:r>
    </w:p>
    <w:p w:rsidR="00513336" w:rsidRDefault="00513336" w:rsidP="00C04A2F">
      <w:pPr>
        <w:rPr>
          <w:color w:val="000000"/>
          <w:sz w:val="18"/>
          <w:szCs w:val="18"/>
          <w:shd w:val="clear" w:color="auto" w:fill="FFFFFF"/>
        </w:rPr>
      </w:pPr>
    </w:p>
    <w:p w:rsidR="00513336" w:rsidRDefault="008242CA" w:rsidP="00513336">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consumer_key=</w:t>
      </w:r>
      <w:r w:rsidR="00513336" w:rsidRPr="00911183">
        <w:rPr>
          <w:rFonts w:ascii="Courier New" w:hAnsi="Courier New" w:cs="Courier New"/>
          <w:b/>
          <w:color w:val="0D0D0D" w:themeColor="text1" w:themeTint="F2"/>
          <w:shd w:val="clear" w:color="auto" w:fill="FFFFFF"/>
        </w:rPr>
        <w:t>""</w:t>
      </w:r>
      <w:r w:rsidRPr="00911183">
        <w:rPr>
          <w:rFonts w:ascii="Courier New" w:hAnsi="Courier New" w:cs="Courier New"/>
          <w:b/>
          <w:color w:val="0D0D0D" w:themeColor="text1" w:themeTint="F2"/>
          <w:shd w:val="clear" w:color="auto" w:fill="FFFFFF"/>
        </w:rPr>
        <w:br/>
        <w:t>consumer_secret=</w:t>
      </w:r>
      <w:r w:rsidR="00513336" w:rsidRPr="00911183">
        <w:rPr>
          <w:rFonts w:ascii="Courier New" w:hAnsi="Courier New" w:cs="Courier New"/>
          <w:b/>
          <w:color w:val="0D0D0D" w:themeColor="text1" w:themeTint="F2"/>
          <w:shd w:val="clear" w:color="auto" w:fill="FFFFFF"/>
        </w:rPr>
        <w:t>""</w:t>
      </w:r>
      <w:r w:rsidRPr="00911183">
        <w:rPr>
          <w:rFonts w:ascii="Courier New" w:hAnsi="Courier New" w:cs="Courier New"/>
          <w:b/>
          <w:color w:val="0D0D0D" w:themeColor="text1" w:themeTint="F2"/>
          <w:shd w:val="clear" w:color="auto" w:fill="FFFFFF"/>
        </w:rPr>
        <w:br/>
        <w:t>access_token=</w:t>
      </w:r>
      <w:r w:rsidR="00513336" w:rsidRPr="00911183">
        <w:rPr>
          <w:rFonts w:ascii="Courier New" w:hAnsi="Courier New" w:cs="Courier New"/>
          <w:b/>
          <w:color w:val="0D0D0D" w:themeColor="text1" w:themeTint="F2"/>
          <w:shd w:val="clear" w:color="auto" w:fill="FFFFFF"/>
        </w:rPr>
        <w:t>""</w:t>
      </w:r>
      <w:r w:rsidR="00513336" w:rsidRPr="00911183">
        <w:rPr>
          <w:rFonts w:ascii="Courier New" w:hAnsi="Courier New" w:cs="Courier New"/>
          <w:b/>
          <w:color w:val="0D0D0D" w:themeColor="text1" w:themeTint="F2"/>
          <w:shd w:val="clear" w:color="auto" w:fill="FFFFFF"/>
        </w:rPr>
        <w:br/>
        <w:t>access_token_secret = ""</w:t>
      </w:r>
    </w:p>
    <w:p w:rsidR="004158B3" w:rsidRPr="004158B3" w:rsidRDefault="004158B3" w:rsidP="00513336">
      <w:pPr>
        <w:rPr>
          <w:color w:val="0D0D0D" w:themeColor="text1" w:themeTint="F2"/>
          <w:sz w:val="18"/>
          <w:szCs w:val="18"/>
          <w:shd w:val="clear" w:color="auto" w:fill="FFFFFF"/>
        </w:rPr>
      </w:pPr>
      <w:r w:rsidRPr="004158B3">
        <w:rPr>
          <w:color w:val="0D0D0D" w:themeColor="text1" w:themeTint="F2"/>
          <w:sz w:val="18"/>
          <w:szCs w:val="18"/>
          <w:shd w:val="clear" w:color="auto" w:fill="FFFFFF"/>
        </w:rPr>
        <w:t>[2]</w:t>
      </w:r>
    </w:p>
    <w:p w:rsidR="00324225" w:rsidRPr="00202F08" w:rsidRDefault="00324225" w:rsidP="00C04A2F">
      <w:pPr>
        <w:rPr>
          <w:color w:val="0D0D0D" w:themeColor="text1" w:themeTint="F2"/>
          <w:sz w:val="18"/>
          <w:szCs w:val="18"/>
          <w:shd w:val="clear" w:color="auto" w:fill="FFFFFF"/>
        </w:rPr>
      </w:pPr>
      <w:r w:rsidRPr="00324225">
        <w:rPr>
          <w:color w:val="333333"/>
          <w:sz w:val="18"/>
          <w:szCs w:val="18"/>
          <w:shd w:val="clear" w:color="auto" w:fill="FFFFFF"/>
        </w:rPr>
        <w:br/>
      </w:r>
    </w:p>
    <w:p w:rsidR="00343B53" w:rsidRDefault="00343B53" w:rsidP="00C04A2F">
      <w:pPr>
        <w:rPr>
          <w:color w:val="000000"/>
          <w:sz w:val="18"/>
          <w:szCs w:val="18"/>
          <w:shd w:val="clear" w:color="auto" w:fill="FFFFFF"/>
        </w:rPr>
      </w:pPr>
      <w:r w:rsidRPr="00202F08">
        <w:rPr>
          <w:color w:val="0D0D0D" w:themeColor="text1" w:themeTint="F2"/>
          <w:sz w:val="18"/>
          <w:szCs w:val="18"/>
          <w:shd w:val="clear" w:color="auto" w:fill="FFFFFF"/>
        </w:rPr>
        <w:t>OAuthHandler() </w:t>
      </w:r>
      <w:r w:rsidRPr="00343B53">
        <w:rPr>
          <w:color w:val="000000"/>
          <w:sz w:val="18"/>
          <w:szCs w:val="18"/>
          <w:shd w:val="clear" w:color="auto" w:fill="FFFFFF"/>
        </w:rPr>
        <w:t>fonksiyonu ile giriş yapıyoruz ve bunu </w:t>
      </w:r>
      <w:r w:rsidR="006E24A8">
        <w:rPr>
          <w:color w:val="000000"/>
          <w:sz w:val="18"/>
          <w:szCs w:val="18"/>
          <w:shd w:val="clear" w:color="auto" w:fill="FFFFFF"/>
        </w:rPr>
        <w:t>auth</w:t>
      </w:r>
      <w:r w:rsidR="006E24A8" w:rsidRPr="00343B53">
        <w:rPr>
          <w:color w:val="000000"/>
          <w:sz w:val="18"/>
          <w:szCs w:val="18"/>
          <w:shd w:val="clear" w:color="auto" w:fill="FFFFFF"/>
        </w:rPr>
        <w:t xml:space="preserve"> </w:t>
      </w:r>
      <w:r w:rsidRPr="00343B53">
        <w:rPr>
          <w:color w:val="000000"/>
          <w:sz w:val="18"/>
          <w:szCs w:val="18"/>
          <w:shd w:val="clear" w:color="auto" w:fill="FFFFFF"/>
        </w:rPr>
        <w:t>değişkenine bağlıyoruz.</w:t>
      </w:r>
      <w:r>
        <w:rPr>
          <w:color w:val="000000"/>
          <w:sz w:val="18"/>
          <w:szCs w:val="18"/>
          <w:shd w:val="clear" w:color="auto" w:fill="FFFFFF"/>
        </w:rPr>
        <w:t xml:space="preserve"> </w:t>
      </w:r>
      <w:r w:rsidRPr="00343B53">
        <w:rPr>
          <w:color w:val="000000"/>
          <w:sz w:val="18"/>
          <w:szCs w:val="18"/>
          <w:shd w:val="clear" w:color="auto" w:fill="FFFFFF"/>
        </w:rPr>
        <w:t>Giriş yaptıktan sonrada uygulamamızın keylerini tanımlıyoruz.</w:t>
      </w:r>
      <w:r>
        <w:rPr>
          <w:color w:val="000000"/>
          <w:sz w:val="18"/>
          <w:szCs w:val="18"/>
          <w:shd w:val="clear" w:color="auto" w:fill="FFFFFF"/>
        </w:rPr>
        <w:t xml:space="preserve"> </w:t>
      </w:r>
      <w:r w:rsidRPr="00343B53">
        <w:rPr>
          <w:color w:val="000000"/>
          <w:sz w:val="18"/>
          <w:szCs w:val="18"/>
          <w:shd w:val="clear" w:color="auto" w:fill="FFFFFF"/>
        </w:rPr>
        <w:t>Girişi başarılı bir şekilde tamamladıktan sonra API'ımızı bir değişkene bağlıyoruz ve bur</w:t>
      </w:r>
      <w:r>
        <w:rPr>
          <w:color w:val="000000"/>
          <w:sz w:val="18"/>
          <w:szCs w:val="18"/>
          <w:shd w:val="clear" w:color="auto" w:fill="FFFFFF"/>
        </w:rPr>
        <w:t>a</w:t>
      </w:r>
      <w:r w:rsidRPr="00343B53">
        <w:rPr>
          <w:color w:val="000000"/>
          <w:sz w:val="18"/>
          <w:szCs w:val="18"/>
          <w:shd w:val="clear" w:color="auto" w:fill="FFFFFF"/>
        </w:rPr>
        <w:t>dan sonrasına onunla devam ediyoruz</w:t>
      </w:r>
      <w:r w:rsidR="004158B3">
        <w:rPr>
          <w:color w:val="000000"/>
          <w:sz w:val="18"/>
          <w:szCs w:val="18"/>
          <w:shd w:val="clear" w:color="auto" w:fill="FFFFFF"/>
        </w:rPr>
        <w:t xml:space="preserve"> [2]</w:t>
      </w:r>
      <w:r w:rsidRPr="00343B53">
        <w:rPr>
          <w:color w:val="000000"/>
          <w:sz w:val="18"/>
          <w:szCs w:val="18"/>
          <w:shd w:val="clear" w:color="auto" w:fill="FFFFFF"/>
        </w:rPr>
        <w:t>.</w:t>
      </w:r>
    </w:p>
    <w:p w:rsidR="00513336" w:rsidRDefault="00513336" w:rsidP="00C04A2F">
      <w:pPr>
        <w:rPr>
          <w:color w:val="000000"/>
          <w:sz w:val="18"/>
          <w:szCs w:val="18"/>
          <w:shd w:val="clear" w:color="auto" w:fill="FFFFFF"/>
        </w:rPr>
      </w:pPr>
    </w:p>
    <w:p w:rsidR="00513336" w:rsidRPr="00911183" w:rsidRDefault="00513336" w:rsidP="00513336">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auth=tweepy.OAuthHandler(consumer_key, consumer_secret)</w:t>
      </w:r>
    </w:p>
    <w:p w:rsidR="00513336" w:rsidRPr="00911183" w:rsidRDefault="00513336" w:rsidP="00513336">
      <w:pPr>
        <w:rPr>
          <w:rFonts w:ascii="Courier New" w:hAnsi="Courier New" w:cs="Courier New"/>
          <w:b/>
          <w:color w:val="0D0D0D" w:themeColor="text1" w:themeTint="F2"/>
          <w:shd w:val="clear" w:color="auto" w:fill="FFFFFF"/>
        </w:rPr>
      </w:pPr>
    </w:p>
    <w:p w:rsidR="00513336" w:rsidRPr="00911183" w:rsidRDefault="00513336" w:rsidP="00513336">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auth.set_access_token(access_token, access_token_secret)</w:t>
      </w:r>
    </w:p>
    <w:p w:rsidR="00513336" w:rsidRPr="00911183" w:rsidRDefault="00513336" w:rsidP="00513336">
      <w:pPr>
        <w:rPr>
          <w:rFonts w:ascii="Courier New" w:hAnsi="Courier New" w:cs="Courier New"/>
          <w:b/>
          <w:color w:val="0D0D0D" w:themeColor="text1" w:themeTint="F2"/>
          <w:shd w:val="clear" w:color="auto" w:fill="FFFFFF"/>
        </w:rPr>
      </w:pPr>
    </w:p>
    <w:p w:rsidR="00513336" w:rsidRPr="00911183" w:rsidRDefault="00513336" w:rsidP="00513336">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api=tweepy.API(auth)</w:t>
      </w:r>
    </w:p>
    <w:p w:rsidR="00343B53" w:rsidRDefault="00343B53" w:rsidP="00C04A2F">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rPr>
        <w:br/>
      </w:r>
      <w:r w:rsidR="00324225" w:rsidRPr="00911183">
        <w:rPr>
          <w:rFonts w:ascii="Courier New" w:hAnsi="Courier New" w:cs="Courier New"/>
          <w:b/>
          <w:color w:val="0D0D0D" w:themeColor="text1" w:themeTint="F2"/>
          <w:shd w:val="clear" w:color="auto" w:fill="FFFFFF"/>
        </w:rPr>
        <w:t>api = tweepy.API(auth)</w:t>
      </w:r>
    </w:p>
    <w:p w:rsidR="004158B3" w:rsidRPr="004158B3" w:rsidRDefault="004158B3" w:rsidP="00C04A2F">
      <w:pPr>
        <w:rPr>
          <w:color w:val="0D0D0D" w:themeColor="text1" w:themeTint="F2"/>
          <w:sz w:val="18"/>
          <w:szCs w:val="18"/>
          <w:shd w:val="clear" w:color="auto" w:fill="FFFFFF"/>
        </w:rPr>
      </w:pPr>
      <w:r w:rsidRPr="004158B3">
        <w:rPr>
          <w:color w:val="0D0D0D" w:themeColor="text1" w:themeTint="F2"/>
          <w:sz w:val="18"/>
          <w:szCs w:val="18"/>
          <w:shd w:val="clear" w:color="auto" w:fill="FFFFFF"/>
        </w:rPr>
        <w:t>[2]</w:t>
      </w:r>
    </w:p>
    <w:p w:rsidR="00343B53" w:rsidRDefault="00343B53" w:rsidP="00C04A2F">
      <w:pPr>
        <w:rPr>
          <w:color w:val="000000"/>
          <w:sz w:val="18"/>
          <w:szCs w:val="18"/>
          <w:shd w:val="clear" w:color="auto" w:fill="FFFFFF"/>
        </w:rPr>
      </w:pPr>
      <w:r w:rsidRPr="00343B53">
        <w:rPr>
          <w:color w:val="333333"/>
          <w:sz w:val="18"/>
          <w:szCs w:val="18"/>
        </w:rPr>
        <w:br/>
      </w:r>
      <w:r w:rsidRPr="00343B53">
        <w:rPr>
          <w:color w:val="000000"/>
          <w:sz w:val="18"/>
          <w:szCs w:val="18"/>
          <w:shd w:val="clear" w:color="auto" w:fill="FFFFFF"/>
        </w:rPr>
        <w:t>Bur</w:t>
      </w:r>
      <w:r>
        <w:rPr>
          <w:color w:val="000000"/>
          <w:sz w:val="18"/>
          <w:szCs w:val="18"/>
          <w:shd w:val="clear" w:color="auto" w:fill="FFFFFF"/>
        </w:rPr>
        <w:t>a</w:t>
      </w:r>
      <w:r w:rsidRPr="00343B53">
        <w:rPr>
          <w:color w:val="000000"/>
          <w:sz w:val="18"/>
          <w:szCs w:val="18"/>
          <w:shd w:val="clear" w:color="auto" w:fill="FFFFFF"/>
        </w:rPr>
        <w:t>dan sonrası tamamen api değişkenimizin fonksiyonlarına kalmış durumda.</w:t>
      </w:r>
      <w:r>
        <w:rPr>
          <w:color w:val="000000"/>
          <w:sz w:val="18"/>
          <w:szCs w:val="18"/>
          <w:shd w:val="clear" w:color="auto" w:fill="FFFFFF"/>
        </w:rPr>
        <w:t xml:space="preserve"> </w:t>
      </w:r>
      <w:r w:rsidR="00D67E47">
        <w:rPr>
          <w:color w:val="000000"/>
          <w:sz w:val="18"/>
          <w:szCs w:val="18"/>
          <w:shd w:val="clear" w:color="auto" w:fill="FFFFFF"/>
        </w:rPr>
        <w:t>Örneğin bir twee</w:t>
      </w:r>
      <w:r w:rsidRPr="00343B53">
        <w:rPr>
          <w:color w:val="000000"/>
          <w:sz w:val="18"/>
          <w:szCs w:val="18"/>
          <w:shd w:val="clear" w:color="auto" w:fill="FFFFFF"/>
        </w:rPr>
        <w:t>t atmak için </w:t>
      </w:r>
      <w:r w:rsidRPr="00202F08">
        <w:rPr>
          <w:color w:val="0D0D0D" w:themeColor="text1" w:themeTint="F2"/>
          <w:sz w:val="18"/>
          <w:szCs w:val="18"/>
          <w:shd w:val="clear" w:color="auto" w:fill="FFFFFF"/>
        </w:rPr>
        <w:t>update_status() </w:t>
      </w:r>
      <w:r w:rsidRPr="00343B53">
        <w:rPr>
          <w:color w:val="000000"/>
          <w:sz w:val="18"/>
          <w:szCs w:val="18"/>
          <w:shd w:val="clear" w:color="auto" w:fill="FFFFFF"/>
        </w:rPr>
        <w:t>fonksiyonunu kullanıyoruz</w:t>
      </w:r>
      <w:r w:rsidR="004158B3">
        <w:rPr>
          <w:color w:val="000000"/>
          <w:sz w:val="18"/>
          <w:szCs w:val="18"/>
          <w:shd w:val="clear" w:color="auto" w:fill="FFFFFF"/>
        </w:rPr>
        <w:t xml:space="preserve"> [2]</w:t>
      </w:r>
      <w:r w:rsidRPr="00343B53">
        <w:rPr>
          <w:color w:val="000000"/>
          <w:sz w:val="18"/>
          <w:szCs w:val="18"/>
          <w:shd w:val="clear" w:color="auto" w:fill="FFFFFF"/>
        </w:rPr>
        <w:t>.</w:t>
      </w:r>
    </w:p>
    <w:p w:rsidR="00343B53" w:rsidRDefault="00343B53" w:rsidP="00C04A2F">
      <w:pPr>
        <w:rPr>
          <w:color w:val="000000"/>
          <w:sz w:val="18"/>
          <w:szCs w:val="18"/>
          <w:shd w:val="clear" w:color="auto" w:fill="FFFFFF"/>
        </w:rPr>
      </w:pPr>
    </w:p>
    <w:p w:rsidR="00343B53" w:rsidRDefault="00D16BFB" w:rsidP="00C04A2F">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api.update_status('HelloPython</w:t>
      </w:r>
      <w:r w:rsidR="006E24A8" w:rsidRPr="00911183">
        <w:rPr>
          <w:rFonts w:ascii="Courier New" w:hAnsi="Courier New" w:cs="Courier New"/>
          <w:b/>
          <w:color w:val="0D0D0D" w:themeColor="text1" w:themeTint="F2"/>
          <w:shd w:val="clear" w:color="auto" w:fill="FFFFFF"/>
        </w:rPr>
        <w:t>Central! #pythoncentral')</w:t>
      </w:r>
    </w:p>
    <w:p w:rsidR="004158B3" w:rsidRPr="00911183" w:rsidRDefault="004158B3" w:rsidP="00C04A2F">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B828AF" w:rsidRDefault="00B828AF" w:rsidP="00C04A2F">
      <w:pPr>
        <w:rPr>
          <w:color w:val="333333"/>
          <w:sz w:val="18"/>
          <w:szCs w:val="18"/>
          <w:shd w:val="clear" w:color="auto" w:fill="FFFFFF"/>
        </w:rPr>
      </w:pPr>
    </w:p>
    <w:p w:rsidR="00343B53" w:rsidRDefault="00343B53" w:rsidP="00C04A2F">
      <w:pPr>
        <w:rPr>
          <w:rFonts w:ascii="Source Sans Pro" w:hAnsi="Source Sans Pro" w:hint="eastAsia"/>
          <w:color w:val="000000"/>
          <w:sz w:val="18"/>
          <w:szCs w:val="18"/>
          <w:shd w:val="clear" w:color="auto" w:fill="FFFFFF"/>
        </w:rPr>
      </w:pPr>
      <w:r>
        <w:rPr>
          <w:rFonts w:ascii="Source Sans Pro" w:hAnsi="Source Sans Pro"/>
          <w:color w:val="000000"/>
          <w:sz w:val="18"/>
          <w:szCs w:val="18"/>
          <w:shd w:val="clear" w:color="auto" w:fill="FFFFFF"/>
        </w:rPr>
        <w:t>Ana sayfada paylaşılan</w:t>
      </w:r>
      <w:r w:rsidR="0049721D">
        <w:rPr>
          <w:rFonts w:ascii="Source Sans Pro" w:hAnsi="Source Sans Pro"/>
          <w:color w:val="000000"/>
          <w:sz w:val="18"/>
          <w:szCs w:val="18"/>
          <w:shd w:val="clear" w:color="auto" w:fill="FFFFFF"/>
        </w:rPr>
        <w:t xml:space="preserve"> twee</w:t>
      </w:r>
      <w:r>
        <w:rPr>
          <w:rFonts w:ascii="Source Sans Pro" w:hAnsi="Source Sans Pro"/>
          <w:color w:val="000000"/>
          <w:sz w:val="18"/>
          <w:szCs w:val="18"/>
          <w:shd w:val="clear" w:color="auto" w:fill="FFFFFF"/>
        </w:rPr>
        <w:t xml:space="preserve">tleri almak </w:t>
      </w:r>
      <w:r w:rsidRPr="00343B53">
        <w:rPr>
          <w:rFonts w:ascii="Source Sans Pro" w:hAnsi="Source Sans Pro"/>
          <w:color w:val="000000"/>
          <w:sz w:val="18"/>
          <w:szCs w:val="18"/>
          <w:shd w:val="clear" w:color="auto" w:fill="FFFFFF"/>
        </w:rPr>
        <w:t>için </w:t>
      </w:r>
      <w:r w:rsidRPr="00202F08">
        <w:rPr>
          <w:color w:val="0D0D0D" w:themeColor="text1" w:themeTint="F2"/>
          <w:sz w:val="18"/>
          <w:szCs w:val="18"/>
          <w:shd w:val="clear" w:color="auto" w:fill="FFFFFF"/>
        </w:rPr>
        <w:t>home_timeline()</w:t>
      </w:r>
      <w:r w:rsidRPr="00202F08">
        <w:rPr>
          <w:rFonts w:ascii="Source Sans Pro" w:hAnsi="Source Sans Pro"/>
          <w:color w:val="0D0D0D" w:themeColor="text1" w:themeTint="F2"/>
          <w:sz w:val="18"/>
          <w:szCs w:val="18"/>
          <w:shd w:val="clear" w:color="auto" w:fill="FFFFFF"/>
        </w:rPr>
        <w:t> </w:t>
      </w:r>
      <w:r w:rsidRPr="00343B53">
        <w:rPr>
          <w:rFonts w:ascii="Source Sans Pro" w:hAnsi="Source Sans Pro"/>
          <w:color w:val="000000"/>
          <w:sz w:val="18"/>
          <w:szCs w:val="18"/>
          <w:shd w:val="clear" w:color="auto" w:fill="FFFFFF"/>
        </w:rPr>
        <w:t>fonksiyonunu kullanıyoruz.</w:t>
      </w:r>
      <w:r>
        <w:rPr>
          <w:rFonts w:ascii="Source Sans Pro" w:hAnsi="Source Sans Pro"/>
          <w:color w:val="000000"/>
          <w:sz w:val="18"/>
          <w:szCs w:val="18"/>
          <w:shd w:val="clear" w:color="auto" w:fill="FFFFFF"/>
        </w:rPr>
        <w:t xml:space="preserve"> </w:t>
      </w:r>
      <w:r w:rsidRPr="00343B53">
        <w:rPr>
          <w:rFonts w:ascii="Source Sans Pro" w:hAnsi="Source Sans Pro"/>
          <w:color w:val="000000"/>
          <w:sz w:val="18"/>
          <w:szCs w:val="18"/>
          <w:shd w:val="clear" w:color="auto" w:fill="FFFFFF"/>
        </w:rPr>
        <w:t>Bu fo</w:t>
      </w:r>
      <w:r w:rsidR="00842781">
        <w:rPr>
          <w:rFonts w:ascii="Source Sans Pro" w:hAnsi="Source Sans Pro"/>
          <w:color w:val="000000"/>
          <w:sz w:val="18"/>
          <w:szCs w:val="18"/>
          <w:shd w:val="clear" w:color="auto" w:fill="FFFFFF"/>
        </w:rPr>
        <w:t>nksiyon ana sayfadaki son 20 twee</w:t>
      </w:r>
      <w:r w:rsidRPr="00343B53">
        <w:rPr>
          <w:rFonts w:ascii="Source Sans Pro" w:hAnsi="Source Sans Pro"/>
          <w:color w:val="000000"/>
          <w:sz w:val="18"/>
          <w:szCs w:val="18"/>
          <w:shd w:val="clear" w:color="auto" w:fill="FFFFFF"/>
        </w:rPr>
        <w:t xml:space="preserve">ti bir liste içine atarak </w:t>
      </w:r>
      <w:r>
        <w:rPr>
          <w:rFonts w:ascii="Source Sans Pro" w:hAnsi="Source Sans Pro"/>
          <w:color w:val="000000"/>
          <w:sz w:val="18"/>
          <w:szCs w:val="18"/>
          <w:shd w:val="clear" w:color="auto" w:fill="FFFFFF"/>
        </w:rPr>
        <w:t xml:space="preserve">bize </w:t>
      </w:r>
      <w:r w:rsidRPr="00343B53">
        <w:rPr>
          <w:rFonts w:ascii="Source Sans Pro" w:hAnsi="Source Sans Pro"/>
          <w:color w:val="000000"/>
          <w:sz w:val="18"/>
          <w:szCs w:val="18"/>
          <w:shd w:val="clear" w:color="auto" w:fill="FFFFFF"/>
        </w:rPr>
        <w:t>veriyor.</w:t>
      </w:r>
      <w:r>
        <w:rPr>
          <w:rFonts w:ascii="Source Sans Pro" w:hAnsi="Source Sans Pro"/>
          <w:color w:val="000000"/>
          <w:sz w:val="18"/>
          <w:szCs w:val="18"/>
          <w:shd w:val="clear" w:color="auto" w:fill="FFFFFF"/>
        </w:rPr>
        <w:t xml:space="preserve"> </w:t>
      </w:r>
      <w:r w:rsidRPr="00343B53">
        <w:rPr>
          <w:rFonts w:ascii="Source Sans Pro" w:hAnsi="Source Sans Pro"/>
          <w:color w:val="000000"/>
          <w:sz w:val="18"/>
          <w:szCs w:val="18"/>
          <w:shd w:val="clear" w:color="auto" w:fill="FFFFFF"/>
        </w:rPr>
        <w:t>For döngüsüyle</w:t>
      </w:r>
      <w:r>
        <w:rPr>
          <w:rFonts w:ascii="Source Sans Pro" w:hAnsi="Source Sans Pro"/>
          <w:color w:val="000000"/>
          <w:sz w:val="18"/>
          <w:szCs w:val="18"/>
          <w:shd w:val="clear" w:color="auto" w:fill="FFFFFF"/>
        </w:rPr>
        <w:t xml:space="preserve"> </w:t>
      </w:r>
      <w:r w:rsidRPr="00343B53">
        <w:rPr>
          <w:rFonts w:ascii="Source Sans Pro" w:hAnsi="Source Sans Pro"/>
          <w:color w:val="000000"/>
          <w:sz w:val="18"/>
          <w:szCs w:val="18"/>
          <w:shd w:val="clear" w:color="auto" w:fill="FFFFFF"/>
        </w:rPr>
        <w:t>de bu listeyi ekrana yazdırabili</w:t>
      </w:r>
      <w:r>
        <w:rPr>
          <w:rFonts w:ascii="Source Sans Pro" w:hAnsi="Source Sans Pro"/>
          <w:color w:val="000000"/>
          <w:sz w:val="18"/>
          <w:szCs w:val="18"/>
          <w:shd w:val="clear" w:color="auto" w:fill="FFFFFF"/>
        </w:rPr>
        <w:t>yoruz</w:t>
      </w:r>
      <w:r w:rsidR="004158B3">
        <w:rPr>
          <w:rFonts w:ascii="Source Sans Pro" w:hAnsi="Source Sans Pro"/>
          <w:color w:val="000000"/>
          <w:sz w:val="18"/>
          <w:szCs w:val="18"/>
          <w:shd w:val="clear" w:color="auto" w:fill="FFFFFF"/>
        </w:rPr>
        <w:t xml:space="preserve"> </w:t>
      </w:r>
      <w:r w:rsidR="004158B3">
        <w:rPr>
          <w:color w:val="000000"/>
          <w:sz w:val="18"/>
          <w:szCs w:val="18"/>
          <w:shd w:val="clear" w:color="auto" w:fill="FFFFFF"/>
        </w:rPr>
        <w:t>[2]</w:t>
      </w:r>
      <w:r>
        <w:rPr>
          <w:rFonts w:ascii="Source Sans Pro" w:hAnsi="Source Sans Pro"/>
          <w:color w:val="000000"/>
          <w:sz w:val="18"/>
          <w:szCs w:val="18"/>
          <w:shd w:val="clear" w:color="auto" w:fill="FFFFFF"/>
        </w:rPr>
        <w:t>.</w:t>
      </w:r>
    </w:p>
    <w:p w:rsidR="00343B53" w:rsidRPr="00911183" w:rsidRDefault="00343B53" w:rsidP="00C04A2F">
      <w:pPr>
        <w:rPr>
          <w:rFonts w:ascii="Courier New" w:hAnsi="Courier New" w:cs="Courier New"/>
          <w:b/>
          <w:color w:val="0D0D0D" w:themeColor="text1" w:themeTint="F2"/>
          <w:shd w:val="clear" w:color="auto" w:fill="FFFFFF"/>
        </w:rPr>
      </w:pPr>
    </w:p>
    <w:p w:rsidR="00B828AF" w:rsidRPr="00911183" w:rsidRDefault="00B828AF" w:rsidP="00B828AF">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public_tweets = api.home_timeline()</w:t>
      </w:r>
    </w:p>
    <w:p w:rsidR="00B828AF" w:rsidRPr="00911183" w:rsidRDefault="00B828AF" w:rsidP="00B828AF">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for tweet in public_tweets:</w:t>
      </w:r>
    </w:p>
    <w:p w:rsidR="00324225" w:rsidRDefault="002D3F5B" w:rsidP="00B828AF">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 xml:space="preserve">    </w:t>
      </w:r>
      <w:r w:rsidR="00B828AF" w:rsidRPr="00911183">
        <w:rPr>
          <w:rFonts w:ascii="Courier New" w:hAnsi="Courier New" w:cs="Courier New"/>
          <w:b/>
          <w:color w:val="0D0D0D" w:themeColor="text1" w:themeTint="F2"/>
          <w:shd w:val="clear" w:color="auto" w:fill="FFFFFF"/>
        </w:rPr>
        <w:t>print(tweet.text)</w:t>
      </w:r>
    </w:p>
    <w:p w:rsidR="004158B3" w:rsidRPr="00911183" w:rsidRDefault="004158B3" w:rsidP="00B828AF">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D16BFB" w:rsidRPr="00D16BFB" w:rsidRDefault="00D16BFB" w:rsidP="00B828AF">
      <w:pPr>
        <w:rPr>
          <w:color w:val="002060"/>
          <w:shd w:val="clear" w:color="auto" w:fill="FFFFFF"/>
        </w:rPr>
      </w:pPr>
    </w:p>
    <w:p w:rsidR="00D16BFB" w:rsidRDefault="00CE3AB1" w:rsidP="00B828AF">
      <w:pPr>
        <w:rPr>
          <w:color w:val="0D0D0D" w:themeColor="text1" w:themeTint="F2"/>
          <w:sz w:val="18"/>
          <w:szCs w:val="18"/>
          <w:shd w:val="clear" w:color="auto" w:fill="FFFFFF"/>
        </w:rPr>
      </w:pPr>
      <w:r>
        <w:rPr>
          <w:color w:val="0D0D0D" w:themeColor="text1" w:themeTint="F2"/>
          <w:sz w:val="18"/>
          <w:szCs w:val="18"/>
          <w:shd w:val="clear" w:color="auto" w:fill="FFFFFF"/>
        </w:rPr>
        <w:t xml:space="preserve">get_user fonksiyonuna </w:t>
      </w:r>
      <w:r w:rsidRPr="00CE3AB1">
        <w:rPr>
          <w:color w:val="0D0D0D" w:themeColor="text1" w:themeTint="F2"/>
          <w:sz w:val="18"/>
          <w:szCs w:val="18"/>
          <w:shd w:val="clear" w:color="auto" w:fill="FFFFFF"/>
        </w:rPr>
        <w:t>Screen</w:t>
      </w:r>
      <w:r>
        <w:rPr>
          <w:color w:val="0D0D0D" w:themeColor="text1" w:themeTint="F2"/>
          <w:sz w:val="18"/>
          <w:szCs w:val="18"/>
          <w:shd w:val="clear" w:color="auto" w:fill="FFFFFF"/>
        </w:rPr>
        <w:t xml:space="preserve"> Name’i (@example gibi) girilen kullanıcının id’sini user adlı değişkene atıyoruz. Bu user değişkeni, kullanıcıyla alakalı bilgileri tutmaktadır. Kullanıcı adı, id, Twitter’a hangi tarihte kayıt olduğu, takipçi sayısı, takip edilenlerin sayısı, description bölümü gibi</w:t>
      </w:r>
      <w:r w:rsidR="00E30DC1">
        <w:rPr>
          <w:color w:val="0D0D0D" w:themeColor="text1" w:themeTint="F2"/>
          <w:sz w:val="18"/>
          <w:szCs w:val="18"/>
          <w:shd w:val="clear" w:color="auto" w:fill="FFFFFF"/>
        </w:rPr>
        <w:t xml:space="preserve"> birçok bilgi yer almaktadır. Bu değişkenin id’sini ekrana bastırmak için aşağıdaki kodun kullanılması gereklidir</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sidR="00E30DC1">
        <w:rPr>
          <w:color w:val="0D0D0D" w:themeColor="text1" w:themeTint="F2"/>
          <w:sz w:val="18"/>
          <w:szCs w:val="18"/>
          <w:shd w:val="clear" w:color="auto" w:fill="FFFFFF"/>
        </w:rPr>
        <w:t>.</w:t>
      </w:r>
    </w:p>
    <w:p w:rsidR="00E30DC1" w:rsidRPr="00911183" w:rsidRDefault="00E30DC1" w:rsidP="00B828AF">
      <w:pPr>
        <w:rPr>
          <w:rFonts w:ascii="Courier New" w:hAnsi="Courier New" w:cs="Courier New"/>
          <w:b/>
          <w:color w:val="0D0D0D" w:themeColor="text1" w:themeTint="F2"/>
          <w:shd w:val="clear" w:color="auto" w:fill="FFFFFF"/>
        </w:rPr>
      </w:pPr>
    </w:p>
    <w:p w:rsidR="00E30DC1" w:rsidRPr="00911183" w:rsidRDefault="00E30DC1" w:rsidP="00E30DC1">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user = api.get_user('Twitter')</w:t>
      </w:r>
    </w:p>
    <w:p w:rsidR="00E30DC1" w:rsidRDefault="00E30DC1" w:rsidP="00E30DC1">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print(user.id)</w:t>
      </w:r>
    </w:p>
    <w:p w:rsidR="004158B3" w:rsidRPr="00911183" w:rsidRDefault="004158B3" w:rsidP="00E30DC1">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E30DC1" w:rsidRDefault="00E30DC1" w:rsidP="00E30DC1">
      <w:pPr>
        <w:rPr>
          <w:color w:val="002060"/>
          <w:shd w:val="clear" w:color="auto" w:fill="FFFFFF"/>
        </w:rPr>
      </w:pPr>
    </w:p>
    <w:p w:rsidR="00F63DD7" w:rsidRDefault="00E30DC1" w:rsidP="00E30DC1">
      <w:pPr>
        <w:rPr>
          <w:color w:val="0D0D0D" w:themeColor="text1" w:themeTint="F2"/>
          <w:sz w:val="18"/>
          <w:szCs w:val="18"/>
          <w:shd w:val="clear" w:color="auto" w:fill="FFFFFF"/>
        </w:rPr>
      </w:pPr>
      <w:r w:rsidRPr="00F63DD7">
        <w:rPr>
          <w:color w:val="0D0D0D" w:themeColor="text1" w:themeTint="F2"/>
          <w:sz w:val="18"/>
          <w:szCs w:val="18"/>
          <w:shd w:val="clear" w:color="auto" w:fill="FFFFFF"/>
        </w:rPr>
        <w:t xml:space="preserve">ID’si bulunan kullanıcının, user_timeline fonksiyonuna argüman olarak girildiğinde kendi sayfasında daha önceden </w:t>
      </w:r>
      <w:r w:rsidRPr="00F63DD7">
        <w:rPr>
          <w:color w:val="0D0D0D" w:themeColor="text1" w:themeTint="F2"/>
          <w:sz w:val="18"/>
          <w:szCs w:val="18"/>
          <w:shd w:val="clear" w:color="auto" w:fill="FFFFFF"/>
        </w:rPr>
        <w:lastRenderedPageBreak/>
        <w:t>attığı son 20 tweeti</w:t>
      </w:r>
      <w:r w:rsidR="008E6718" w:rsidRPr="00F63DD7">
        <w:rPr>
          <w:color w:val="0D0D0D" w:themeColor="text1" w:themeTint="F2"/>
          <w:sz w:val="18"/>
          <w:szCs w:val="18"/>
          <w:shd w:val="clear" w:color="auto" w:fill="FFFFFF"/>
        </w:rPr>
        <w:t xml:space="preserve"> for döngüsüyle ekrana bastırmak için aşağıdaki kodun kullanılması gereklidir</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sidR="008E6718" w:rsidRPr="00F63DD7">
        <w:rPr>
          <w:color w:val="0D0D0D" w:themeColor="text1" w:themeTint="F2"/>
          <w:sz w:val="18"/>
          <w:szCs w:val="18"/>
          <w:shd w:val="clear" w:color="auto" w:fill="FFFFFF"/>
        </w:rPr>
        <w:t>.</w:t>
      </w:r>
    </w:p>
    <w:p w:rsidR="00F63DD7" w:rsidRPr="00911183" w:rsidRDefault="00F63DD7" w:rsidP="00F63DD7">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sonuc = api.user_timeline(783214)</w:t>
      </w:r>
    </w:p>
    <w:p w:rsidR="00F63DD7" w:rsidRPr="00911183" w:rsidRDefault="00F63DD7" w:rsidP="00F63DD7">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for tweet in sonuc:</w:t>
      </w:r>
    </w:p>
    <w:p w:rsidR="00324225" w:rsidRDefault="00F63DD7" w:rsidP="00C04A2F">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 xml:space="preserve">    print(tweet)</w:t>
      </w:r>
    </w:p>
    <w:p w:rsidR="004158B3" w:rsidRDefault="004158B3" w:rsidP="00C04A2F">
      <w:pPr>
        <w:rPr>
          <w:color w:val="000000"/>
          <w:sz w:val="18"/>
          <w:szCs w:val="18"/>
          <w:shd w:val="clear" w:color="auto" w:fill="FFFFFF"/>
        </w:rPr>
      </w:pPr>
      <w:r>
        <w:rPr>
          <w:color w:val="000000"/>
          <w:sz w:val="18"/>
          <w:szCs w:val="18"/>
          <w:shd w:val="clear" w:color="auto" w:fill="FFFFFF"/>
        </w:rPr>
        <w:t>[2]</w:t>
      </w:r>
    </w:p>
    <w:p w:rsidR="004158B3" w:rsidRPr="00911183" w:rsidRDefault="004158B3" w:rsidP="00C04A2F">
      <w:pPr>
        <w:rPr>
          <w:rFonts w:ascii="Courier New" w:hAnsi="Courier New" w:cs="Courier New"/>
          <w:b/>
          <w:color w:val="0D0D0D" w:themeColor="text1" w:themeTint="F2"/>
          <w:shd w:val="clear" w:color="auto" w:fill="FFFFFF"/>
        </w:rPr>
      </w:pPr>
    </w:p>
    <w:p w:rsidR="002D3F5B" w:rsidRDefault="002D3F5B" w:rsidP="002D3F5B">
      <w:pPr>
        <w:rPr>
          <w:color w:val="0D0D0D" w:themeColor="text1" w:themeTint="F2"/>
          <w:sz w:val="18"/>
          <w:szCs w:val="18"/>
          <w:shd w:val="clear" w:color="auto" w:fill="FFFFFF"/>
        </w:rPr>
      </w:pPr>
      <w:r>
        <w:rPr>
          <w:color w:val="333333"/>
          <w:sz w:val="18"/>
          <w:szCs w:val="18"/>
          <w:shd w:val="clear" w:color="auto" w:fill="FFFFFF"/>
        </w:rPr>
        <w:t xml:space="preserve">Kullanıcının, diğer kullanıcılar tarafından retweet edilen en son 20 tweeti for döngüsüyle </w:t>
      </w:r>
      <w:r w:rsidRPr="00F63DD7">
        <w:rPr>
          <w:color w:val="0D0D0D" w:themeColor="text1" w:themeTint="F2"/>
          <w:sz w:val="18"/>
          <w:szCs w:val="18"/>
          <w:shd w:val="clear" w:color="auto" w:fill="FFFFFF"/>
        </w:rPr>
        <w:t>ekrana bastırmak için aşağıdaki kodun kullanılması gereklidir</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sidRPr="00F63DD7">
        <w:rPr>
          <w:color w:val="0D0D0D" w:themeColor="text1" w:themeTint="F2"/>
          <w:sz w:val="18"/>
          <w:szCs w:val="18"/>
          <w:shd w:val="clear" w:color="auto" w:fill="FFFFFF"/>
        </w:rPr>
        <w:t>.</w:t>
      </w:r>
    </w:p>
    <w:p w:rsidR="002D3F5B" w:rsidRDefault="002D3F5B" w:rsidP="002D3F5B">
      <w:pPr>
        <w:rPr>
          <w:color w:val="0D0D0D" w:themeColor="text1" w:themeTint="F2"/>
          <w:sz w:val="18"/>
          <w:szCs w:val="18"/>
          <w:shd w:val="clear" w:color="auto" w:fill="FFFFFF"/>
        </w:rPr>
      </w:pPr>
    </w:p>
    <w:p w:rsidR="002D3F5B" w:rsidRPr="00911183" w:rsidRDefault="002D3F5B" w:rsidP="002D3F5B">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retweets = api.retweets_of_me();</w:t>
      </w:r>
    </w:p>
    <w:p w:rsidR="002D3F5B" w:rsidRPr="00911183" w:rsidRDefault="002D3F5B" w:rsidP="002D3F5B">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for tweet in retweets:</w:t>
      </w:r>
    </w:p>
    <w:p w:rsidR="002D3F5B" w:rsidRDefault="002D3F5B" w:rsidP="002D3F5B">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 xml:space="preserve">    print(tweet.text)</w:t>
      </w:r>
    </w:p>
    <w:p w:rsidR="004158B3" w:rsidRPr="00911183" w:rsidRDefault="004158B3" w:rsidP="002D3F5B">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E12238" w:rsidRDefault="00E12238" w:rsidP="002D3F5B">
      <w:pPr>
        <w:rPr>
          <w:b/>
          <w:color w:val="002060"/>
          <w:shd w:val="clear" w:color="auto" w:fill="FFFFFF"/>
        </w:rPr>
      </w:pPr>
    </w:p>
    <w:p w:rsidR="002D3F5B" w:rsidRDefault="002D3F5B" w:rsidP="002D3F5B">
      <w:pPr>
        <w:rPr>
          <w:color w:val="0D0D0D" w:themeColor="text1" w:themeTint="F2"/>
          <w:sz w:val="18"/>
          <w:szCs w:val="18"/>
          <w:shd w:val="clear" w:color="auto" w:fill="FFFFFF"/>
        </w:rPr>
      </w:pPr>
      <w:r>
        <w:rPr>
          <w:color w:val="0D0D0D" w:themeColor="text1" w:themeTint="F2"/>
          <w:sz w:val="18"/>
          <w:szCs w:val="18"/>
          <w:shd w:val="clear" w:color="auto" w:fill="FFFFFF"/>
        </w:rPr>
        <w:t>Kullanıcının screen name’ı follower fonksiyonuna argüman olarak girilerek kullanıcının takipçilerinin bilgilerini ekrana bastırmak için aşağıdaki kodu kullanıyoruz</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Pr>
          <w:color w:val="0D0D0D" w:themeColor="text1" w:themeTint="F2"/>
          <w:sz w:val="18"/>
          <w:szCs w:val="18"/>
          <w:shd w:val="clear" w:color="auto" w:fill="FFFFFF"/>
        </w:rPr>
        <w:t>.</w:t>
      </w:r>
    </w:p>
    <w:p w:rsidR="002D3F5B" w:rsidRDefault="002D3F5B" w:rsidP="002D3F5B">
      <w:pPr>
        <w:rPr>
          <w:color w:val="0D0D0D" w:themeColor="text1" w:themeTint="F2"/>
          <w:sz w:val="18"/>
          <w:szCs w:val="18"/>
          <w:shd w:val="clear" w:color="auto" w:fill="FFFFFF"/>
        </w:rPr>
      </w:pPr>
    </w:p>
    <w:p w:rsidR="002D3F5B" w:rsidRPr="00911183" w:rsidRDefault="002D3F5B" w:rsidP="002D3F5B">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followers = api.followers('Twitter')</w:t>
      </w:r>
    </w:p>
    <w:p w:rsidR="002D3F5B" w:rsidRDefault="002D3F5B" w:rsidP="002D3F5B">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print(followers)</w:t>
      </w:r>
    </w:p>
    <w:p w:rsidR="004158B3" w:rsidRPr="00911183" w:rsidRDefault="004158B3" w:rsidP="002D3F5B">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2D3F5B" w:rsidRDefault="002D3F5B" w:rsidP="002D3F5B">
      <w:pPr>
        <w:rPr>
          <w:b/>
          <w:color w:val="002060"/>
          <w:shd w:val="clear" w:color="auto" w:fill="FFFFFF"/>
        </w:rPr>
      </w:pPr>
    </w:p>
    <w:p w:rsidR="002D3F5B" w:rsidRDefault="00D97BD6" w:rsidP="002D3F5B">
      <w:pPr>
        <w:rPr>
          <w:color w:val="0D0D0D" w:themeColor="text1" w:themeTint="F2"/>
          <w:sz w:val="18"/>
          <w:szCs w:val="18"/>
          <w:shd w:val="clear" w:color="auto" w:fill="FFFFFF"/>
        </w:rPr>
      </w:pPr>
      <w:r>
        <w:rPr>
          <w:color w:val="0D0D0D" w:themeColor="text1" w:themeTint="F2"/>
          <w:sz w:val="18"/>
          <w:szCs w:val="18"/>
          <w:shd w:val="clear" w:color="auto" w:fill="FFFFFF"/>
        </w:rPr>
        <w:t>ID’si bulunan kullanıcının attığı tweet sayısını ekrana yazdırmak için aşağıdaki kod parçacığını kullanıyoruz</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sidR="00DC4E61">
        <w:rPr>
          <w:color w:val="0D0D0D" w:themeColor="text1" w:themeTint="F2"/>
          <w:sz w:val="18"/>
          <w:szCs w:val="18"/>
          <w:shd w:val="clear" w:color="auto" w:fill="FFFFFF"/>
        </w:rPr>
        <w:t>.</w:t>
      </w:r>
    </w:p>
    <w:p w:rsidR="00DC4E61" w:rsidRDefault="00DC4E61" w:rsidP="002D3F5B">
      <w:pPr>
        <w:rPr>
          <w:color w:val="0D0D0D" w:themeColor="text1" w:themeTint="F2"/>
          <w:sz w:val="18"/>
          <w:szCs w:val="18"/>
          <w:shd w:val="clear" w:color="auto" w:fill="FFFFFF"/>
        </w:rPr>
      </w:pPr>
    </w:p>
    <w:p w:rsidR="00DC4E61" w:rsidRPr="00911183" w:rsidRDefault="00DC4E61" w:rsidP="00DC4E61">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kullanıcı = api.get_user(783214)</w:t>
      </w:r>
    </w:p>
    <w:p w:rsidR="00DC4E61" w:rsidRDefault="00DC4E61" w:rsidP="00DC4E61">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print(kullanıcı.statuses_count)</w:t>
      </w:r>
    </w:p>
    <w:p w:rsidR="004158B3" w:rsidRPr="00911183" w:rsidRDefault="004158B3" w:rsidP="00DC4E61">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DC4E61" w:rsidRDefault="00DC4E61" w:rsidP="00DC4E61">
      <w:pPr>
        <w:rPr>
          <w:color w:val="0D0D0D" w:themeColor="text1" w:themeTint="F2"/>
          <w:sz w:val="18"/>
          <w:szCs w:val="18"/>
          <w:shd w:val="clear" w:color="auto" w:fill="FFFFFF"/>
        </w:rPr>
      </w:pPr>
    </w:p>
    <w:p w:rsidR="00D11A69" w:rsidRDefault="00DC4E61" w:rsidP="00DC4E61">
      <w:pPr>
        <w:rPr>
          <w:color w:val="0D0D0D" w:themeColor="text1" w:themeTint="F2"/>
          <w:sz w:val="18"/>
          <w:szCs w:val="18"/>
          <w:shd w:val="clear" w:color="auto" w:fill="FFFFFF"/>
        </w:rPr>
      </w:pPr>
      <w:r>
        <w:rPr>
          <w:color w:val="0D0D0D" w:themeColor="text1" w:themeTint="F2"/>
          <w:sz w:val="18"/>
          <w:szCs w:val="18"/>
          <w:shd w:val="clear" w:color="auto" w:fill="FFFFFF"/>
        </w:rPr>
        <w:t>Twitter kullanıcıları içerisinde adında ‘</w:t>
      </w:r>
      <w:r w:rsidR="007A5F81">
        <w:rPr>
          <w:color w:val="0D0D0D" w:themeColor="text1" w:themeTint="F2"/>
          <w:sz w:val="18"/>
          <w:szCs w:val="18"/>
          <w:shd w:val="clear" w:color="auto" w:fill="FFFFFF"/>
        </w:rPr>
        <w:t>xxxx</w:t>
      </w:r>
      <w:r>
        <w:rPr>
          <w:color w:val="0D0D0D" w:themeColor="text1" w:themeTint="F2"/>
          <w:sz w:val="18"/>
          <w:szCs w:val="18"/>
          <w:shd w:val="clear" w:color="auto" w:fill="FFFFFF"/>
        </w:rPr>
        <w:t>’ kelimesi geçen 1000 kullanıcıyı bulmak için aşağıdaki kod kullanıyoruz.</w:t>
      </w:r>
      <w:r w:rsidR="00D11A69">
        <w:rPr>
          <w:color w:val="0D0D0D" w:themeColor="text1" w:themeTint="F2"/>
          <w:sz w:val="18"/>
          <w:szCs w:val="18"/>
          <w:shd w:val="clear" w:color="auto" w:fill="FFFFFF"/>
        </w:rPr>
        <w:t xml:space="preserve"> Page argümanıyla belirlenen kullanıcıları sayfalara atıyoruz. Sayfalar arası geçişi bu şekilde sağlıyoruz.</w:t>
      </w:r>
      <w:r w:rsidR="002D2F7E">
        <w:rPr>
          <w:color w:val="0D0D0D" w:themeColor="text1" w:themeTint="F2"/>
          <w:sz w:val="18"/>
          <w:szCs w:val="18"/>
          <w:shd w:val="clear" w:color="auto" w:fill="FFFFFF"/>
        </w:rPr>
        <w:t xml:space="preserve"> Örnek olarak aşağıdaki kod parçacığında 2. Sayfada</w:t>
      </w:r>
      <w:r w:rsidR="00E560DC">
        <w:rPr>
          <w:color w:val="0D0D0D" w:themeColor="text1" w:themeTint="F2"/>
          <w:sz w:val="18"/>
          <w:szCs w:val="18"/>
          <w:shd w:val="clear" w:color="auto" w:fill="FFFFFF"/>
        </w:rPr>
        <w:t xml:space="preserve"> adında ‘giraffe’</w:t>
      </w:r>
      <w:r w:rsidR="002D2F7E">
        <w:rPr>
          <w:color w:val="0D0D0D" w:themeColor="text1" w:themeTint="F2"/>
          <w:sz w:val="18"/>
          <w:szCs w:val="18"/>
          <w:shd w:val="clear" w:color="auto" w:fill="FFFFFF"/>
        </w:rPr>
        <w:t xml:space="preserve"> bulunan sonuçları ekrana bastırıyoruz</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sidR="002D2F7E">
        <w:rPr>
          <w:color w:val="0D0D0D" w:themeColor="text1" w:themeTint="F2"/>
          <w:sz w:val="18"/>
          <w:szCs w:val="18"/>
          <w:shd w:val="clear" w:color="auto" w:fill="FFFFFF"/>
        </w:rPr>
        <w:t>.</w:t>
      </w:r>
    </w:p>
    <w:p w:rsidR="002D2F7E" w:rsidRDefault="002D2F7E" w:rsidP="00DC4E61">
      <w:pPr>
        <w:rPr>
          <w:color w:val="0D0D0D" w:themeColor="text1" w:themeTint="F2"/>
          <w:sz w:val="18"/>
          <w:szCs w:val="18"/>
          <w:shd w:val="clear" w:color="auto" w:fill="FFFFFF"/>
        </w:rPr>
      </w:pPr>
    </w:p>
    <w:p w:rsidR="002D2F7E" w:rsidRPr="00911183" w:rsidRDefault="002D2F7E" w:rsidP="002D2F7E">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result = api.search_users('giraffe', page = 2)</w:t>
      </w:r>
    </w:p>
    <w:p w:rsidR="002D2F7E" w:rsidRDefault="002D2F7E" w:rsidP="002D2F7E">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print(result)</w:t>
      </w:r>
    </w:p>
    <w:p w:rsidR="004158B3" w:rsidRPr="00911183" w:rsidRDefault="004158B3" w:rsidP="002D2F7E">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2D2F7E" w:rsidRDefault="002D2F7E" w:rsidP="002D2F7E">
      <w:pPr>
        <w:rPr>
          <w:color w:val="0D0D0D" w:themeColor="text1" w:themeTint="F2"/>
          <w:sz w:val="18"/>
          <w:szCs w:val="18"/>
          <w:shd w:val="clear" w:color="auto" w:fill="FFFFFF"/>
        </w:rPr>
      </w:pPr>
    </w:p>
    <w:p w:rsidR="002D2F7E" w:rsidRDefault="00E560DC" w:rsidP="002D2F7E">
      <w:pPr>
        <w:rPr>
          <w:color w:val="0D0D0D" w:themeColor="text1" w:themeTint="F2"/>
          <w:sz w:val="18"/>
          <w:szCs w:val="18"/>
          <w:shd w:val="clear" w:color="auto" w:fill="FFFFFF"/>
        </w:rPr>
      </w:pPr>
      <w:r>
        <w:rPr>
          <w:color w:val="0D0D0D" w:themeColor="text1" w:themeTint="F2"/>
          <w:sz w:val="18"/>
          <w:szCs w:val="18"/>
          <w:shd w:val="clear" w:color="auto" w:fill="FFFFFF"/>
        </w:rPr>
        <w:t xml:space="preserve">Screen name’i girilen kullanıcının beğendiği tüm tweetleri bulup </w:t>
      </w:r>
      <w:r w:rsidR="008D2000">
        <w:rPr>
          <w:color w:val="0D0D0D" w:themeColor="text1" w:themeTint="F2"/>
          <w:sz w:val="18"/>
          <w:szCs w:val="18"/>
          <w:shd w:val="clear" w:color="auto" w:fill="FFFFFF"/>
        </w:rPr>
        <w:t>for döngüsüyle</w:t>
      </w:r>
      <w:r w:rsidR="007E79C9">
        <w:rPr>
          <w:color w:val="0D0D0D" w:themeColor="text1" w:themeTint="F2"/>
          <w:sz w:val="18"/>
          <w:szCs w:val="18"/>
          <w:shd w:val="clear" w:color="auto" w:fill="FFFFFF"/>
        </w:rPr>
        <w:t xml:space="preserve"> </w:t>
      </w:r>
      <w:r>
        <w:rPr>
          <w:color w:val="0D0D0D" w:themeColor="text1" w:themeTint="F2"/>
          <w:sz w:val="18"/>
          <w:szCs w:val="18"/>
          <w:shd w:val="clear" w:color="auto" w:fill="FFFFFF"/>
        </w:rPr>
        <w:t>ekrana bastırmak için aşağıdaki kod parçacığını kullanıyoruz. Örnek olarak aşağıdaki kod parçacığında ‘ShalamanDay23’ adlı kullanıcının beğendiği tweetlerin 1.sayfasını gösteriyoruz</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Pr>
          <w:color w:val="0D0D0D" w:themeColor="text1" w:themeTint="F2"/>
          <w:sz w:val="18"/>
          <w:szCs w:val="18"/>
          <w:shd w:val="clear" w:color="auto" w:fill="FFFFFF"/>
        </w:rPr>
        <w:t>.</w:t>
      </w:r>
    </w:p>
    <w:p w:rsidR="00E560DC" w:rsidRDefault="00E560DC" w:rsidP="002D2F7E">
      <w:pPr>
        <w:rPr>
          <w:color w:val="0D0D0D" w:themeColor="text1" w:themeTint="F2"/>
          <w:sz w:val="18"/>
          <w:szCs w:val="18"/>
          <w:shd w:val="clear" w:color="auto" w:fill="FFFFFF"/>
        </w:rPr>
      </w:pPr>
    </w:p>
    <w:p w:rsidR="00E560DC" w:rsidRPr="00911183" w:rsidRDefault="00E560DC" w:rsidP="00E560DC">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favs = api.favorites('ShalamanDay23', page=1)</w:t>
      </w:r>
    </w:p>
    <w:p w:rsidR="00E560DC" w:rsidRPr="00911183" w:rsidRDefault="00E560DC" w:rsidP="00E560DC">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for tweet in favs:</w:t>
      </w:r>
    </w:p>
    <w:p w:rsidR="00E560DC" w:rsidRDefault="00E560DC" w:rsidP="00E560DC">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 xml:space="preserve">    print(tweet.text)</w:t>
      </w:r>
    </w:p>
    <w:p w:rsidR="004158B3" w:rsidRPr="00911183" w:rsidRDefault="004158B3" w:rsidP="00E560DC">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4C64CA" w:rsidRDefault="004C64CA" w:rsidP="00E560DC">
      <w:pPr>
        <w:rPr>
          <w:color w:val="0D0D0D" w:themeColor="text1" w:themeTint="F2"/>
          <w:sz w:val="18"/>
          <w:szCs w:val="18"/>
          <w:shd w:val="clear" w:color="auto" w:fill="FFFFFF"/>
        </w:rPr>
      </w:pPr>
    </w:p>
    <w:p w:rsidR="004C64CA" w:rsidRDefault="00CF7B7A" w:rsidP="00E560DC">
      <w:pPr>
        <w:rPr>
          <w:color w:val="0D0D0D" w:themeColor="text1" w:themeTint="F2"/>
          <w:sz w:val="18"/>
          <w:szCs w:val="18"/>
          <w:shd w:val="clear" w:color="auto" w:fill="FFFFFF"/>
        </w:rPr>
      </w:pPr>
      <w:r>
        <w:rPr>
          <w:color w:val="0D0D0D" w:themeColor="text1" w:themeTint="F2"/>
          <w:sz w:val="18"/>
          <w:szCs w:val="18"/>
          <w:shd w:val="clear" w:color="auto" w:fill="FFFFFF"/>
        </w:rPr>
        <w:t>ID’si bulunan tweeti argüman içerisinde yazarak yazdığımız tweeti beğenmemizi sağlayan kod parçacığ</w:t>
      </w:r>
      <w:r w:rsidR="00792BC0">
        <w:rPr>
          <w:color w:val="0D0D0D" w:themeColor="text1" w:themeTint="F2"/>
          <w:sz w:val="18"/>
          <w:szCs w:val="18"/>
          <w:shd w:val="clear" w:color="auto" w:fill="FFFFFF"/>
        </w:rPr>
        <w:t>ı</w:t>
      </w:r>
      <w:r>
        <w:rPr>
          <w:color w:val="0D0D0D" w:themeColor="text1" w:themeTint="F2"/>
          <w:sz w:val="18"/>
          <w:szCs w:val="18"/>
          <w:shd w:val="clear" w:color="auto" w:fill="FFFFFF"/>
        </w:rPr>
        <w:t xml:space="preserve"> aşağıda</w:t>
      </w:r>
      <w:r w:rsidR="00792BC0">
        <w:rPr>
          <w:color w:val="0D0D0D" w:themeColor="text1" w:themeTint="F2"/>
          <w:sz w:val="18"/>
          <w:szCs w:val="18"/>
          <w:shd w:val="clear" w:color="auto" w:fill="FFFFFF"/>
        </w:rPr>
        <w:t>ki şekilde kullanıyoruz</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sidR="00792BC0">
        <w:rPr>
          <w:color w:val="0D0D0D" w:themeColor="text1" w:themeTint="F2"/>
          <w:sz w:val="18"/>
          <w:szCs w:val="18"/>
          <w:shd w:val="clear" w:color="auto" w:fill="FFFFFF"/>
        </w:rPr>
        <w:t>.</w:t>
      </w:r>
    </w:p>
    <w:p w:rsidR="0008685B" w:rsidRDefault="0008685B" w:rsidP="00E560DC">
      <w:pPr>
        <w:rPr>
          <w:color w:val="0D0D0D" w:themeColor="text1" w:themeTint="F2"/>
          <w:sz w:val="18"/>
          <w:szCs w:val="18"/>
          <w:shd w:val="clear" w:color="auto" w:fill="FFFFFF"/>
        </w:rPr>
      </w:pPr>
    </w:p>
    <w:p w:rsidR="004158B3" w:rsidRDefault="004158B3" w:rsidP="00E560DC">
      <w:pPr>
        <w:rPr>
          <w:color w:val="0D0D0D" w:themeColor="text1" w:themeTint="F2"/>
          <w:sz w:val="18"/>
          <w:szCs w:val="18"/>
          <w:shd w:val="clear" w:color="auto" w:fill="FFFFFF"/>
        </w:rPr>
      </w:pPr>
    </w:p>
    <w:p w:rsidR="0008685B" w:rsidRDefault="0008685B" w:rsidP="00E560DC">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api.create_favorite(1058040614959439874)</w:t>
      </w:r>
    </w:p>
    <w:p w:rsidR="004158B3" w:rsidRPr="00911183" w:rsidRDefault="004158B3" w:rsidP="00E560DC">
      <w:pPr>
        <w:rPr>
          <w:rFonts w:ascii="Courier New" w:hAnsi="Courier New" w:cs="Courier New"/>
          <w:b/>
          <w:color w:val="0D0D0D" w:themeColor="text1" w:themeTint="F2"/>
          <w:shd w:val="clear" w:color="auto" w:fill="FFFFFF"/>
        </w:rPr>
      </w:pPr>
      <w:r>
        <w:rPr>
          <w:color w:val="000000"/>
          <w:sz w:val="18"/>
          <w:szCs w:val="18"/>
          <w:shd w:val="clear" w:color="auto" w:fill="FFFFFF"/>
        </w:rPr>
        <w:lastRenderedPageBreak/>
        <w:t>[2]</w:t>
      </w:r>
    </w:p>
    <w:p w:rsidR="0008685B" w:rsidRDefault="0008685B" w:rsidP="00E560DC">
      <w:pPr>
        <w:rPr>
          <w:color w:val="0D0D0D" w:themeColor="text1" w:themeTint="F2"/>
          <w:sz w:val="18"/>
          <w:szCs w:val="18"/>
          <w:shd w:val="clear" w:color="auto" w:fill="FFFFFF"/>
        </w:rPr>
      </w:pPr>
    </w:p>
    <w:p w:rsidR="0008685B" w:rsidRDefault="0008685B" w:rsidP="0008685B">
      <w:pPr>
        <w:rPr>
          <w:color w:val="0D0D0D" w:themeColor="text1" w:themeTint="F2"/>
          <w:sz w:val="18"/>
          <w:szCs w:val="18"/>
          <w:shd w:val="clear" w:color="auto" w:fill="FFFFFF"/>
        </w:rPr>
      </w:pPr>
      <w:r>
        <w:rPr>
          <w:color w:val="0D0D0D" w:themeColor="text1" w:themeTint="F2"/>
          <w:sz w:val="18"/>
          <w:szCs w:val="18"/>
          <w:shd w:val="clear" w:color="auto" w:fill="FFFFFF"/>
        </w:rPr>
        <w:t>ID’si bulunan tweeti argüman içerisinde yazarak yazdığımız tweeti beğenmemizi geri almayı sağlayan kod parçacığı aşağıdaki şekilde kullanıyoruz</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Pr>
          <w:color w:val="0D0D0D" w:themeColor="text1" w:themeTint="F2"/>
          <w:sz w:val="18"/>
          <w:szCs w:val="18"/>
          <w:shd w:val="clear" w:color="auto" w:fill="FFFFFF"/>
        </w:rPr>
        <w:t>.</w:t>
      </w:r>
    </w:p>
    <w:p w:rsidR="0008685B" w:rsidRPr="00911183" w:rsidRDefault="0008685B" w:rsidP="00E560DC">
      <w:pPr>
        <w:rPr>
          <w:rFonts w:ascii="Courier New" w:hAnsi="Courier New" w:cs="Courier New"/>
          <w:b/>
          <w:color w:val="0D0D0D" w:themeColor="text1" w:themeTint="F2"/>
          <w:shd w:val="clear" w:color="auto" w:fill="FFFFFF"/>
        </w:rPr>
      </w:pPr>
    </w:p>
    <w:p w:rsidR="00EF68C7" w:rsidRPr="00911183" w:rsidRDefault="00EF68C7" w:rsidP="00E560DC">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api.destroy_favorite(1058040614959439874)</w:t>
      </w:r>
      <w:r w:rsidR="004158B3" w:rsidRPr="004158B3">
        <w:rPr>
          <w:color w:val="000000"/>
          <w:sz w:val="18"/>
          <w:szCs w:val="18"/>
          <w:shd w:val="clear" w:color="auto" w:fill="FFFFFF"/>
        </w:rPr>
        <w:t xml:space="preserve"> </w:t>
      </w:r>
      <w:r w:rsidR="004158B3">
        <w:rPr>
          <w:color w:val="000000"/>
          <w:sz w:val="18"/>
          <w:szCs w:val="18"/>
          <w:shd w:val="clear" w:color="auto" w:fill="FFFFFF"/>
        </w:rPr>
        <w:t>[2]</w:t>
      </w:r>
    </w:p>
    <w:p w:rsidR="00513336" w:rsidRDefault="00513336" w:rsidP="00E560DC">
      <w:pPr>
        <w:rPr>
          <w:b/>
          <w:color w:val="002060"/>
          <w:shd w:val="clear" w:color="auto" w:fill="FFFFFF"/>
        </w:rPr>
      </w:pPr>
    </w:p>
    <w:p w:rsidR="00EF68C7" w:rsidRDefault="00EF68C7" w:rsidP="00E560DC">
      <w:pPr>
        <w:rPr>
          <w:color w:val="0D0D0D" w:themeColor="text1" w:themeTint="F2"/>
          <w:sz w:val="18"/>
          <w:szCs w:val="18"/>
          <w:shd w:val="clear" w:color="auto" w:fill="FFFFFF"/>
        </w:rPr>
      </w:pPr>
    </w:p>
    <w:p w:rsidR="003971CD" w:rsidRDefault="00EF68C7" w:rsidP="00E560DC">
      <w:pPr>
        <w:rPr>
          <w:color w:val="0D0D0D" w:themeColor="text1" w:themeTint="F2"/>
          <w:sz w:val="18"/>
          <w:szCs w:val="18"/>
          <w:shd w:val="clear" w:color="auto" w:fill="FFFFFF"/>
        </w:rPr>
      </w:pPr>
      <w:r>
        <w:rPr>
          <w:color w:val="0D0D0D" w:themeColor="text1" w:themeTint="F2"/>
          <w:sz w:val="18"/>
          <w:szCs w:val="18"/>
          <w:shd w:val="clear" w:color="auto" w:fill="FFFFFF"/>
        </w:rPr>
        <w:t>Her ülkede, trend olan konuların bulunduğu ülkeleri ve ülkelerin illerini</w:t>
      </w:r>
      <w:r w:rsidR="00FB68B4">
        <w:rPr>
          <w:color w:val="0D0D0D" w:themeColor="text1" w:themeTint="F2"/>
          <w:sz w:val="18"/>
          <w:szCs w:val="18"/>
          <w:shd w:val="clear" w:color="auto" w:fill="FFFFFF"/>
        </w:rPr>
        <w:t xml:space="preserve"> for döngüsüyle</w:t>
      </w:r>
      <w:r w:rsidR="00456ED0">
        <w:rPr>
          <w:color w:val="0D0D0D" w:themeColor="text1" w:themeTint="F2"/>
          <w:sz w:val="18"/>
          <w:szCs w:val="18"/>
          <w:shd w:val="clear" w:color="auto" w:fill="FFFFFF"/>
        </w:rPr>
        <w:t xml:space="preserve"> </w:t>
      </w:r>
      <w:r w:rsidR="00FB68B4">
        <w:rPr>
          <w:color w:val="0D0D0D" w:themeColor="text1" w:themeTint="F2"/>
          <w:sz w:val="18"/>
          <w:szCs w:val="18"/>
          <w:shd w:val="clear" w:color="auto" w:fill="FFFFFF"/>
        </w:rPr>
        <w:t>ekrana yazdıran kod parçacığı</w:t>
      </w:r>
      <w:r>
        <w:rPr>
          <w:color w:val="0D0D0D" w:themeColor="text1" w:themeTint="F2"/>
          <w:sz w:val="18"/>
          <w:szCs w:val="18"/>
          <w:shd w:val="clear" w:color="auto" w:fill="FFFFFF"/>
        </w:rPr>
        <w:t xml:space="preserve"> aşağıdaki </w:t>
      </w:r>
      <w:r w:rsidR="00FB68B4">
        <w:rPr>
          <w:color w:val="0D0D0D" w:themeColor="text1" w:themeTint="F2"/>
          <w:sz w:val="18"/>
          <w:szCs w:val="18"/>
          <w:shd w:val="clear" w:color="auto" w:fill="FFFFFF"/>
        </w:rPr>
        <w:t>gibidir</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sidR="00FB68B4">
        <w:rPr>
          <w:color w:val="0D0D0D" w:themeColor="text1" w:themeTint="F2"/>
          <w:sz w:val="18"/>
          <w:szCs w:val="18"/>
          <w:shd w:val="clear" w:color="auto" w:fill="FFFFFF"/>
        </w:rPr>
        <w:t>.</w:t>
      </w:r>
    </w:p>
    <w:p w:rsidR="00FB68B4" w:rsidRDefault="00FB68B4" w:rsidP="00E560DC">
      <w:pPr>
        <w:rPr>
          <w:color w:val="0D0D0D" w:themeColor="text1" w:themeTint="F2"/>
          <w:sz w:val="18"/>
          <w:szCs w:val="18"/>
          <w:shd w:val="clear" w:color="auto" w:fill="FFFFFF"/>
        </w:rPr>
      </w:pPr>
    </w:p>
    <w:p w:rsidR="00FB68B4" w:rsidRPr="00911183" w:rsidRDefault="00FB68B4" w:rsidP="00FB68B4">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trends = api.trends_available()</w:t>
      </w:r>
    </w:p>
    <w:p w:rsidR="00FB68B4" w:rsidRPr="00911183" w:rsidRDefault="00FB68B4" w:rsidP="00FB68B4">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'''for tweet in trends:</w:t>
      </w:r>
    </w:p>
    <w:p w:rsidR="00FB68B4" w:rsidRDefault="00FB68B4" w:rsidP="00FB68B4">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 xml:space="preserve">    print(tweet)</w:t>
      </w:r>
    </w:p>
    <w:p w:rsidR="004158B3" w:rsidRPr="00911183" w:rsidRDefault="004158B3" w:rsidP="00FB68B4">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FB68B4" w:rsidRDefault="00FB68B4" w:rsidP="00FB68B4">
      <w:pPr>
        <w:rPr>
          <w:color w:val="0D0D0D" w:themeColor="text1" w:themeTint="F2"/>
          <w:sz w:val="18"/>
          <w:szCs w:val="18"/>
          <w:shd w:val="clear" w:color="auto" w:fill="FFFFFF"/>
        </w:rPr>
      </w:pPr>
    </w:p>
    <w:p w:rsidR="00CB15CC" w:rsidRDefault="00CB15CC" w:rsidP="00FB68B4">
      <w:pPr>
        <w:rPr>
          <w:color w:val="0D0D0D" w:themeColor="text1" w:themeTint="F2"/>
          <w:sz w:val="18"/>
          <w:szCs w:val="18"/>
          <w:shd w:val="clear" w:color="auto" w:fill="FFFFFF"/>
        </w:rPr>
      </w:pPr>
      <w:r>
        <w:rPr>
          <w:color w:val="0D0D0D" w:themeColor="text1" w:themeTint="F2"/>
          <w:sz w:val="18"/>
          <w:szCs w:val="18"/>
          <w:shd w:val="clear" w:color="auto" w:fill="FFFFFF"/>
        </w:rPr>
        <w:t xml:space="preserve">WOEID’si alınan ülkelerdeki </w:t>
      </w:r>
      <w:r w:rsidR="007B2EEE">
        <w:rPr>
          <w:color w:val="0D0D0D" w:themeColor="text1" w:themeTint="F2"/>
          <w:sz w:val="18"/>
          <w:szCs w:val="18"/>
          <w:shd w:val="clear" w:color="auto" w:fill="FFFFFF"/>
        </w:rPr>
        <w:t xml:space="preserve">trend olan ilk 10 konuyu </w:t>
      </w:r>
      <w:r>
        <w:rPr>
          <w:color w:val="0D0D0D" w:themeColor="text1" w:themeTint="F2"/>
          <w:sz w:val="18"/>
          <w:szCs w:val="18"/>
          <w:shd w:val="clear" w:color="auto" w:fill="FFFFFF"/>
        </w:rPr>
        <w:t xml:space="preserve">eğer bilgileri kullanılabilir durumdaysa bilgileriyle beraber for döngüsüyle ekrana yazdıran kod </w:t>
      </w:r>
      <w:r w:rsidR="00970D11">
        <w:rPr>
          <w:color w:val="0D0D0D" w:themeColor="text1" w:themeTint="F2"/>
          <w:sz w:val="18"/>
          <w:szCs w:val="18"/>
          <w:shd w:val="clear" w:color="auto" w:fill="FFFFFF"/>
        </w:rPr>
        <w:t xml:space="preserve"> parçacığı</w:t>
      </w:r>
      <w:r w:rsidR="0089233E">
        <w:rPr>
          <w:color w:val="0D0D0D" w:themeColor="text1" w:themeTint="F2"/>
          <w:sz w:val="18"/>
          <w:szCs w:val="18"/>
          <w:shd w:val="clear" w:color="auto" w:fill="FFFFFF"/>
        </w:rPr>
        <w:t xml:space="preserve"> </w:t>
      </w:r>
      <w:r>
        <w:rPr>
          <w:color w:val="0D0D0D" w:themeColor="text1" w:themeTint="F2"/>
          <w:sz w:val="18"/>
          <w:szCs w:val="18"/>
          <w:shd w:val="clear" w:color="auto" w:fill="FFFFFF"/>
        </w:rPr>
        <w:t>aşağıdaki gibidir</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Pr>
          <w:color w:val="0D0D0D" w:themeColor="text1" w:themeTint="F2"/>
          <w:sz w:val="18"/>
          <w:szCs w:val="18"/>
          <w:shd w:val="clear" w:color="auto" w:fill="FFFFFF"/>
        </w:rPr>
        <w:t>.</w:t>
      </w:r>
    </w:p>
    <w:p w:rsidR="00F94ED7" w:rsidRDefault="00F94ED7" w:rsidP="00FB68B4">
      <w:pPr>
        <w:rPr>
          <w:color w:val="0D0D0D" w:themeColor="text1" w:themeTint="F2"/>
          <w:sz w:val="18"/>
          <w:szCs w:val="18"/>
          <w:shd w:val="clear" w:color="auto" w:fill="FFFFFF"/>
        </w:rPr>
      </w:pPr>
    </w:p>
    <w:p w:rsidR="00F94ED7" w:rsidRPr="00911183" w:rsidRDefault="00F94ED7" w:rsidP="00F94ED7">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place = api.trends_place(2972)</w:t>
      </w:r>
    </w:p>
    <w:p w:rsidR="00F94ED7" w:rsidRPr="00911183" w:rsidRDefault="00F94ED7" w:rsidP="00F94ED7">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'''for trend in place:</w:t>
      </w:r>
    </w:p>
    <w:p w:rsidR="00F94ED7" w:rsidRDefault="00F94ED7" w:rsidP="00F94ED7">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 xml:space="preserve">    print(trend)</w:t>
      </w:r>
    </w:p>
    <w:p w:rsidR="004158B3" w:rsidRPr="00911183" w:rsidRDefault="004158B3" w:rsidP="00F94ED7">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F94ED7" w:rsidRDefault="00F94ED7" w:rsidP="00F94ED7">
      <w:pPr>
        <w:rPr>
          <w:b/>
          <w:color w:val="002060"/>
          <w:shd w:val="clear" w:color="auto" w:fill="FFFFFF"/>
        </w:rPr>
      </w:pPr>
    </w:p>
    <w:p w:rsidR="00F94ED7" w:rsidRDefault="00F94ED7" w:rsidP="00F94ED7">
      <w:pPr>
        <w:rPr>
          <w:color w:val="0D0D0D" w:themeColor="text1" w:themeTint="F2"/>
          <w:sz w:val="18"/>
          <w:szCs w:val="18"/>
          <w:shd w:val="clear" w:color="auto" w:fill="FFFFFF"/>
        </w:rPr>
      </w:pPr>
      <w:r>
        <w:rPr>
          <w:color w:val="0D0D0D" w:themeColor="text1" w:themeTint="F2"/>
          <w:sz w:val="18"/>
          <w:szCs w:val="18"/>
          <w:shd w:val="clear" w:color="auto" w:fill="FFFFFF"/>
        </w:rPr>
        <w:t>Screen name ‘i girilen kullanıcıyı takip ettiren kod parçacığı aşağıdaki gibidir</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Pr>
          <w:color w:val="0D0D0D" w:themeColor="text1" w:themeTint="F2"/>
          <w:sz w:val="18"/>
          <w:szCs w:val="18"/>
          <w:shd w:val="clear" w:color="auto" w:fill="FFFFFF"/>
        </w:rPr>
        <w:t>.</w:t>
      </w:r>
    </w:p>
    <w:p w:rsidR="00E47195" w:rsidRDefault="00E47195" w:rsidP="00F94ED7">
      <w:pPr>
        <w:rPr>
          <w:color w:val="0D0D0D" w:themeColor="text1" w:themeTint="F2"/>
          <w:sz w:val="18"/>
          <w:szCs w:val="18"/>
          <w:shd w:val="clear" w:color="auto" w:fill="FFFFFF"/>
        </w:rPr>
      </w:pPr>
    </w:p>
    <w:p w:rsidR="00E47195" w:rsidRPr="00911183" w:rsidRDefault="00E47195" w:rsidP="00F94ED7">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api.create_friendship('XTheWitcherX')</w:t>
      </w:r>
      <w:r w:rsidR="004158B3">
        <w:rPr>
          <w:rFonts w:ascii="Courier New" w:hAnsi="Courier New" w:cs="Courier New"/>
          <w:b/>
          <w:color w:val="0D0D0D" w:themeColor="text1" w:themeTint="F2"/>
          <w:shd w:val="clear" w:color="auto" w:fill="FFFFFF"/>
        </w:rPr>
        <w:t xml:space="preserve"> </w:t>
      </w:r>
      <w:r w:rsidR="004158B3">
        <w:rPr>
          <w:color w:val="000000"/>
          <w:sz w:val="18"/>
          <w:szCs w:val="18"/>
          <w:shd w:val="clear" w:color="auto" w:fill="FFFFFF"/>
        </w:rPr>
        <w:t>[2]</w:t>
      </w:r>
    </w:p>
    <w:p w:rsidR="00E47195" w:rsidRDefault="00E47195" w:rsidP="00F94ED7">
      <w:pPr>
        <w:rPr>
          <w:color w:val="0D0D0D" w:themeColor="text1" w:themeTint="F2"/>
          <w:sz w:val="18"/>
          <w:szCs w:val="18"/>
          <w:shd w:val="clear" w:color="auto" w:fill="FFFFFF"/>
        </w:rPr>
      </w:pPr>
    </w:p>
    <w:p w:rsidR="00356F10" w:rsidRDefault="00356F10" w:rsidP="00356F10">
      <w:pPr>
        <w:rPr>
          <w:color w:val="0D0D0D" w:themeColor="text1" w:themeTint="F2"/>
          <w:sz w:val="18"/>
          <w:szCs w:val="18"/>
          <w:shd w:val="clear" w:color="auto" w:fill="FFFFFF"/>
        </w:rPr>
      </w:pPr>
      <w:r>
        <w:rPr>
          <w:color w:val="0D0D0D" w:themeColor="text1" w:themeTint="F2"/>
          <w:sz w:val="18"/>
          <w:szCs w:val="18"/>
          <w:shd w:val="clear" w:color="auto" w:fill="FFFFFF"/>
        </w:rPr>
        <w:t>Screen name ‘i girilen kullanıcıyı takipten çıkaran kod parçacığı aşağıdaki gibidir</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Pr>
          <w:color w:val="0D0D0D" w:themeColor="text1" w:themeTint="F2"/>
          <w:sz w:val="18"/>
          <w:szCs w:val="18"/>
          <w:shd w:val="clear" w:color="auto" w:fill="FFFFFF"/>
        </w:rPr>
        <w:t>.</w:t>
      </w:r>
    </w:p>
    <w:p w:rsidR="00356F10" w:rsidRDefault="00356F10" w:rsidP="00F94ED7">
      <w:pPr>
        <w:rPr>
          <w:color w:val="0D0D0D" w:themeColor="text1" w:themeTint="F2"/>
          <w:sz w:val="18"/>
          <w:szCs w:val="18"/>
          <w:shd w:val="clear" w:color="auto" w:fill="FFFFFF"/>
        </w:rPr>
      </w:pPr>
    </w:p>
    <w:p w:rsidR="00E47195" w:rsidRPr="00911183" w:rsidRDefault="00356F10" w:rsidP="00F94ED7">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api.destroy_friendship('XTheWitcherX')</w:t>
      </w:r>
      <w:r w:rsidR="004158B3" w:rsidRPr="004158B3">
        <w:rPr>
          <w:color w:val="000000"/>
          <w:sz w:val="18"/>
          <w:szCs w:val="18"/>
          <w:shd w:val="clear" w:color="auto" w:fill="FFFFFF"/>
        </w:rPr>
        <w:t xml:space="preserve"> </w:t>
      </w:r>
      <w:r w:rsidR="004158B3">
        <w:rPr>
          <w:color w:val="000000"/>
          <w:sz w:val="18"/>
          <w:szCs w:val="18"/>
          <w:shd w:val="clear" w:color="auto" w:fill="FFFFFF"/>
        </w:rPr>
        <w:t>[2]</w:t>
      </w:r>
    </w:p>
    <w:p w:rsidR="005F1A4B" w:rsidRDefault="005F1A4B" w:rsidP="00F94ED7">
      <w:pPr>
        <w:rPr>
          <w:color w:val="0D0D0D" w:themeColor="text1" w:themeTint="F2"/>
          <w:sz w:val="18"/>
          <w:szCs w:val="18"/>
          <w:shd w:val="clear" w:color="auto" w:fill="FFFFFF"/>
        </w:rPr>
      </w:pPr>
    </w:p>
    <w:p w:rsidR="005F1A4B" w:rsidRDefault="005F1A4B" w:rsidP="00F94ED7">
      <w:pPr>
        <w:rPr>
          <w:color w:val="0D0D0D" w:themeColor="text1" w:themeTint="F2"/>
          <w:sz w:val="18"/>
          <w:szCs w:val="18"/>
          <w:shd w:val="clear" w:color="auto" w:fill="FFFFFF"/>
        </w:rPr>
      </w:pPr>
      <w:r>
        <w:rPr>
          <w:color w:val="0D0D0D" w:themeColor="text1" w:themeTint="F2"/>
          <w:sz w:val="18"/>
          <w:szCs w:val="18"/>
          <w:shd w:val="clear" w:color="auto" w:fill="FFFFFF"/>
        </w:rPr>
        <w:t>Screen name’i girilen kullanıcının takip ettiği kullanıcıların id’lerini ekrana yazdıran kod parçacığı aşağıdaki gibidir</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Pr>
          <w:color w:val="0D0D0D" w:themeColor="text1" w:themeTint="F2"/>
          <w:sz w:val="18"/>
          <w:szCs w:val="18"/>
          <w:shd w:val="clear" w:color="auto" w:fill="FFFFFF"/>
        </w:rPr>
        <w:t>.</w:t>
      </w:r>
    </w:p>
    <w:p w:rsidR="00372287" w:rsidRDefault="00372287" w:rsidP="00F94ED7">
      <w:pPr>
        <w:rPr>
          <w:color w:val="0D0D0D" w:themeColor="text1" w:themeTint="F2"/>
          <w:sz w:val="18"/>
          <w:szCs w:val="18"/>
          <w:shd w:val="clear" w:color="auto" w:fill="FFFFFF"/>
        </w:rPr>
      </w:pPr>
    </w:p>
    <w:p w:rsidR="00372287" w:rsidRPr="00911183" w:rsidRDefault="00372287" w:rsidP="00372287">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friends = api.friends_ids('ShalamanDay23')</w:t>
      </w:r>
    </w:p>
    <w:p w:rsidR="00372287" w:rsidRDefault="00372287" w:rsidP="00372287">
      <w:pPr>
        <w:rPr>
          <w:color w:val="000000"/>
          <w:sz w:val="18"/>
          <w:szCs w:val="18"/>
          <w:shd w:val="clear" w:color="auto" w:fill="FFFFFF"/>
        </w:rPr>
      </w:pPr>
      <w:r w:rsidRPr="00911183">
        <w:rPr>
          <w:rFonts w:ascii="Courier New" w:hAnsi="Courier New" w:cs="Courier New"/>
          <w:b/>
          <w:color w:val="0D0D0D" w:themeColor="text1" w:themeTint="F2"/>
          <w:shd w:val="clear" w:color="auto" w:fill="FFFFFF"/>
        </w:rPr>
        <w:t>print(friends)</w:t>
      </w:r>
    </w:p>
    <w:p w:rsidR="004158B3" w:rsidRPr="00911183" w:rsidRDefault="004158B3" w:rsidP="00372287">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372287" w:rsidRDefault="00372287" w:rsidP="00372287">
      <w:pPr>
        <w:rPr>
          <w:color w:val="0D0D0D" w:themeColor="text1" w:themeTint="F2"/>
          <w:sz w:val="18"/>
          <w:szCs w:val="18"/>
          <w:shd w:val="clear" w:color="auto" w:fill="FFFFFF"/>
        </w:rPr>
      </w:pPr>
    </w:p>
    <w:p w:rsidR="00372287" w:rsidRDefault="00372287" w:rsidP="00372287">
      <w:pPr>
        <w:rPr>
          <w:color w:val="0D0D0D" w:themeColor="text1" w:themeTint="F2"/>
          <w:sz w:val="18"/>
          <w:szCs w:val="18"/>
          <w:shd w:val="clear" w:color="auto" w:fill="FFFFFF"/>
        </w:rPr>
      </w:pPr>
      <w:r>
        <w:rPr>
          <w:color w:val="0D0D0D" w:themeColor="text1" w:themeTint="F2"/>
          <w:sz w:val="18"/>
          <w:szCs w:val="18"/>
          <w:shd w:val="clear" w:color="auto" w:fill="FFFFFF"/>
        </w:rPr>
        <w:t>Screen name’i girilen kullanıcıyı takip eden kullanıcıların id’lerini ekrana yazdıran kod parçacığı aşağıdaki gibidir</w:t>
      </w:r>
      <w:r w:rsidR="004158B3">
        <w:rPr>
          <w:color w:val="0D0D0D" w:themeColor="text1" w:themeTint="F2"/>
          <w:sz w:val="18"/>
          <w:szCs w:val="18"/>
          <w:shd w:val="clear" w:color="auto" w:fill="FFFFFF"/>
        </w:rPr>
        <w:t xml:space="preserve"> </w:t>
      </w:r>
      <w:r w:rsidR="004158B3">
        <w:rPr>
          <w:color w:val="000000"/>
          <w:sz w:val="18"/>
          <w:szCs w:val="18"/>
          <w:shd w:val="clear" w:color="auto" w:fill="FFFFFF"/>
        </w:rPr>
        <w:t>[2]</w:t>
      </w:r>
      <w:r w:rsidR="00107E47">
        <w:rPr>
          <w:color w:val="0D0D0D" w:themeColor="text1" w:themeTint="F2"/>
          <w:sz w:val="18"/>
          <w:szCs w:val="18"/>
          <w:shd w:val="clear" w:color="auto" w:fill="FFFFFF"/>
        </w:rPr>
        <w:t>.</w:t>
      </w:r>
    </w:p>
    <w:p w:rsidR="00372287" w:rsidRDefault="00372287" w:rsidP="00372287">
      <w:pPr>
        <w:rPr>
          <w:color w:val="0D0D0D" w:themeColor="text1" w:themeTint="F2"/>
          <w:sz w:val="18"/>
          <w:szCs w:val="18"/>
          <w:shd w:val="clear" w:color="auto" w:fill="FFFFFF"/>
        </w:rPr>
      </w:pPr>
    </w:p>
    <w:p w:rsidR="00372287" w:rsidRPr="00911183" w:rsidRDefault="00372287" w:rsidP="00372287">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friends = api.followers_ids('ShalamanDay23')</w:t>
      </w:r>
    </w:p>
    <w:p w:rsidR="00372287" w:rsidRDefault="00372287" w:rsidP="00372287">
      <w:pPr>
        <w:rPr>
          <w:rFonts w:ascii="Courier New" w:hAnsi="Courier New" w:cs="Courier New"/>
          <w:b/>
          <w:color w:val="0D0D0D" w:themeColor="text1" w:themeTint="F2"/>
          <w:shd w:val="clear" w:color="auto" w:fill="FFFFFF"/>
        </w:rPr>
      </w:pPr>
      <w:r w:rsidRPr="00911183">
        <w:rPr>
          <w:rFonts w:ascii="Courier New" w:hAnsi="Courier New" w:cs="Courier New"/>
          <w:b/>
          <w:color w:val="0D0D0D" w:themeColor="text1" w:themeTint="F2"/>
          <w:shd w:val="clear" w:color="auto" w:fill="FFFFFF"/>
        </w:rPr>
        <w:t>print(friends)</w:t>
      </w:r>
    </w:p>
    <w:p w:rsidR="004158B3" w:rsidRPr="00911183" w:rsidRDefault="004158B3" w:rsidP="00372287">
      <w:pPr>
        <w:rPr>
          <w:rFonts w:ascii="Courier New" w:hAnsi="Courier New" w:cs="Courier New"/>
          <w:b/>
          <w:color w:val="0D0D0D" w:themeColor="text1" w:themeTint="F2"/>
          <w:shd w:val="clear" w:color="auto" w:fill="FFFFFF"/>
        </w:rPr>
      </w:pPr>
      <w:r>
        <w:rPr>
          <w:color w:val="000000"/>
          <w:sz w:val="18"/>
          <w:szCs w:val="18"/>
          <w:shd w:val="clear" w:color="auto" w:fill="FFFFFF"/>
        </w:rPr>
        <w:t>[2]</w:t>
      </w:r>
    </w:p>
    <w:p w:rsidR="00C04A2F" w:rsidRDefault="00F33CFE" w:rsidP="00A06969">
      <w:pPr>
        <w:pStyle w:val="Balk2"/>
        <w:rPr>
          <w:sz w:val="22"/>
          <w:szCs w:val="22"/>
        </w:rPr>
      </w:pPr>
      <w:r>
        <w:rPr>
          <w:sz w:val="22"/>
          <w:szCs w:val="22"/>
        </w:rPr>
        <w:t xml:space="preserve"> </w:t>
      </w:r>
      <w:r w:rsidR="00C04A2F" w:rsidRPr="00A06969">
        <w:rPr>
          <w:sz w:val="22"/>
          <w:szCs w:val="22"/>
        </w:rPr>
        <w:t>Sosyal Medya Veri Analizi</w:t>
      </w:r>
    </w:p>
    <w:p w:rsidR="00A06969" w:rsidRDefault="00A06969" w:rsidP="00A06969">
      <w:pPr>
        <w:rPr>
          <w:color w:val="000000"/>
          <w:sz w:val="18"/>
          <w:szCs w:val="18"/>
          <w:shd w:val="clear" w:color="auto" w:fill="FFFFFF"/>
        </w:rPr>
      </w:pPr>
      <w:r w:rsidRPr="008C13BB">
        <w:rPr>
          <w:color w:val="000000"/>
          <w:sz w:val="18"/>
          <w:szCs w:val="18"/>
          <w:shd w:val="clear" w:color="auto" w:fill="FFFFFF"/>
        </w:rPr>
        <w:t>Sosyal medya hesaplarını temel düzeyde bilgisayar ve internet kullanabilen herkes yönetebilir. Önemli olan hesaplarınızın verimli ve amaca uygun bir şekilde yönetilmesidir as</w:t>
      </w:r>
      <w:r w:rsidR="00CE44CC" w:rsidRPr="008C13BB">
        <w:rPr>
          <w:color w:val="000000"/>
          <w:sz w:val="18"/>
          <w:szCs w:val="18"/>
          <w:shd w:val="clear" w:color="auto" w:fill="FFFFFF"/>
        </w:rPr>
        <w:t>l</w:t>
      </w:r>
      <w:r w:rsidRPr="008C13BB">
        <w:rPr>
          <w:color w:val="000000"/>
          <w:sz w:val="18"/>
          <w:szCs w:val="18"/>
          <w:shd w:val="clear" w:color="auto" w:fill="FFFFFF"/>
        </w:rPr>
        <w:t>ında. Peki bunu nasıl başarabiliriz</w:t>
      </w:r>
      <w:r w:rsidR="00451E46">
        <w:rPr>
          <w:color w:val="000000"/>
          <w:sz w:val="18"/>
          <w:szCs w:val="18"/>
          <w:shd w:val="clear" w:color="auto" w:fill="FFFFFF"/>
        </w:rPr>
        <w:t xml:space="preserve"> [14]</w:t>
      </w:r>
      <w:r w:rsidRPr="008C13BB">
        <w:rPr>
          <w:color w:val="000000"/>
          <w:sz w:val="18"/>
          <w:szCs w:val="18"/>
          <w:shd w:val="clear" w:color="auto" w:fill="FFFFFF"/>
        </w:rPr>
        <w:t>?</w:t>
      </w:r>
      <w:r w:rsidR="00451E46">
        <w:rPr>
          <w:color w:val="000000"/>
          <w:sz w:val="18"/>
          <w:szCs w:val="18"/>
          <w:shd w:val="clear" w:color="auto" w:fill="FFFFFF"/>
        </w:rPr>
        <w:t xml:space="preserve"> </w:t>
      </w:r>
      <w:r w:rsidRPr="008C13BB">
        <w:rPr>
          <w:color w:val="000000"/>
          <w:sz w:val="18"/>
          <w:szCs w:val="18"/>
          <w:shd w:val="clear" w:color="auto" w:fill="FFFFFF"/>
        </w:rPr>
        <w:t xml:space="preserve"> Uzaktan bakınca bu çok </w:t>
      </w:r>
      <w:r w:rsidRPr="008C13BB">
        <w:rPr>
          <w:color w:val="000000"/>
          <w:sz w:val="18"/>
          <w:szCs w:val="18"/>
          <w:shd w:val="clear" w:color="auto" w:fill="FFFFFF"/>
        </w:rPr>
        <w:lastRenderedPageBreak/>
        <w:t>zor ve karmaşık görünüyor olabilir.</w:t>
      </w:r>
      <w:r w:rsidR="008C13BB" w:rsidRPr="008C13BB">
        <w:rPr>
          <w:color w:val="000000"/>
          <w:sz w:val="18"/>
          <w:szCs w:val="18"/>
          <w:shd w:val="clear" w:color="auto" w:fill="FFFFFF"/>
        </w:rPr>
        <w:t xml:space="preserve"> Ama gerekli</w:t>
      </w:r>
      <w:r w:rsidR="008C13BB">
        <w:rPr>
          <w:color w:val="000000"/>
          <w:sz w:val="18"/>
          <w:szCs w:val="18"/>
          <w:shd w:val="clear" w:color="auto" w:fill="FFFFFF"/>
        </w:rPr>
        <w:t xml:space="preserve"> işlemler yapıldığında çok karmaşık olan</w:t>
      </w:r>
      <w:r w:rsidR="00B13C10">
        <w:rPr>
          <w:color w:val="000000"/>
          <w:sz w:val="18"/>
          <w:szCs w:val="18"/>
          <w:shd w:val="clear" w:color="auto" w:fill="FFFFFF"/>
        </w:rPr>
        <w:t xml:space="preserve"> bu</w:t>
      </w:r>
      <w:r w:rsidR="008C13BB">
        <w:rPr>
          <w:color w:val="000000"/>
          <w:sz w:val="18"/>
          <w:szCs w:val="18"/>
          <w:shd w:val="clear" w:color="auto" w:fill="FFFFFF"/>
        </w:rPr>
        <w:t xml:space="preserve"> işi</w:t>
      </w:r>
      <w:r w:rsidR="00800AA7">
        <w:rPr>
          <w:color w:val="000000"/>
          <w:sz w:val="18"/>
          <w:szCs w:val="18"/>
          <w:shd w:val="clear" w:color="auto" w:fill="FFFFFF"/>
        </w:rPr>
        <w:t>,</w:t>
      </w:r>
      <w:r w:rsidR="008C13BB">
        <w:rPr>
          <w:color w:val="000000"/>
          <w:sz w:val="18"/>
          <w:szCs w:val="18"/>
          <w:shd w:val="clear" w:color="auto" w:fill="FFFFFF"/>
        </w:rPr>
        <w:t xml:space="preserve"> basite indirgeyerek çözmüş oluruz.</w:t>
      </w:r>
      <w:r w:rsidR="00D859D1">
        <w:rPr>
          <w:color w:val="000000"/>
          <w:sz w:val="18"/>
          <w:szCs w:val="18"/>
          <w:shd w:val="clear" w:color="auto" w:fill="FFFFFF"/>
        </w:rPr>
        <w:t xml:space="preserve"> </w:t>
      </w:r>
    </w:p>
    <w:p w:rsidR="000F610A" w:rsidRDefault="00D859D1" w:rsidP="003124F7">
      <w:pPr>
        <w:pStyle w:val="graf"/>
        <w:shd w:val="clear" w:color="auto" w:fill="FFFFFF"/>
        <w:spacing w:before="120" w:beforeAutospacing="0" w:after="0" w:afterAutospacing="0"/>
        <w:rPr>
          <w:spacing w:val="-1"/>
          <w:sz w:val="18"/>
          <w:szCs w:val="18"/>
        </w:rPr>
      </w:pPr>
      <w:r w:rsidRPr="00D859D1">
        <w:rPr>
          <w:spacing w:val="-1"/>
          <w:sz w:val="18"/>
          <w:szCs w:val="18"/>
        </w:rPr>
        <w:t xml:space="preserve">Sosyal medya madenciliği (Mining the Social Web, Data Mining) ülkemizde ne kadar çok popüler olmasa da dünya üzerinde birçok kişi tarafından ilgiyle takip ediliyor. Twitter, hızlı bir şekilde mesajlaşma platformu sağlamasının yanında program geliştirenler için bir ara yüze de sahip. Bu ara yüz sayesinde, profili halka </w:t>
      </w:r>
      <w:r>
        <w:rPr>
          <w:spacing w:val="-1"/>
          <w:sz w:val="18"/>
          <w:szCs w:val="18"/>
        </w:rPr>
        <w:t>aç</w:t>
      </w:r>
      <w:r w:rsidRPr="00D859D1">
        <w:rPr>
          <w:spacing w:val="-1"/>
          <w:sz w:val="18"/>
          <w:szCs w:val="18"/>
        </w:rPr>
        <w:t>ık olan kişilerin paylaştığı durumları takip etmenin yani sıra kimin kaç takipçisi var, bir post ne kadar paylaşılmış gibi d</w:t>
      </w:r>
      <w:r w:rsidR="003124F7">
        <w:rPr>
          <w:spacing w:val="-1"/>
          <w:sz w:val="18"/>
          <w:szCs w:val="18"/>
        </w:rPr>
        <w:t>etaylı analiz yapmak da mümkün</w:t>
      </w:r>
      <w:r w:rsidR="00ED41D0">
        <w:rPr>
          <w:spacing w:val="-1"/>
          <w:sz w:val="18"/>
          <w:szCs w:val="18"/>
        </w:rPr>
        <w:t>d</w:t>
      </w:r>
      <w:r w:rsidR="00023095">
        <w:rPr>
          <w:spacing w:val="-1"/>
          <w:sz w:val="18"/>
          <w:szCs w:val="18"/>
        </w:rPr>
        <w:t>ür [15]</w:t>
      </w:r>
      <w:r w:rsidR="003124F7">
        <w:rPr>
          <w:spacing w:val="-1"/>
          <w:sz w:val="18"/>
          <w:szCs w:val="18"/>
        </w:rPr>
        <w:t>.</w:t>
      </w:r>
    </w:p>
    <w:p w:rsidR="003816C0" w:rsidRPr="00513336" w:rsidRDefault="00513336" w:rsidP="00513336">
      <w:pPr>
        <w:pStyle w:val="Balk2"/>
        <w:numPr>
          <w:ilvl w:val="0"/>
          <w:numId w:val="0"/>
        </w:numPr>
        <w:rPr>
          <w:sz w:val="22"/>
          <w:szCs w:val="22"/>
        </w:rPr>
      </w:pPr>
      <w:r w:rsidRPr="00513336">
        <w:rPr>
          <w:sz w:val="22"/>
          <w:szCs w:val="22"/>
        </w:rPr>
        <w:t>1.2.2.</w:t>
      </w:r>
      <w:r w:rsidR="00191424">
        <w:rPr>
          <w:sz w:val="22"/>
          <w:szCs w:val="22"/>
        </w:rPr>
        <w:t xml:space="preserve"> </w:t>
      </w:r>
      <w:r w:rsidR="00C04A2F" w:rsidRPr="00513336">
        <w:rPr>
          <w:sz w:val="22"/>
          <w:szCs w:val="22"/>
        </w:rPr>
        <w:t>Twitter Veri Analizi</w:t>
      </w:r>
    </w:p>
    <w:p w:rsidR="003816C0" w:rsidRDefault="003816C0" w:rsidP="00513336">
      <w:pPr>
        <w:pStyle w:val="Balk2"/>
        <w:numPr>
          <w:ilvl w:val="0"/>
          <w:numId w:val="0"/>
        </w:numPr>
        <w:rPr>
          <w:b w:val="0"/>
          <w:spacing w:val="-1"/>
          <w:shd w:val="clear" w:color="auto" w:fill="FFFFFF"/>
        </w:rPr>
      </w:pPr>
      <w:r w:rsidRPr="00513336">
        <w:rPr>
          <w:b w:val="0"/>
          <w:spacing w:val="-1"/>
          <w:shd w:val="clear" w:color="auto" w:fill="FFFFFF"/>
        </w:rPr>
        <w:t>Python’da öncelikle indirdiğimiz kütüphaneyi import etmemiz gerekiyor. Import işlemi kütüphanedeki önceden tanımlı fonksiyonları kullanmamıza olanak verir. Haliyle bir kütüphaneyi import ettiğimizde, o kütüphanedeki hazır fonksiyonları kendimiz define etmeden kullanabiliyoruz. Import kısmını kendi kodumuzdan direkt olarak kopyalayacağız.</w:t>
      </w:r>
    </w:p>
    <w:p w:rsidR="005B7634" w:rsidRPr="00513336" w:rsidRDefault="005B7634" w:rsidP="005B7634">
      <w:pPr>
        <w:pStyle w:val="Balk2"/>
        <w:numPr>
          <w:ilvl w:val="0"/>
          <w:numId w:val="0"/>
        </w:numPr>
        <w:rPr>
          <w:sz w:val="22"/>
          <w:szCs w:val="22"/>
        </w:rPr>
      </w:pPr>
      <w:r w:rsidRPr="00513336">
        <w:rPr>
          <w:sz w:val="22"/>
          <w:szCs w:val="22"/>
        </w:rPr>
        <w:t>1.2.2.</w:t>
      </w:r>
      <w:r>
        <w:rPr>
          <w:sz w:val="22"/>
          <w:szCs w:val="22"/>
        </w:rPr>
        <w:t>1.</w:t>
      </w:r>
      <w:r w:rsidRPr="00513336">
        <w:rPr>
          <w:sz w:val="22"/>
          <w:szCs w:val="22"/>
        </w:rPr>
        <w:t>Veri Analizi</w:t>
      </w:r>
      <w:r w:rsidR="0073580B">
        <w:rPr>
          <w:sz w:val="22"/>
          <w:szCs w:val="22"/>
        </w:rPr>
        <w:t>nde Kullanılan K</w:t>
      </w:r>
      <w:r>
        <w:rPr>
          <w:sz w:val="22"/>
          <w:szCs w:val="22"/>
        </w:rPr>
        <w:t>ütüphaneler</w:t>
      </w:r>
    </w:p>
    <w:p w:rsidR="001A2436" w:rsidRDefault="001A2436" w:rsidP="001A2436">
      <w:pPr>
        <w:rPr>
          <w:spacing w:val="-1"/>
          <w:sz w:val="18"/>
          <w:szCs w:val="18"/>
          <w:shd w:val="clear" w:color="auto" w:fill="FFFFFF"/>
        </w:rPr>
      </w:pPr>
      <w:r w:rsidRPr="00B61488">
        <w:rPr>
          <w:b/>
          <w:spacing w:val="-1"/>
          <w:sz w:val="18"/>
          <w:szCs w:val="18"/>
          <w:shd w:val="clear" w:color="auto" w:fill="FFFFFF"/>
        </w:rPr>
        <w:t>NumPy</w:t>
      </w:r>
      <w:r w:rsidRPr="006E7093">
        <w:rPr>
          <w:spacing w:val="-1"/>
          <w:sz w:val="18"/>
          <w:szCs w:val="18"/>
          <w:shd w:val="clear" w:color="auto" w:fill="FFFFFF"/>
        </w:rPr>
        <w:t>, Python’da bilimsel hesaplamanın temel paketi</w:t>
      </w:r>
      <w:r w:rsidR="00E12DA9">
        <w:rPr>
          <w:spacing w:val="-1"/>
          <w:sz w:val="18"/>
          <w:szCs w:val="18"/>
          <w:shd w:val="clear" w:color="auto" w:fill="FFFFFF"/>
        </w:rPr>
        <w:t>dir</w:t>
      </w:r>
      <w:r w:rsidRPr="006E7093">
        <w:rPr>
          <w:spacing w:val="-1"/>
          <w:sz w:val="18"/>
          <w:szCs w:val="18"/>
          <w:shd w:val="clear" w:color="auto" w:fill="FFFFFF"/>
        </w:rPr>
        <w:t>. Çok boyutlu bir dizi nesnesi, çeşitli türetilmiş nesneler (maskelenmiş diziler ve matrisler gibi) ve dizilerdeki hızlı işlemler için matematiksel, mantıksal, şekil işleme, sıralama, seçme, g / Ç içeren bir dizi yordam sunan bir Python kitaplığıdır , Ayrık Fourier dönüşümü, temel doğrusal cebir, temel istatistik işlemler, rassal simülasyon ve çok daha fazlası</w:t>
      </w:r>
      <w:r w:rsidR="008321E6">
        <w:rPr>
          <w:spacing w:val="-1"/>
          <w:sz w:val="18"/>
          <w:szCs w:val="18"/>
          <w:shd w:val="clear" w:color="auto" w:fill="FFFFFF"/>
        </w:rPr>
        <w:t>nı numpy kütüphanesi sunar</w:t>
      </w:r>
      <w:r w:rsidR="008D62F4">
        <w:rPr>
          <w:spacing w:val="-1"/>
          <w:sz w:val="18"/>
          <w:szCs w:val="18"/>
          <w:shd w:val="clear" w:color="auto" w:fill="FFFFFF"/>
        </w:rPr>
        <w:t xml:space="preserve"> [11]</w:t>
      </w:r>
      <w:r w:rsidRPr="006E7093">
        <w:rPr>
          <w:spacing w:val="-1"/>
          <w:sz w:val="18"/>
          <w:szCs w:val="18"/>
          <w:shd w:val="clear" w:color="auto" w:fill="FFFFFF"/>
        </w:rPr>
        <w:t>.</w:t>
      </w:r>
    </w:p>
    <w:p w:rsidR="001A2436" w:rsidRDefault="001A2436" w:rsidP="001A2436">
      <w:pPr>
        <w:rPr>
          <w:spacing w:val="-1"/>
          <w:sz w:val="18"/>
          <w:szCs w:val="18"/>
          <w:shd w:val="clear" w:color="auto" w:fill="FFFFFF"/>
        </w:rPr>
      </w:pPr>
    </w:p>
    <w:p w:rsidR="001A2436" w:rsidRDefault="001A2436" w:rsidP="001A2436">
      <w:pPr>
        <w:rPr>
          <w:spacing w:val="-1"/>
          <w:sz w:val="18"/>
          <w:szCs w:val="18"/>
          <w:shd w:val="clear" w:color="auto" w:fill="FFFFFF"/>
        </w:rPr>
      </w:pPr>
      <w:r w:rsidRPr="00E13633">
        <w:rPr>
          <w:b/>
          <w:bCs/>
          <w:spacing w:val="-1"/>
          <w:sz w:val="18"/>
          <w:szCs w:val="18"/>
          <w:shd w:val="clear" w:color="auto" w:fill="FFFFFF"/>
        </w:rPr>
        <w:t>Pandas</w:t>
      </w:r>
      <w:r w:rsidR="00997F80">
        <w:rPr>
          <w:b/>
          <w:bCs/>
          <w:spacing w:val="-1"/>
          <w:sz w:val="18"/>
          <w:szCs w:val="18"/>
          <w:shd w:val="clear" w:color="auto" w:fill="FFFFFF"/>
        </w:rPr>
        <w:t>,</w:t>
      </w:r>
      <w:r w:rsidRPr="00E13633">
        <w:rPr>
          <w:b/>
          <w:bCs/>
          <w:spacing w:val="-1"/>
          <w:sz w:val="18"/>
          <w:szCs w:val="18"/>
          <w:shd w:val="clear" w:color="auto" w:fill="FFFFFF"/>
        </w:rPr>
        <w:t xml:space="preserve"> </w:t>
      </w:r>
      <w:r w:rsidRPr="00E13633">
        <w:rPr>
          <w:spacing w:val="-1"/>
          <w:sz w:val="18"/>
          <w:szCs w:val="18"/>
          <w:shd w:val="clear" w:color="auto" w:fill="FFFFFF"/>
        </w:rPr>
        <w:t xml:space="preserve">python programlama dili için </w:t>
      </w:r>
      <w:r w:rsidRPr="00E13633">
        <w:rPr>
          <w:b/>
          <w:bCs/>
          <w:spacing w:val="-1"/>
          <w:sz w:val="18"/>
          <w:szCs w:val="18"/>
          <w:shd w:val="clear" w:color="auto" w:fill="FFFFFF"/>
        </w:rPr>
        <w:t>yüksek performanslı</w:t>
      </w:r>
      <w:r w:rsidRPr="00E13633">
        <w:rPr>
          <w:spacing w:val="-1"/>
          <w:sz w:val="18"/>
          <w:szCs w:val="18"/>
          <w:shd w:val="clear" w:color="auto" w:fill="FFFFFF"/>
        </w:rPr>
        <w:t xml:space="preserve">, kullanımı kolay </w:t>
      </w:r>
      <w:r w:rsidRPr="00E13633">
        <w:rPr>
          <w:b/>
          <w:bCs/>
          <w:spacing w:val="-1"/>
          <w:sz w:val="18"/>
          <w:szCs w:val="18"/>
          <w:shd w:val="clear" w:color="auto" w:fill="FFFFFF"/>
        </w:rPr>
        <w:t xml:space="preserve">veri yapıları </w:t>
      </w:r>
      <w:r w:rsidRPr="00E13633">
        <w:rPr>
          <w:spacing w:val="-1"/>
          <w:sz w:val="18"/>
          <w:szCs w:val="18"/>
          <w:shd w:val="clear" w:color="auto" w:fill="FFFFFF"/>
        </w:rPr>
        <w:t xml:space="preserve">ve </w:t>
      </w:r>
      <w:r w:rsidRPr="00E13633">
        <w:rPr>
          <w:b/>
          <w:bCs/>
          <w:spacing w:val="-1"/>
          <w:sz w:val="18"/>
          <w:szCs w:val="18"/>
          <w:shd w:val="clear" w:color="auto" w:fill="FFFFFF"/>
        </w:rPr>
        <w:t xml:space="preserve">veri analiz araçları </w:t>
      </w:r>
      <w:r w:rsidRPr="00E13633">
        <w:rPr>
          <w:spacing w:val="-1"/>
          <w:sz w:val="18"/>
          <w:szCs w:val="18"/>
          <w:shd w:val="clear" w:color="auto" w:fill="FFFFFF"/>
        </w:rPr>
        <w:t>sağlayan açık kaynaklı bir BSD lisanslı kütüphanedir. </w:t>
      </w:r>
      <w:r w:rsidRPr="00E13633">
        <w:rPr>
          <w:b/>
          <w:bCs/>
          <w:spacing w:val="-1"/>
          <w:sz w:val="18"/>
          <w:szCs w:val="18"/>
          <w:shd w:val="clear" w:color="auto" w:fill="FFFFFF"/>
        </w:rPr>
        <w:t xml:space="preserve">Csv </w:t>
      </w:r>
      <w:r w:rsidRPr="00E13633">
        <w:rPr>
          <w:spacing w:val="-1"/>
          <w:sz w:val="18"/>
          <w:szCs w:val="18"/>
          <w:shd w:val="clear" w:color="auto" w:fill="FFFFFF"/>
        </w:rPr>
        <w:t xml:space="preserve">ve </w:t>
      </w:r>
      <w:r w:rsidRPr="00E13633">
        <w:rPr>
          <w:b/>
          <w:bCs/>
          <w:spacing w:val="-1"/>
          <w:sz w:val="18"/>
          <w:szCs w:val="18"/>
          <w:shd w:val="clear" w:color="auto" w:fill="FFFFFF"/>
        </w:rPr>
        <w:t xml:space="preserve">text </w:t>
      </w:r>
      <w:r w:rsidRPr="00E13633">
        <w:rPr>
          <w:spacing w:val="-1"/>
          <w:sz w:val="18"/>
          <w:szCs w:val="18"/>
          <w:shd w:val="clear" w:color="auto" w:fill="FFFFFF"/>
        </w:rPr>
        <w:t>dosyalarını açmaya ve  içerisinde bulunan verileri okuyarak istenen sonuca  kolayca ulaşmak için kullanılmaktadır. Yani bir excel dosyasını açarak içerisinde bulunan bir sütunu veya satırı seçerek işlemleri yapabiliriz. Numpy kütüphanesinde yapılan verilerin şekillendirilmesi daha detaylı bir biçimde kullanılabilmektedir</w:t>
      </w:r>
      <w:r w:rsidR="008D62F4">
        <w:rPr>
          <w:spacing w:val="-1"/>
          <w:sz w:val="18"/>
          <w:szCs w:val="18"/>
          <w:shd w:val="clear" w:color="auto" w:fill="FFFFFF"/>
        </w:rPr>
        <w:t xml:space="preserve"> [12]</w:t>
      </w:r>
      <w:r w:rsidRPr="00E13633">
        <w:rPr>
          <w:spacing w:val="-1"/>
          <w:sz w:val="18"/>
          <w:szCs w:val="18"/>
          <w:shd w:val="clear" w:color="auto" w:fill="FFFFFF"/>
        </w:rPr>
        <w:t>. </w:t>
      </w:r>
    </w:p>
    <w:p w:rsidR="001A2436" w:rsidRDefault="001A2436" w:rsidP="001A2436">
      <w:pPr>
        <w:rPr>
          <w:spacing w:val="-1"/>
          <w:sz w:val="18"/>
          <w:szCs w:val="18"/>
          <w:shd w:val="clear" w:color="auto" w:fill="FFFFFF"/>
        </w:rPr>
      </w:pPr>
    </w:p>
    <w:p w:rsidR="001A2436" w:rsidRDefault="001A2436" w:rsidP="001A2436">
      <w:pPr>
        <w:rPr>
          <w:spacing w:val="-1"/>
          <w:sz w:val="18"/>
          <w:szCs w:val="18"/>
          <w:shd w:val="clear" w:color="auto" w:fill="FFFFFF"/>
        </w:rPr>
      </w:pPr>
      <w:r w:rsidRPr="00BE5D7A">
        <w:rPr>
          <w:b/>
          <w:iCs/>
          <w:spacing w:val="-1"/>
          <w:sz w:val="18"/>
          <w:szCs w:val="18"/>
          <w:shd w:val="clear" w:color="auto" w:fill="FFFFFF"/>
        </w:rPr>
        <w:t>Matplotlib</w:t>
      </w:r>
      <w:r w:rsidR="00E14916">
        <w:rPr>
          <w:spacing w:val="-1"/>
          <w:sz w:val="18"/>
          <w:szCs w:val="18"/>
          <w:shd w:val="clear" w:color="auto" w:fill="FFFFFF"/>
        </w:rPr>
        <w:t xml:space="preserve">, </w:t>
      </w:r>
      <w:r w:rsidRPr="00BE5D7A">
        <w:rPr>
          <w:spacing w:val="-1"/>
          <w:sz w:val="18"/>
          <w:szCs w:val="18"/>
          <w:shd w:val="clear" w:color="auto" w:fill="FFFFFF"/>
        </w:rPr>
        <w:t xml:space="preserve">grafik çizim paketi Python’la bilimsel programlamanın en önemli araçlarından birisidir. Çok kuvvetli bir paket olan </w:t>
      </w:r>
      <w:r w:rsidRPr="00BE5D7A">
        <w:rPr>
          <w:b/>
          <w:spacing w:val="-1"/>
          <w:sz w:val="18"/>
          <w:szCs w:val="18"/>
          <w:shd w:val="clear" w:color="auto" w:fill="FFFFFF"/>
        </w:rPr>
        <w:t>Matplotlib</w:t>
      </w:r>
      <w:r w:rsidRPr="00BE5D7A">
        <w:rPr>
          <w:spacing w:val="-1"/>
          <w:sz w:val="18"/>
          <w:szCs w:val="18"/>
          <w:shd w:val="clear" w:color="auto" w:fill="FFFFFF"/>
        </w:rPr>
        <w:t xml:space="preserve"> ile verileri etkileşimli olarak görselleştirebilir, yayınlamaya uygun yüksek kalitede çıktılar hazırlayabiliriz. Hem iki boyutlu hem de üç boyutlu grafikler üretilebilir</w:t>
      </w:r>
      <w:r w:rsidR="008D62F4">
        <w:rPr>
          <w:spacing w:val="-1"/>
          <w:sz w:val="18"/>
          <w:szCs w:val="18"/>
          <w:shd w:val="clear" w:color="auto" w:fill="FFFFFF"/>
        </w:rPr>
        <w:t xml:space="preserve"> [13]</w:t>
      </w:r>
      <w:r w:rsidRPr="00BE5D7A">
        <w:rPr>
          <w:spacing w:val="-1"/>
          <w:sz w:val="18"/>
          <w:szCs w:val="18"/>
          <w:shd w:val="clear" w:color="auto" w:fill="FFFFFF"/>
        </w:rPr>
        <w:t>.</w:t>
      </w:r>
    </w:p>
    <w:p w:rsidR="00211EB7" w:rsidRDefault="00211EB7" w:rsidP="001A2436">
      <w:pPr>
        <w:rPr>
          <w:spacing w:val="-1"/>
          <w:sz w:val="18"/>
          <w:szCs w:val="18"/>
          <w:shd w:val="clear" w:color="auto" w:fill="FFFFFF"/>
        </w:rPr>
      </w:pPr>
    </w:p>
    <w:p w:rsidR="00211EB7" w:rsidRPr="00211EB7" w:rsidRDefault="00211EB7" w:rsidP="001A2436">
      <w:pPr>
        <w:rPr>
          <w:spacing w:val="-1"/>
          <w:sz w:val="18"/>
          <w:szCs w:val="18"/>
          <w:shd w:val="clear" w:color="auto" w:fill="FFFFFF"/>
        </w:rPr>
      </w:pPr>
      <w:r w:rsidRPr="00997F80">
        <w:rPr>
          <w:rStyle w:val="tlid-translation"/>
          <w:b/>
          <w:sz w:val="18"/>
          <w:szCs w:val="18"/>
        </w:rPr>
        <w:t>TextBlob</w:t>
      </w:r>
      <w:r w:rsidRPr="00211EB7">
        <w:rPr>
          <w:rStyle w:val="tlid-translation"/>
          <w:sz w:val="18"/>
          <w:szCs w:val="18"/>
        </w:rPr>
        <w:t>, metin verilerini işlemek için bir Python (2 ve 3) kütüphanesidir. Konuşma bölümü etiketleme, isim öbek çıkarma, duygu analizi, sınıflandırma, çeviri ve daha fazlası gibi ortak do</w:t>
      </w:r>
      <w:r>
        <w:rPr>
          <w:rStyle w:val="tlid-translation"/>
          <w:sz w:val="18"/>
          <w:szCs w:val="18"/>
        </w:rPr>
        <w:t>ğal dil işleme (NLP) görevlerini</w:t>
      </w:r>
      <w:r w:rsidRPr="00211EB7">
        <w:rPr>
          <w:rStyle w:val="tlid-translation"/>
          <w:sz w:val="18"/>
          <w:szCs w:val="18"/>
        </w:rPr>
        <w:t xml:space="preserve"> </w:t>
      </w:r>
      <w:r>
        <w:rPr>
          <w:rStyle w:val="tlid-translation"/>
          <w:sz w:val="18"/>
          <w:szCs w:val="18"/>
        </w:rPr>
        <w:t>gerçekleştirebilmek</w:t>
      </w:r>
      <w:r w:rsidRPr="00211EB7">
        <w:rPr>
          <w:rStyle w:val="tlid-translation"/>
          <w:sz w:val="18"/>
          <w:szCs w:val="18"/>
        </w:rPr>
        <w:t xml:space="preserve"> için basit bir API sağlar</w:t>
      </w:r>
      <w:r w:rsidR="004B70F8">
        <w:rPr>
          <w:rStyle w:val="tlid-translation"/>
          <w:sz w:val="18"/>
          <w:szCs w:val="18"/>
        </w:rPr>
        <w:t xml:space="preserve"> [14]</w:t>
      </w:r>
      <w:r w:rsidRPr="00211EB7">
        <w:rPr>
          <w:rStyle w:val="tlid-translation"/>
          <w:sz w:val="18"/>
          <w:szCs w:val="18"/>
        </w:rPr>
        <w:t>.</w:t>
      </w:r>
    </w:p>
    <w:p w:rsidR="001A2436" w:rsidRPr="00F24B40" w:rsidRDefault="00F24B40" w:rsidP="001A2436">
      <w:pPr>
        <w:rPr>
          <w:b/>
          <w:sz w:val="22"/>
          <w:szCs w:val="22"/>
        </w:rPr>
      </w:pPr>
      <w:r>
        <w:rPr>
          <w:b/>
          <w:sz w:val="22"/>
          <w:szCs w:val="22"/>
        </w:rPr>
        <w:t xml:space="preserve"> </w:t>
      </w:r>
    </w:p>
    <w:p w:rsidR="001A2436" w:rsidRDefault="001A2436" w:rsidP="001A2436">
      <w:pPr>
        <w:rPr>
          <w:spacing w:val="-1"/>
          <w:sz w:val="18"/>
          <w:szCs w:val="18"/>
          <w:shd w:val="clear" w:color="auto" w:fill="FFFFFF"/>
        </w:rPr>
      </w:pPr>
      <w:r w:rsidRPr="003816C0">
        <w:rPr>
          <w:spacing w:val="-1"/>
          <w:sz w:val="18"/>
          <w:szCs w:val="18"/>
          <w:shd w:val="clear" w:color="auto" w:fill="FFFFFF"/>
        </w:rPr>
        <w:t xml:space="preserve">Python’da öncelikle </w:t>
      </w:r>
      <w:r>
        <w:rPr>
          <w:b/>
          <w:spacing w:val="-1"/>
          <w:sz w:val="18"/>
          <w:szCs w:val="18"/>
          <w:shd w:val="clear" w:color="auto" w:fill="FFFFFF"/>
        </w:rPr>
        <w:t>numpy, pandas, matplotlib</w:t>
      </w:r>
      <w:r w:rsidR="00211EB7">
        <w:rPr>
          <w:b/>
          <w:spacing w:val="-1"/>
          <w:sz w:val="18"/>
          <w:szCs w:val="18"/>
          <w:shd w:val="clear" w:color="auto" w:fill="FFFFFF"/>
        </w:rPr>
        <w:t xml:space="preserve"> </w:t>
      </w:r>
      <w:r w:rsidR="00211EB7" w:rsidRPr="00211EB7">
        <w:rPr>
          <w:spacing w:val="-1"/>
          <w:sz w:val="18"/>
          <w:szCs w:val="18"/>
          <w:shd w:val="clear" w:color="auto" w:fill="FFFFFF"/>
        </w:rPr>
        <w:t>ve</w:t>
      </w:r>
      <w:r w:rsidR="00211EB7">
        <w:rPr>
          <w:b/>
          <w:spacing w:val="-1"/>
          <w:sz w:val="18"/>
          <w:szCs w:val="18"/>
          <w:shd w:val="clear" w:color="auto" w:fill="FFFFFF"/>
        </w:rPr>
        <w:t xml:space="preserve"> textblob</w:t>
      </w:r>
      <w:r>
        <w:rPr>
          <w:spacing w:val="-1"/>
          <w:sz w:val="18"/>
          <w:szCs w:val="18"/>
          <w:shd w:val="clear" w:color="auto" w:fill="FFFFFF"/>
        </w:rPr>
        <w:t xml:space="preserve"> kütüphanesini</w:t>
      </w:r>
      <w:r w:rsidRPr="003816C0">
        <w:rPr>
          <w:spacing w:val="-1"/>
          <w:sz w:val="18"/>
          <w:szCs w:val="18"/>
          <w:shd w:val="clear" w:color="auto" w:fill="FFFFFF"/>
        </w:rPr>
        <w:t xml:space="preserve"> import etmemiz gerekiyor.</w:t>
      </w:r>
    </w:p>
    <w:p w:rsidR="003816C0" w:rsidRPr="00911183" w:rsidRDefault="003816C0" w:rsidP="003816C0">
      <w:pPr>
        <w:rPr>
          <w:rFonts w:ascii="Courier New" w:hAnsi="Courier New" w:cs="Courier New"/>
          <w:b/>
          <w:color w:val="0D0D0D" w:themeColor="text1" w:themeTint="F2"/>
          <w:spacing w:val="-1"/>
          <w:shd w:val="clear" w:color="auto" w:fill="FFFFFF"/>
        </w:rPr>
      </w:pPr>
    </w:p>
    <w:p w:rsidR="00F24B40" w:rsidRDefault="003816C0" w:rsidP="003816C0">
      <w:pPr>
        <w:rPr>
          <w:rFonts w:ascii="Courier New" w:hAnsi="Courier New" w:cs="Courier New"/>
          <w:b/>
          <w:color w:val="0D0D0D" w:themeColor="text1" w:themeTint="F2"/>
          <w:spacing w:val="-1"/>
          <w:shd w:val="clear" w:color="auto" w:fill="FFFFFF"/>
        </w:rPr>
      </w:pPr>
      <w:r w:rsidRPr="00911183">
        <w:rPr>
          <w:rFonts w:ascii="Courier New" w:hAnsi="Courier New" w:cs="Courier New"/>
          <w:b/>
          <w:color w:val="0D0D0D" w:themeColor="text1" w:themeTint="F2"/>
          <w:spacing w:val="-1"/>
          <w:shd w:val="clear" w:color="auto" w:fill="FFFFFF"/>
        </w:rPr>
        <w:t>import tweepy</w:t>
      </w:r>
    </w:p>
    <w:p w:rsidR="00F24B40" w:rsidRPr="00794944" w:rsidRDefault="00F24B40" w:rsidP="00F24B40">
      <w:pPr>
        <w:pStyle w:val="HTMLncedenBiimlendirilmi"/>
        <w:shd w:val="clear" w:color="auto" w:fill="FFFFFF"/>
        <w:rPr>
          <w:b/>
          <w:color w:val="0D0D0D" w:themeColor="text1" w:themeTint="F2"/>
        </w:rPr>
      </w:pPr>
      <w:r w:rsidRPr="00794944">
        <w:rPr>
          <w:b/>
          <w:bCs/>
          <w:color w:val="0D0D0D" w:themeColor="text1" w:themeTint="F2"/>
        </w:rPr>
        <w:t xml:space="preserve">import </w:t>
      </w:r>
      <w:r w:rsidRPr="00794944">
        <w:rPr>
          <w:b/>
          <w:color w:val="0D0D0D" w:themeColor="text1" w:themeTint="F2"/>
        </w:rPr>
        <w:t xml:space="preserve">numpy </w:t>
      </w:r>
      <w:r w:rsidRPr="00794944">
        <w:rPr>
          <w:b/>
          <w:bCs/>
          <w:color w:val="0D0D0D" w:themeColor="text1" w:themeTint="F2"/>
        </w:rPr>
        <w:t xml:space="preserve">as </w:t>
      </w:r>
      <w:r w:rsidRPr="00794944">
        <w:rPr>
          <w:b/>
          <w:color w:val="0D0D0D" w:themeColor="text1" w:themeTint="F2"/>
        </w:rPr>
        <w:t>np</w:t>
      </w:r>
    </w:p>
    <w:p w:rsidR="003816C0" w:rsidRPr="00F24B40" w:rsidRDefault="00F24B40" w:rsidP="00F24B40">
      <w:pPr>
        <w:pStyle w:val="HTMLncedenBiimlendirilmi"/>
        <w:shd w:val="clear" w:color="auto" w:fill="FFFFFF"/>
        <w:rPr>
          <w:b/>
          <w:color w:val="0D0D0D" w:themeColor="text1" w:themeTint="F2"/>
        </w:rPr>
      </w:pPr>
      <w:r w:rsidRPr="00794944">
        <w:rPr>
          <w:b/>
          <w:bCs/>
          <w:color w:val="0D0D0D" w:themeColor="text1" w:themeTint="F2"/>
        </w:rPr>
        <w:lastRenderedPageBreak/>
        <w:t xml:space="preserve">import </w:t>
      </w:r>
      <w:r w:rsidRPr="00794944">
        <w:rPr>
          <w:b/>
          <w:color w:val="0D0D0D" w:themeColor="text1" w:themeTint="F2"/>
        </w:rPr>
        <w:t xml:space="preserve">pandas </w:t>
      </w:r>
      <w:r w:rsidRPr="00794944">
        <w:rPr>
          <w:b/>
          <w:bCs/>
          <w:color w:val="0D0D0D" w:themeColor="text1" w:themeTint="F2"/>
        </w:rPr>
        <w:t xml:space="preserve">as </w:t>
      </w:r>
      <w:r>
        <w:rPr>
          <w:b/>
          <w:color w:val="0D0D0D" w:themeColor="text1" w:themeTint="F2"/>
        </w:rPr>
        <w:t>pd</w:t>
      </w:r>
      <w:r w:rsidR="003816C0" w:rsidRPr="00911183">
        <w:rPr>
          <w:b/>
          <w:color w:val="0D0D0D" w:themeColor="text1" w:themeTint="F2"/>
          <w:spacing w:val="-1"/>
          <w:shd w:val="clear" w:color="auto" w:fill="FFFFFF"/>
        </w:rPr>
        <w:t xml:space="preserve"> </w:t>
      </w:r>
    </w:p>
    <w:p w:rsidR="003816C0" w:rsidRPr="00911183" w:rsidRDefault="003816C0" w:rsidP="003816C0">
      <w:pPr>
        <w:rPr>
          <w:rFonts w:ascii="Courier New" w:hAnsi="Courier New" w:cs="Courier New"/>
          <w:b/>
          <w:color w:val="0D0D0D" w:themeColor="text1" w:themeTint="F2"/>
          <w:spacing w:val="-1"/>
          <w:shd w:val="clear" w:color="auto" w:fill="FFFFFF"/>
        </w:rPr>
      </w:pPr>
      <w:r w:rsidRPr="00911183">
        <w:rPr>
          <w:rFonts w:ascii="Courier New" w:hAnsi="Courier New" w:cs="Courier New"/>
          <w:b/>
          <w:color w:val="0D0D0D" w:themeColor="text1" w:themeTint="F2"/>
          <w:spacing w:val="-1"/>
          <w:shd w:val="clear" w:color="auto" w:fill="FFFFFF"/>
        </w:rPr>
        <w:t>from tkinter import *</w:t>
      </w:r>
    </w:p>
    <w:p w:rsidR="003816C0" w:rsidRPr="00911183" w:rsidRDefault="003816C0" w:rsidP="003816C0">
      <w:pPr>
        <w:rPr>
          <w:rFonts w:ascii="Courier New" w:hAnsi="Courier New" w:cs="Courier New"/>
          <w:b/>
          <w:color w:val="0D0D0D" w:themeColor="text1" w:themeTint="F2"/>
          <w:spacing w:val="-1"/>
          <w:shd w:val="clear" w:color="auto" w:fill="FFFFFF"/>
        </w:rPr>
      </w:pPr>
      <w:r w:rsidRPr="00911183">
        <w:rPr>
          <w:rFonts w:ascii="Courier New" w:hAnsi="Courier New" w:cs="Courier New"/>
          <w:b/>
          <w:color w:val="0D0D0D" w:themeColor="text1" w:themeTint="F2"/>
          <w:spacing w:val="-1"/>
          <w:shd w:val="clear" w:color="auto" w:fill="FFFFFF"/>
        </w:rPr>
        <w:t>from time import sleep</w:t>
      </w:r>
    </w:p>
    <w:p w:rsidR="003816C0" w:rsidRPr="00911183" w:rsidRDefault="003816C0" w:rsidP="003816C0">
      <w:pPr>
        <w:rPr>
          <w:rFonts w:ascii="Courier New" w:hAnsi="Courier New" w:cs="Courier New"/>
          <w:b/>
          <w:color w:val="0D0D0D" w:themeColor="text1" w:themeTint="F2"/>
          <w:spacing w:val="-1"/>
          <w:shd w:val="clear" w:color="auto" w:fill="FFFFFF"/>
        </w:rPr>
      </w:pPr>
      <w:r w:rsidRPr="00911183">
        <w:rPr>
          <w:rFonts w:ascii="Courier New" w:hAnsi="Courier New" w:cs="Courier New"/>
          <w:b/>
          <w:color w:val="0D0D0D" w:themeColor="text1" w:themeTint="F2"/>
          <w:spacing w:val="-1"/>
          <w:shd w:val="clear" w:color="auto" w:fill="FFFFFF"/>
        </w:rPr>
        <w:t>from datetime import datetime</w:t>
      </w:r>
    </w:p>
    <w:p w:rsidR="003816C0" w:rsidRPr="00911183" w:rsidRDefault="003816C0" w:rsidP="003816C0">
      <w:pPr>
        <w:rPr>
          <w:rFonts w:ascii="Courier New" w:hAnsi="Courier New" w:cs="Courier New"/>
          <w:b/>
          <w:color w:val="0D0D0D" w:themeColor="text1" w:themeTint="F2"/>
          <w:spacing w:val="-1"/>
          <w:shd w:val="clear" w:color="auto" w:fill="FFFFFF"/>
        </w:rPr>
      </w:pPr>
      <w:r w:rsidRPr="00911183">
        <w:rPr>
          <w:rFonts w:ascii="Courier New" w:hAnsi="Courier New" w:cs="Courier New"/>
          <w:b/>
          <w:color w:val="0D0D0D" w:themeColor="text1" w:themeTint="F2"/>
          <w:spacing w:val="-1"/>
          <w:shd w:val="clear" w:color="auto" w:fill="FFFFFF"/>
        </w:rPr>
        <w:t>from textblob import TextBlob</w:t>
      </w:r>
    </w:p>
    <w:p w:rsidR="003816C0" w:rsidRPr="00911183" w:rsidRDefault="003816C0" w:rsidP="003816C0">
      <w:pPr>
        <w:rPr>
          <w:rFonts w:ascii="Courier New" w:hAnsi="Courier New" w:cs="Courier New"/>
          <w:b/>
          <w:color w:val="0D0D0D" w:themeColor="text1" w:themeTint="F2"/>
          <w:spacing w:val="-1"/>
          <w:shd w:val="clear" w:color="auto" w:fill="FFFFFF"/>
        </w:rPr>
      </w:pPr>
      <w:r w:rsidRPr="00911183">
        <w:rPr>
          <w:rFonts w:ascii="Courier New" w:hAnsi="Courier New" w:cs="Courier New"/>
          <w:b/>
          <w:color w:val="0D0D0D" w:themeColor="text1" w:themeTint="F2"/>
          <w:spacing w:val="-1"/>
          <w:shd w:val="clear" w:color="auto" w:fill="FFFFFF"/>
        </w:rPr>
        <w:t>import matplotlib.pyplot as plt</w:t>
      </w:r>
    </w:p>
    <w:p w:rsidR="003816C0" w:rsidRPr="00911183" w:rsidRDefault="003816C0" w:rsidP="003816C0">
      <w:pPr>
        <w:rPr>
          <w:rFonts w:ascii="Courier New" w:hAnsi="Courier New" w:cs="Courier New"/>
          <w:b/>
          <w:color w:val="0D0D0D" w:themeColor="text1" w:themeTint="F2"/>
          <w:spacing w:val="-1"/>
          <w:shd w:val="clear" w:color="auto" w:fill="FFFFFF"/>
        </w:rPr>
      </w:pPr>
      <w:r w:rsidRPr="00911183">
        <w:rPr>
          <w:rFonts w:ascii="Courier New" w:hAnsi="Courier New" w:cs="Courier New"/>
          <w:b/>
          <w:color w:val="0D0D0D" w:themeColor="text1" w:themeTint="F2"/>
          <w:spacing w:val="-1"/>
          <w:shd w:val="clear" w:color="auto" w:fill="FFFFFF"/>
        </w:rPr>
        <w:t>import matplotlib</w:t>
      </w:r>
    </w:p>
    <w:p w:rsidR="00E369FA" w:rsidRPr="00A53D83" w:rsidRDefault="00E369FA" w:rsidP="003816C0">
      <w:pPr>
        <w:rPr>
          <w:b/>
          <w:color w:val="002060"/>
          <w:spacing w:val="-1"/>
          <w:shd w:val="clear" w:color="auto" w:fill="FFFFFF"/>
        </w:rPr>
      </w:pPr>
    </w:p>
    <w:p w:rsidR="003971CD" w:rsidRPr="00513336" w:rsidRDefault="003D4F62" w:rsidP="00F24B40">
      <w:pPr>
        <w:pStyle w:val="Balk2"/>
        <w:numPr>
          <w:ilvl w:val="3"/>
          <w:numId w:val="38"/>
        </w:numPr>
        <w:rPr>
          <w:sz w:val="22"/>
          <w:szCs w:val="22"/>
        </w:rPr>
      </w:pPr>
      <w:r w:rsidRPr="00513336">
        <w:rPr>
          <w:sz w:val="22"/>
          <w:szCs w:val="22"/>
        </w:rPr>
        <w:t>Sentiment Analizi</w:t>
      </w:r>
    </w:p>
    <w:p w:rsidR="005B7634" w:rsidRDefault="003971CD" w:rsidP="00513336">
      <w:pPr>
        <w:pStyle w:val="Balk2"/>
        <w:numPr>
          <w:ilvl w:val="0"/>
          <w:numId w:val="0"/>
        </w:numPr>
        <w:rPr>
          <w:b w:val="0"/>
        </w:rPr>
      </w:pPr>
      <w:r w:rsidRPr="00513336">
        <w:rPr>
          <w:b w:val="0"/>
        </w:rPr>
        <w:t>Duygu analizi, bir yazı parçasının olumlu, olumsuz veya nötr olup olmadığını belirleme yöntemidir. Bir konuşmacının fikrini veya tutumunu inceleyen fikir madenciliği olarak da bilinir</w:t>
      </w:r>
      <w:r w:rsidR="0013151D">
        <w:rPr>
          <w:b w:val="0"/>
        </w:rPr>
        <w:t xml:space="preserve"> [4]</w:t>
      </w:r>
      <w:r w:rsidRPr="00513336">
        <w:rPr>
          <w:b w:val="0"/>
        </w:rPr>
        <w:t xml:space="preserve">. </w:t>
      </w:r>
    </w:p>
    <w:p w:rsidR="003971CD" w:rsidRPr="00513336" w:rsidRDefault="003971CD" w:rsidP="00513336">
      <w:pPr>
        <w:pStyle w:val="Balk2"/>
        <w:numPr>
          <w:ilvl w:val="0"/>
          <w:numId w:val="0"/>
        </w:numPr>
        <w:rPr>
          <w:rFonts w:eastAsia="Times New Roman"/>
          <w:b w:val="0"/>
          <w:lang w:eastAsia="tr-TR"/>
        </w:rPr>
      </w:pPr>
      <w:r w:rsidRPr="00513336">
        <w:rPr>
          <w:b w:val="0"/>
        </w:rPr>
        <w:t>Bu teknolojinin ortak kullanım noktası, insanların belirli bir konu hakkında nasıl hissettiklerini keşfetmektir</w:t>
      </w:r>
      <w:r w:rsidR="007E3851">
        <w:rPr>
          <w:b w:val="0"/>
        </w:rPr>
        <w:t xml:space="preserve"> [4]</w:t>
      </w:r>
      <w:r w:rsidRPr="00513336">
        <w:rPr>
          <w:b w:val="0"/>
        </w:rPr>
        <w:t>.</w:t>
      </w:r>
      <w:r w:rsidR="00794944">
        <w:rPr>
          <w:b w:val="0"/>
        </w:rPr>
        <w:t xml:space="preserve"> </w:t>
      </w:r>
    </w:p>
    <w:p w:rsidR="003971CD" w:rsidRPr="003971CD" w:rsidRDefault="003971CD" w:rsidP="003971CD">
      <w:pPr>
        <w:pStyle w:val="NormalWeb"/>
        <w:rPr>
          <w:sz w:val="18"/>
          <w:szCs w:val="18"/>
        </w:rPr>
      </w:pPr>
      <w:r w:rsidRPr="003971CD">
        <w:rPr>
          <w:sz w:val="18"/>
          <w:szCs w:val="18"/>
        </w:rPr>
        <w:t>Fikir madenciliği, doğal dil işleme, metin analizi, bilişimsel dilbilim ve biyometrelerin, duygusal durumları ve öznel bilgileri sistematik olarak tanımlamak, ölçmek ve incelemek için kullanılmasını ifade eder</w:t>
      </w:r>
      <w:r w:rsidR="007E3851">
        <w:rPr>
          <w:sz w:val="18"/>
          <w:szCs w:val="18"/>
        </w:rPr>
        <w:t xml:space="preserve"> [4]</w:t>
      </w:r>
      <w:r w:rsidRPr="003971CD">
        <w:rPr>
          <w:sz w:val="18"/>
          <w:szCs w:val="18"/>
        </w:rPr>
        <w:t>.</w:t>
      </w:r>
      <w:r w:rsidR="00794944">
        <w:rPr>
          <w:sz w:val="18"/>
          <w:szCs w:val="18"/>
        </w:rPr>
        <w:t xml:space="preserve"> </w:t>
      </w:r>
    </w:p>
    <w:p w:rsidR="003971CD" w:rsidRPr="003971CD" w:rsidRDefault="003971CD" w:rsidP="003971CD">
      <w:pPr>
        <w:pStyle w:val="NormalWeb"/>
        <w:rPr>
          <w:sz w:val="18"/>
          <w:szCs w:val="18"/>
        </w:rPr>
      </w:pPr>
      <w:r w:rsidRPr="003971CD">
        <w:rPr>
          <w:sz w:val="18"/>
          <w:szCs w:val="18"/>
        </w:rPr>
        <w:t>Genel olarak ifade edilen duygu analizi, bir konuşmacının, yazarın veya başka bir konunun bir konu, genel bağlamsal kutupluluk veya bir belgeye, etkileşime veya olaya olan duygusal tepkisine ilişkin tutumunu belirlemeyi amaçlamaktadır. Bu tutum, bir yargılama ya da değerlendirme ya da amaçlanan duygusal iletişim olabilir</w:t>
      </w:r>
      <w:r w:rsidR="007E3851">
        <w:rPr>
          <w:sz w:val="18"/>
          <w:szCs w:val="18"/>
        </w:rPr>
        <w:t xml:space="preserve"> [4]</w:t>
      </w:r>
      <w:r w:rsidRPr="003971CD">
        <w:rPr>
          <w:sz w:val="18"/>
          <w:szCs w:val="18"/>
        </w:rPr>
        <w:t>.</w:t>
      </w:r>
      <w:r w:rsidR="00794944">
        <w:rPr>
          <w:sz w:val="18"/>
          <w:szCs w:val="18"/>
        </w:rPr>
        <w:t xml:space="preserve"> </w:t>
      </w:r>
    </w:p>
    <w:p w:rsidR="00513336" w:rsidRPr="00911183" w:rsidRDefault="00513336" w:rsidP="00513336">
      <w:pPr>
        <w:rPr>
          <w:rFonts w:ascii="Courier New" w:hAnsi="Courier New" w:cs="Courier New"/>
          <w:b/>
          <w:color w:val="0D0D0D" w:themeColor="text1" w:themeTint="F2"/>
        </w:rPr>
      </w:pPr>
      <w:r w:rsidRPr="00911183">
        <w:rPr>
          <w:rFonts w:ascii="Courier New" w:hAnsi="Courier New" w:cs="Courier New"/>
          <w:b/>
          <w:color w:val="0D0D0D" w:themeColor="text1" w:themeTint="F2"/>
        </w:rPr>
        <w:t>import tweepy</w:t>
      </w:r>
    </w:p>
    <w:p w:rsidR="00513336" w:rsidRPr="00911183" w:rsidRDefault="00513336" w:rsidP="00513336">
      <w:pPr>
        <w:rPr>
          <w:rFonts w:ascii="Courier New" w:hAnsi="Courier New" w:cs="Courier New"/>
          <w:b/>
          <w:color w:val="0D0D0D" w:themeColor="text1" w:themeTint="F2"/>
        </w:rPr>
      </w:pPr>
      <w:r w:rsidRPr="00911183">
        <w:rPr>
          <w:rFonts w:ascii="Courier New" w:hAnsi="Courier New" w:cs="Courier New"/>
          <w:b/>
          <w:color w:val="0D0D0D" w:themeColor="text1" w:themeTint="F2"/>
        </w:rPr>
        <w:t>from tkinter import *</w:t>
      </w:r>
    </w:p>
    <w:p w:rsidR="00513336" w:rsidRPr="00911183" w:rsidRDefault="00513336" w:rsidP="00513336">
      <w:pPr>
        <w:rPr>
          <w:rFonts w:ascii="Courier New" w:hAnsi="Courier New" w:cs="Courier New"/>
          <w:b/>
          <w:color w:val="0D0D0D" w:themeColor="text1" w:themeTint="F2"/>
        </w:rPr>
      </w:pPr>
      <w:r w:rsidRPr="00911183">
        <w:rPr>
          <w:rFonts w:ascii="Courier New" w:hAnsi="Courier New" w:cs="Courier New"/>
          <w:b/>
          <w:color w:val="0D0D0D" w:themeColor="text1" w:themeTint="F2"/>
        </w:rPr>
        <w:t>from time import sleep</w:t>
      </w:r>
    </w:p>
    <w:p w:rsidR="00513336" w:rsidRPr="00911183" w:rsidRDefault="00513336" w:rsidP="00513336">
      <w:pPr>
        <w:rPr>
          <w:rFonts w:ascii="Courier New" w:hAnsi="Courier New" w:cs="Courier New"/>
          <w:b/>
          <w:color w:val="0D0D0D" w:themeColor="text1" w:themeTint="F2"/>
        </w:rPr>
      </w:pPr>
      <w:r w:rsidRPr="00911183">
        <w:rPr>
          <w:rFonts w:ascii="Courier New" w:hAnsi="Courier New" w:cs="Courier New"/>
          <w:b/>
          <w:color w:val="0D0D0D" w:themeColor="text1" w:themeTint="F2"/>
        </w:rPr>
        <w:t>from datetime import datetime</w:t>
      </w:r>
    </w:p>
    <w:p w:rsidR="00513336" w:rsidRPr="00911183" w:rsidRDefault="00513336" w:rsidP="00513336">
      <w:pPr>
        <w:rPr>
          <w:rFonts w:ascii="Courier New" w:hAnsi="Courier New" w:cs="Courier New"/>
          <w:b/>
          <w:color w:val="0D0D0D" w:themeColor="text1" w:themeTint="F2"/>
        </w:rPr>
      </w:pPr>
      <w:r w:rsidRPr="00911183">
        <w:rPr>
          <w:rFonts w:ascii="Courier New" w:hAnsi="Courier New" w:cs="Courier New"/>
          <w:b/>
          <w:color w:val="0D0D0D" w:themeColor="text1" w:themeTint="F2"/>
        </w:rPr>
        <w:t>from textblob import TextBlob</w:t>
      </w:r>
    </w:p>
    <w:p w:rsidR="00513336" w:rsidRPr="00911183" w:rsidRDefault="00513336" w:rsidP="00513336">
      <w:pPr>
        <w:rPr>
          <w:rFonts w:ascii="Courier New" w:hAnsi="Courier New" w:cs="Courier New"/>
          <w:b/>
          <w:color w:val="0D0D0D" w:themeColor="text1" w:themeTint="F2"/>
        </w:rPr>
      </w:pPr>
      <w:r w:rsidRPr="00911183">
        <w:rPr>
          <w:rFonts w:ascii="Courier New" w:hAnsi="Courier New" w:cs="Courier New"/>
          <w:b/>
          <w:color w:val="0D0D0D" w:themeColor="text1" w:themeTint="F2"/>
        </w:rPr>
        <w:t>import matplotlib.pyplot as plt</w:t>
      </w:r>
    </w:p>
    <w:p w:rsidR="003971CD" w:rsidRPr="00911183" w:rsidRDefault="00513336" w:rsidP="00513336">
      <w:pPr>
        <w:rPr>
          <w:rFonts w:ascii="Courier New" w:hAnsi="Courier New" w:cs="Courier New"/>
          <w:b/>
          <w:color w:val="0D0D0D" w:themeColor="text1" w:themeTint="F2"/>
        </w:rPr>
      </w:pPr>
      <w:r w:rsidRPr="00911183">
        <w:rPr>
          <w:rFonts w:ascii="Courier New" w:hAnsi="Courier New" w:cs="Courier New"/>
          <w:b/>
          <w:color w:val="0D0D0D" w:themeColor="text1" w:themeTint="F2"/>
        </w:rPr>
        <w:t>import matplotlib</w:t>
      </w:r>
    </w:p>
    <w:p w:rsidR="00513336" w:rsidRDefault="00513336" w:rsidP="00513336">
      <w:pPr>
        <w:rPr>
          <w:b/>
          <w:color w:val="002060"/>
        </w:rPr>
      </w:pPr>
    </w:p>
    <w:p w:rsidR="00513336" w:rsidRDefault="00513336" w:rsidP="00513336">
      <w:pPr>
        <w:rPr>
          <w:spacing w:val="-1"/>
          <w:sz w:val="18"/>
          <w:szCs w:val="18"/>
          <w:shd w:val="clear" w:color="auto" w:fill="FFFFFF"/>
        </w:rPr>
      </w:pPr>
      <w:r w:rsidRPr="003816C0">
        <w:rPr>
          <w:spacing w:val="-1"/>
          <w:sz w:val="18"/>
          <w:szCs w:val="18"/>
          <w:shd w:val="clear" w:color="auto" w:fill="FFFFFF"/>
        </w:rPr>
        <w:t xml:space="preserve">Python’da öncelikle </w:t>
      </w:r>
      <w:r w:rsidRPr="00513336">
        <w:rPr>
          <w:spacing w:val="-1"/>
          <w:sz w:val="18"/>
          <w:szCs w:val="18"/>
          <w:shd w:val="clear" w:color="auto" w:fill="FFFFFF"/>
        </w:rPr>
        <w:t xml:space="preserve">veriler üzerindeki analiz sonuçlarını </w:t>
      </w:r>
      <w:r w:rsidR="00204542">
        <w:rPr>
          <w:spacing w:val="-1"/>
          <w:sz w:val="18"/>
          <w:szCs w:val="18"/>
          <w:shd w:val="clear" w:color="auto" w:fill="FFFFFF"/>
        </w:rPr>
        <w:t>grafik üzerinde</w:t>
      </w:r>
      <w:r w:rsidR="006D087F">
        <w:rPr>
          <w:spacing w:val="-1"/>
          <w:sz w:val="18"/>
          <w:szCs w:val="18"/>
          <w:shd w:val="clear" w:color="auto" w:fill="FFFFFF"/>
        </w:rPr>
        <w:t xml:space="preserve"> </w:t>
      </w:r>
      <w:r w:rsidRPr="00513336">
        <w:rPr>
          <w:spacing w:val="-1"/>
          <w:sz w:val="18"/>
          <w:szCs w:val="18"/>
          <w:shd w:val="clear" w:color="auto" w:fill="FFFFFF"/>
        </w:rPr>
        <w:t>ekranda göstermek için</w:t>
      </w:r>
      <w:r>
        <w:rPr>
          <w:b/>
          <w:spacing w:val="-1"/>
          <w:sz w:val="18"/>
          <w:szCs w:val="18"/>
          <w:shd w:val="clear" w:color="auto" w:fill="FFFFFF"/>
        </w:rPr>
        <w:t xml:space="preserve"> matplotlib</w:t>
      </w:r>
      <w:r>
        <w:rPr>
          <w:spacing w:val="-1"/>
          <w:sz w:val="18"/>
          <w:szCs w:val="18"/>
          <w:shd w:val="clear" w:color="auto" w:fill="FFFFFF"/>
        </w:rPr>
        <w:t xml:space="preserve"> kütüphanesini, sentiment (duygu) analizi için ise </w:t>
      </w:r>
      <w:r w:rsidRPr="00513336">
        <w:rPr>
          <w:b/>
          <w:color w:val="0D0D0D" w:themeColor="text1" w:themeTint="F2"/>
          <w:sz w:val="18"/>
          <w:szCs w:val="18"/>
        </w:rPr>
        <w:t>TextBlob</w:t>
      </w:r>
      <w:r>
        <w:rPr>
          <w:b/>
          <w:color w:val="0D0D0D" w:themeColor="text1" w:themeTint="F2"/>
          <w:sz w:val="18"/>
          <w:szCs w:val="18"/>
        </w:rPr>
        <w:t xml:space="preserve"> </w:t>
      </w:r>
      <w:r w:rsidRPr="00390F37">
        <w:rPr>
          <w:color w:val="0D0D0D" w:themeColor="text1" w:themeTint="F2"/>
          <w:sz w:val="18"/>
          <w:szCs w:val="18"/>
        </w:rPr>
        <w:t>kütüphanesini</w:t>
      </w:r>
      <w:r>
        <w:rPr>
          <w:spacing w:val="-1"/>
          <w:sz w:val="18"/>
          <w:szCs w:val="18"/>
          <w:shd w:val="clear" w:color="auto" w:fill="FFFFFF"/>
        </w:rPr>
        <w:t xml:space="preserve"> </w:t>
      </w:r>
      <w:r w:rsidRPr="003816C0">
        <w:rPr>
          <w:spacing w:val="-1"/>
          <w:sz w:val="18"/>
          <w:szCs w:val="18"/>
          <w:shd w:val="clear" w:color="auto" w:fill="FFFFFF"/>
        </w:rPr>
        <w:t>import etmemiz gerekiyor.</w:t>
      </w:r>
    </w:p>
    <w:p w:rsidR="00C34D0F" w:rsidRDefault="00C34D0F" w:rsidP="00513336">
      <w:pPr>
        <w:rPr>
          <w:spacing w:val="-1"/>
          <w:sz w:val="18"/>
          <w:szCs w:val="18"/>
          <w:shd w:val="clear" w:color="auto" w:fill="FFFFFF"/>
        </w:rPr>
      </w:pPr>
    </w:p>
    <w:p w:rsidR="00C34D0F" w:rsidRDefault="00C34D0F" w:rsidP="00513336">
      <w:pPr>
        <w:rPr>
          <w:rStyle w:val="tlid-translation"/>
          <w:sz w:val="18"/>
          <w:szCs w:val="18"/>
        </w:rPr>
      </w:pPr>
      <w:r w:rsidRPr="00C34D0F">
        <w:rPr>
          <w:rStyle w:val="tlid-translation"/>
          <w:sz w:val="18"/>
          <w:szCs w:val="18"/>
        </w:rPr>
        <w:t>Arayüz</w:t>
      </w:r>
      <w:r w:rsidR="00390F37">
        <w:rPr>
          <w:rStyle w:val="tlid-translation"/>
          <w:sz w:val="18"/>
          <w:szCs w:val="18"/>
        </w:rPr>
        <w:t xml:space="preserve"> için iki bileşen (etiket) kullanacağız: B</w:t>
      </w:r>
      <w:r w:rsidRPr="00C34D0F">
        <w:rPr>
          <w:rStyle w:val="tlid-translation"/>
          <w:sz w:val="18"/>
          <w:szCs w:val="18"/>
        </w:rPr>
        <w:t>iri arama için diğeri analiz edilecek örneklem büyüklüğü</w:t>
      </w:r>
      <w:r w:rsidR="00C41302">
        <w:rPr>
          <w:rStyle w:val="tlid-translation"/>
          <w:sz w:val="18"/>
          <w:szCs w:val="18"/>
        </w:rPr>
        <w:t xml:space="preserve"> (sample size)</w:t>
      </w:r>
      <w:r w:rsidRPr="00C34D0F">
        <w:rPr>
          <w:rStyle w:val="tlid-translation"/>
          <w:sz w:val="18"/>
          <w:szCs w:val="18"/>
        </w:rPr>
        <w:t xml:space="preserve"> ve</w:t>
      </w:r>
      <w:r w:rsidR="00CC14EF">
        <w:rPr>
          <w:rStyle w:val="tlid-translation"/>
          <w:sz w:val="18"/>
          <w:szCs w:val="18"/>
        </w:rPr>
        <w:t>ya tweet sayısı için. Ayrıca</w:t>
      </w:r>
      <w:r w:rsidRPr="00C34D0F">
        <w:rPr>
          <w:rStyle w:val="tlid-translation"/>
          <w:sz w:val="18"/>
          <w:szCs w:val="18"/>
        </w:rPr>
        <w:t xml:space="preserve"> </w:t>
      </w:r>
      <w:r w:rsidR="00CC14EF">
        <w:rPr>
          <w:rStyle w:val="tlid-translation"/>
          <w:sz w:val="18"/>
          <w:szCs w:val="18"/>
        </w:rPr>
        <w:t>‘submit’ butonun</w:t>
      </w:r>
      <w:r w:rsidR="00B106B5">
        <w:rPr>
          <w:rStyle w:val="tlid-translation"/>
          <w:sz w:val="18"/>
          <w:szCs w:val="18"/>
        </w:rPr>
        <w:t>a da</w:t>
      </w:r>
      <w:r w:rsidRPr="00C34D0F">
        <w:rPr>
          <w:rStyle w:val="tlid-translation"/>
          <w:sz w:val="18"/>
          <w:szCs w:val="18"/>
        </w:rPr>
        <w:t xml:space="preserve"> ihtiyacımız olacak, böylece</w:t>
      </w:r>
      <w:r w:rsidR="00F861D5">
        <w:rPr>
          <w:rStyle w:val="tlid-translation"/>
          <w:sz w:val="18"/>
          <w:szCs w:val="18"/>
        </w:rPr>
        <w:t xml:space="preserve"> butona</w:t>
      </w:r>
      <w:r w:rsidRPr="00C34D0F">
        <w:rPr>
          <w:rStyle w:val="tlid-translation"/>
          <w:sz w:val="18"/>
          <w:szCs w:val="18"/>
        </w:rPr>
        <w:t xml:space="preserve"> tıklandığında </w:t>
      </w:r>
      <w:r w:rsidR="00EC4D09">
        <w:rPr>
          <w:rStyle w:val="tlid-translation"/>
          <w:sz w:val="18"/>
          <w:szCs w:val="18"/>
        </w:rPr>
        <w:t>‘</w:t>
      </w:r>
      <w:r w:rsidRPr="00C34D0F">
        <w:rPr>
          <w:rStyle w:val="tlid-translation"/>
          <w:sz w:val="18"/>
          <w:szCs w:val="18"/>
        </w:rPr>
        <w:t>getData</w:t>
      </w:r>
      <w:r w:rsidR="00EC4D09">
        <w:rPr>
          <w:rStyle w:val="tlid-translation"/>
          <w:sz w:val="18"/>
          <w:szCs w:val="18"/>
        </w:rPr>
        <w:t>’ adlı</w:t>
      </w:r>
      <w:r w:rsidRPr="00C34D0F">
        <w:rPr>
          <w:rStyle w:val="tlid-translation"/>
          <w:sz w:val="18"/>
          <w:szCs w:val="18"/>
        </w:rPr>
        <w:t xml:space="preserve"> </w:t>
      </w:r>
      <w:r>
        <w:rPr>
          <w:rStyle w:val="tlid-translation"/>
          <w:sz w:val="18"/>
          <w:szCs w:val="18"/>
        </w:rPr>
        <w:t>fonksiyonumuzu</w:t>
      </w:r>
      <w:r w:rsidRPr="00C34D0F">
        <w:rPr>
          <w:rStyle w:val="tlid-translation"/>
          <w:sz w:val="18"/>
          <w:szCs w:val="18"/>
        </w:rPr>
        <w:t xml:space="preserve"> çağı</w:t>
      </w:r>
      <w:r w:rsidR="00890164">
        <w:rPr>
          <w:rStyle w:val="tlid-translation"/>
          <w:sz w:val="18"/>
          <w:szCs w:val="18"/>
        </w:rPr>
        <w:t>rabilmiş olacağız</w:t>
      </w:r>
      <w:r w:rsidR="00EB0214">
        <w:rPr>
          <w:rStyle w:val="tlid-translation"/>
          <w:sz w:val="18"/>
          <w:szCs w:val="18"/>
        </w:rPr>
        <w:t xml:space="preserve"> [3]</w:t>
      </w:r>
      <w:r w:rsidRPr="00C34D0F">
        <w:rPr>
          <w:rStyle w:val="tlid-translation"/>
          <w:sz w:val="18"/>
          <w:szCs w:val="18"/>
        </w:rPr>
        <w:t>.</w:t>
      </w:r>
      <w:r w:rsidR="00EB0214">
        <w:rPr>
          <w:rStyle w:val="tlid-translation"/>
          <w:sz w:val="18"/>
          <w:szCs w:val="18"/>
        </w:rPr>
        <w:t xml:space="preserve"> </w:t>
      </w:r>
    </w:p>
    <w:p w:rsidR="00FC5B07" w:rsidRDefault="00204542" w:rsidP="00513336">
      <w:pPr>
        <w:rPr>
          <w:rStyle w:val="tlid-translation"/>
          <w:sz w:val="18"/>
          <w:szCs w:val="18"/>
        </w:rPr>
      </w:pPr>
      <w:r>
        <w:rPr>
          <w:rStyle w:val="tlid-translation"/>
          <w:sz w:val="18"/>
          <w:szCs w:val="18"/>
        </w:rPr>
        <w:t xml:space="preserve">      </w:t>
      </w:r>
    </w:p>
    <w:p w:rsidR="00AF05E4" w:rsidRDefault="00AF05E4" w:rsidP="00513336">
      <w:pPr>
        <w:rPr>
          <w:rStyle w:val="tlid-translation"/>
          <w:sz w:val="18"/>
          <w:szCs w:val="18"/>
        </w:rPr>
      </w:pPr>
    </w:p>
    <w:p w:rsidR="00FC5B07" w:rsidRPr="0007743F" w:rsidRDefault="00FC5B07" w:rsidP="00FC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eastAsia="Times New Roman" w:hAnsi="Courier New" w:cs="Courier New"/>
          <w:b/>
          <w:lang w:eastAsia="tr-TR"/>
        </w:rPr>
      </w:pPr>
      <w:r w:rsidRPr="0007743F">
        <w:rPr>
          <w:rFonts w:ascii="Courier New" w:eastAsia="Times New Roman" w:hAnsi="Courier New" w:cs="Courier New"/>
          <w:b/>
          <w:lang w:eastAsia="tr-TR"/>
        </w:rPr>
        <w:t>root = Tk()</w:t>
      </w:r>
    </w:p>
    <w:p w:rsidR="00FC5B07" w:rsidRPr="0007743F" w:rsidRDefault="00FC5B07" w:rsidP="00FC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eastAsia="Times New Roman" w:hAnsi="Courier New" w:cs="Courier New"/>
          <w:b/>
          <w:lang w:eastAsia="tr-TR"/>
        </w:rPr>
      </w:pPr>
      <w:r w:rsidRPr="0007743F">
        <w:rPr>
          <w:rFonts w:ascii="Courier New" w:eastAsia="Times New Roman" w:hAnsi="Courier New" w:cs="Courier New"/>
          <w:b/>
          <w:lang w:eastAsia="tr-TR"/>
        </w:rPr>
        <w:t>label1 = Label(root, text="Search")</w:t>
      </w:r>
      <w:r w:rsidRPr="0007743F">
        <w:rPr>
          <w:rFonts w:ascii="Courier New" w:eastAsia="Times New Roman" w:hAnsi="Courier New" w:cs="Courier New"/>
          <w:b/>
          <w:lang w:eastAsia="tr-TR"/>
        </w:rPr>
        <w:br/>
        <w:t>E1 = Entry(root, bd =5)</w:t>
      </w:r>
    </w:p>
    <w:p w:rsidR="00FC5B07" w:rsidRPr="0007743F" w:rsidRDefault="00FC5B07" w:rsidP="00FC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eastAsia="Times New Roman" w:hAnsi="Courier New" w:cs="Courier New"/>
          <w:b/>
          <w:lang w:eastAsia="tr-TR"/>
        </w:rPr>
      </w:pPr>
      <w:r w:rsidRPr="0007743F">
        <w:rPr>
          <w:rFonts w:ascii="Courier New" w:eastAsia="Times New Roman" w:hAnsi="Courier New" w:cs="Courier New"/>
          <w:b/>
          <w:lang w:eastAsia="tr-TR"/>
        </w:rPr>
        <w:t>label2 = Label(root, text="Sample Size")</w:t>
      </w:r>
      <w:r w:rsidRPr="0007743F">
        <w:rPr>
          <w:rFonts w:ascii="Courier New" w:eastAsia="Times New Roman" w:hAnsi="Courier New" w:cs="Courier New"/>
          <w:b/>
          <w:lang w:eastAsia="tr-TR"/>
        </w:rPr>
        <w:br/>
        <w:t>E2 = Entry(root, bd =5)</w:t>
      </w:r>
    </w:p>
    <w:p w:rsidR="00FC5B07" w:rsidRPr="0007743F" w:rsidRDefault="00FC5B07" w:rsidP="00FC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eastAsia="Times New Roman" w:hAnsi="Courier New" w:cs="Courier New"/>
          <w:b/>
          <w:lang w:eastAsia="tr-TR"/>
        </w:rPr>
      </w:pPr>
      <w:r w:rsidRPr="0007743F">
        <w:rPr>
          <w:rFonts w:ascii="Courier New" w:eastAsia="Times New Roman" w:hAnsi="Courier New" w:cs="Courier New"/>
          <w:b/>
          <w:lang w:eastAsia="tr-TR"/>
        </w:rPr>
        <w:t>submit = Button(root, text ="Submit", command = getData)</w:t>
      </w:r>
      <w:r w:rsidR="00B83562">
        <w:rPr>
          <w:rFonts w:ascii="Courier New" w:eastAsia="Times New Roman" w:hAnsi="Courier New" w:cs="Courier New"/>
          <w:b/>
          <w:lang w:eastAsia="tr-TR"/>
        </w:rPr>
        <w:t xml:space="preserve"> </w:t>
      </w:r>
    </w:p>
    <w:p w:rsidR="001C221E" w:rsidRPr="00FC5B07" w:rsidRDefault="00B83562" w:rsidP="00FC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rPr>
          <w:rFonts w:ascii="Courier New" w:eastAsia="Times New Roman" w:hAnsi="Courier New" w:cs="Courier New"/>
          <w:lang w:eastAsia="tr-TR"/>
        </w:rPr>
      </w:pPr>
      <w:r>
        <w:rPr>
          <w:rStyle w:val="tlid-translation"/>
          <w:sz w:val="18"/>
          <w:szCs w:val="18"/>
        </w:rPr>
        <w:t>[3]</w:t>
      </w:r>
    </w:p>
    <w:p w:rsidR="00FC5B07" w:rsidRPr="00912561" w:rsidRDefault="00FC5B07" w:rsidP="00513336">
      <w:pPr>
        <w:rPr>
          <w:b/>
          <w:spacing w:val="-1"/>
          <w:sz w:val="18"/>
          <w:szCs w:val="18"/>
          <w:shd w:val="clear" w:color="auto" w:fill="FFFFFF"/>
        </w:rPr>
      </w:pPr>
    </w:p>
    <w:p w:rsidR="00912561" w:rsidRDefault="00912561" w:rsidP="00513336">
      <w:pPr>
        <w:rPr>
          <w:rStyle w:val="tlid-translation"/>
          <w:sz w:val="18"/>
          <w:szCs w:val="18"/>
        </w:rPr>
      </w:pPr>
      <w:r w:rsidRPr="00912561">
        <w:rPr>
          <w:rStyle w:val="tlid-translation"/>
          <w:sz w:val="18"/>
          <w:szCs w:val="18"/>
        </w:rPr>
        <w:lastRenderedPageBreak/>
        <w:t xml:space="preserve">Bilgisayarın GUI'yi ekranda </w:t>
      </w:r>
      <w:r w:rsidR="00257626">
        <w:rPr>
          <w:rStyle w:val="tlid-translation"/>
          <w:sz w:val="18"/>
          <w:szCs w:val="18"/>
        </w:rPr>
        <w:t xml:space="preserve">gösterebilmesi </w:t>
      </w:r>
      <w:r w:rsidRPr="00912561">
        <w:rPr>
          <w:rStyle w:val="tlid-translation"/>
          <w:sz w:val="18"/>
          <w:szCs w:val="18"/>
        </w:rPr>
        <w:t xml:space="preserve">için </w:t>
      </w:r>
      <w:r w:rsidR="006F2AE6">
        <w:rPr>
          <w:rStyle w:val="tlid-translation"/>
          <w:sz w:val="18"/>
          <w:szCs w:val="18"/>
        </w:rPr>
        <w:t>bileşenlerimizi</w:t>
      </w:r>
      <w:r w:rsidRPr="00912561">
        <w:rPr>
          <w:rStyle w:val="tlid-translation"/>
          <w:sz w:val="18"/>
          <w:szCs w:val="18"/>
        </w:rPr>
        <w:t xml:space="preserve"> paketlememiz ve ardından </w:t>
      </w:r>
      <w:r w:rsidR="00B012CF">
        <w:rPr>
          <w:rStyle w:val="tlid-translation"/>
          <w:sz w:val="18"/>
          <w:szCs w:val="18"/>
        </w:rPr>
        <w:t>root’u (kök ekran</w:t>
      </w:r>
      <w:r w:rsidR="00F96FF0">
        <w:rPr>
          <w:rStyle w:val="tlid-translation"/>
          <w:sz w:val="18"/>
          <w:szCs w:val="18"/>
        </w:rPr>
        <w:t>)</w:t>
      </w:r>
      <w:r w:rsidRPr="00912561">
        <w:rPr>
          <w:rStyle w:val="tlid-translation"/>
          <w:sz w:val="18"/>
          <w:szCs w:val="18"/>
        </w:rPr>
        <w:t xml:space="preserve"> döndürmemiz gerekir</w:t>
      </w:r>
      <w:r w:rsidR="00B83562">
        <w:rPr>
          <w:rStyle w:val="tlid-translation"/>
          <w:sz w:val="18"/>
          <w:szCs w:val="18"/>
        </w:rPr>
        <w:t xml:space="preserve"> [3]</w:t>
      </w:r>
      <w:r w:rsidRPr="00912561">
        <w:rPr>
          <w:rStyle w:val="tlid-translation"/>
          <w:sz w:val="18"/>
          <w:szCs w:val="18"/>
        </w:rPr>
        <w:t>.</w:t>
      </w:r>
    </w:p>
    <w:p w:rsidR="007E5083" w:rsidRDefault="007E5083" w:rsidP="00513336">
      <w:pPr>
        <w:rPr>
          <w:rStyle w:val="tlid-translation"/>
          <w:sz w:val="18"/>
          <w:szCs w:val="18"/>
        </w:rPr>
      </w:pPr>
    </w:p>
    <w:p w:rsidR="007E5083" w:rsidRPr="0007743F" w:rsidRDefault="007E5083" w:rsidP="007E5083">
      <w:pPr>
        <w:pStyle w:val="HTMLncedenBiimlendirilmi"/>
        <w:rPr>
          <w:b/>
        </w:rPr>
      </w:pPr>
      <w:r w:rsidRPr="0007743F">
        <w:rPr>
          <w:b/>
        </w:rPr>
        <w:t>label1.pack()</w:t>
      </w:r>
      <w:r w:rsidRPr="0007743F">
        <w:rPr>
          <w:b/>
        </w:rPr>
        <w:br/>
        <w:t>E1.pack()</w:t>
      </w:r>
    </w:p>
    <w:p w:rsidR="007E5083" w:rsidRPr="0007743F" w:rsidRDefault="007E5083" w:rsidP="007E5083">
      <w:pPr>
        <w:pStyle w:val="HTMLncedenBiimlendirilmi"/>
        <w:rPr>
          <w:b/>
        </w:rPr>
      </w:pPr>
      <w:r w:rsidRPr="0007743F">
        <w:rPr>
          <w:b/>
        </w:rPr>
        <w:t>label2.pack()</w:t>
      </w:r>
      <w:r w:rsidRPr="0007743F">
        <w:rPr>
          <w:b/>
        </w:rPr>
        <w:br/>
        <w:t>E2.pack()</w:t>
      </w:r>
    </w:p>
    <w:p w:rsidR="007E5083" w:rsidRPr="0007743F" w:rsidRDefault="007E5083" w:rsidP="007E5083">
      <w:pPr>
        <w:pStyle w:val="HTMLncedenBiimlendirilmi"/>
        <w:rPr>
          <w:b/>
        </w:rPr>
      </w:pPr>
      <w:r w:rsidRPr="0007743F">
        <w:rPr>
          <w:b/>
        </w:rPr>
        <w:t>submit.pack(side =BOTTOM)</w:t>
      </w:r>
    </w:p>
    <w:p w:rsidR="007E5083" w:rsidRDefault="007E5083" w:rsidP="007E5083">
      <w:pPr>
        <w:pStyle w:val="HTMLncedenBiimlendirilmi"/>
        <w:rPr>
          <w:b/>
        </w:rPr>
      </w:pPr>
      <w:r w:rsidRPr="0007743F">
        <w:rPr>
          <w:b/>
        </w:rPr>
        <w:t>root.mainloop()</w:t>
      </w:r>
    </w:p>
    <w:p w:rsidR="00215B84" w:rsidRDefault="00215B84" w:rsidP="00215B84">
      <w:pPr>
        <w:pStyle w:val="HTMLncedenBiimlendirilmi"/>
        <w:rPr>
          <w:rStyle w:val="tlid-translation"/>
          <w:rFonts w:ascii="Times New Roman" w:hAnsi="Times New Roman" w:cs="Times New Roman"/>
          <w:sz w:val="18"/>
          <w:szCs w:val="18"/>
        </w:rPr>
      </w:pPr>
      <w:r w:rsidRPr="000D0CE4">
        <w:rPr>
          <w:rStyle w:val="tlid-translation"/>
          <w:rFonts w:ascii="Times New Roman" w:hAnsi="Times New Roman" w:cs="Times New Roman"/>
          <w:sz w:val="18"/>
          <w:szCs w:val="18"/>
        </w:rPr>
        <w:t>[3]</w:t>
      </w:r>
    </w:p>
    <w:p w:rsidR="00D64F1B" w:rsidRDefault="00D64F1B" w:rsidP="007E5083">
      <w:pPr>
        <w:pStyle w:val="HTMLncedenBiimlendirilmi"/>
      </w:pPr>
    </w:p>
    <w:p w:rsidR="00D64F1B" w:rsidRDefault="00D64F1B" w:rsidP="007E5083">
      <w:pPr>
        <w:pStyle w:val="HTMLncedenBiimlendirilmi"/>
      </w:pPr>
    </w:p>
    <w:p w:rsidR="001C221E" w:rsidRDefault="00DF3D5A" w:rsidP="001C221E">
      <w:pPr>
        <w:pStyle w:val="HTMLncedenBiimlendirilmi"/>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117.6pt">
            <v:imagedata r:id="rId23" o:title="safjkl"/>
          </v:shape>
        </w:pict>
      </w:r>
    </w:p>
    <w:p w:rsidR="00D64F1B" w:rsidRPr="00B52369" w:rsidRDefault="001C221E" w:rsidP="001C221E">
      <w:pPr>
        <w:pStyle w:val="ResimYazs"/>
        <w:jc w:val="left"/>
        <w:rPr>
          <w:sz w:val="18"/>
          <w:szCs w:val="18"/>
        </w:rPr>
      </w:pPr>
      <w:r w:rsidRPr="00B52369">
        <w:rPr>
          <w:sz w:val="18"/>
          <w:szCs w:val="18"/>
        </w:rPr>
        <w:t xml:space="preserve">Şekil </w:t>
      </w:r>
      <w:r w:rsidRPr="00B52369">
        <w:rPr>
          <w:sz w:val="18"/>
          <w:szCs w:val="18"/>
        </w:rPr>
        <w:fldChar w:fldCharType="begin"/>
      </w:r>
      <w:r w:rsidRPr="00B52369">
        <w:rPr>
          <w:sz w:val="18"/>
          <w:szCs w:val="18"/>
        </w:rPr>
        <w:instrText xml:space="preserve"> SEQ Şekil \* ARABIC </w:instrText>
      </w:r>
      <w:r w:rsidRPr="00B52369">
        <w:rPr>
          <w:sz w:val="18"/>
          <w:szCs w:val="18"/>
        </w:rPr>
        <w:fldChar w:fldCharType="separate"/>
      </w:r>
      <w:r w:rsidR="002C2290" w:rsidRPr="00B52369">
        <w:rPr>
          <w:noProof/>
          <w:sz w:val="18"/>
          <w:szCs w:val="18"/>
        </w:rPr>
        <w:t>3</w:t>
      </w:r>
      <w:r w:rsidRPr="00B52369">
        <w:rPr>
          <w:sz w:val="18"/>
          <w:szCs w:val="18"/>
        </w:rPr>
        <w:fldChar w:fldCharType="end"/>
      </w:r>
      <w:r w:rsidRPr="00B52369">
        <w:rPr>
          <w:sz w:val="18"/>
          <w:szCs w:val="18"/>
        </w:rPr>
        <w:t>: GUI'den bir görüntü</w:t>
      </w:r>
    </w:p>
    <w:p w:rsidR="007E5083" w:rsidRDefault="007E5083" w:rsidP="00513336">
      <w:pPr>
        <w:rPr>
          <w:b/>
          <w:spacing w:val="-1"/>
          <w:sz w:val="18"/>
          <w:szCs w:val="18"/>
          <w:shd w:val="clear" w:color="auto" w:fill="FFFFFF"/>
        </w:rPr>
      </w:pPr>
    </w:p>
    <w:p w:rsidR="00F31AC0" w:rsidRDefault="00F31AC0" w:rsidP="00513336">
      <w:pPr>
        <w:rPr>
          <w:b/>
          <w:spacing w:val="-1"/>
          <w:sz w:val="18"/>
          <w:szCs w:val="18"/>
          <w:shd w:val="clear" w:color="auto" w:fill="FFFFFF"/>
        </w:rPr>
      </w:pPr>
    </w:p>
    <w:p w:rsidR="00FD5062" w:rsidRDefault="00F31AC0" w:rsidP="00513336">
      <w:pPr>
        <w:rPr>
          <w:rStyle w:val="tlid-translation"/>
          <w:sz w:val="18"/>
          <w:szCs w:val="18"/>
        </w:rPr>
      </w:pPr>
      <w:r w:rsidRPr="00FD5062">
        <w:rPr>
          <w:rStyle w:val="tlid-translation"/>
          <w:sz w:val="18"/>
          <w:szCs w:val="18"/>
        </w:rPr>
        <w:t xml:space="preserve">Öncelikle, </w:t>
      </w:r>
      <w:r w:rsidR="001C221E">
        <w:rPr>
          <w:rStyle w:val="tlid-translation"/>
          <w:sz w:val="18"/>
          <w:szCs w:val="18"/>
        </w:rPr>
        <w:t>Textbox</w:t>
      </w:r>
      <w:r w:rsidR="00F94C76">
        <w:rPr>
          <w:rStyle w:val="tlid-translation"/>
          <w:sz w:val="18"/>
          <w:szCs w:val="18"/>
        </w:rPr>
        <w:t xml:space="preserve"> (kutucuklar) bileşenl</w:t>
      </w:r>
      <w:r w:rsidR="001C221E">
        <w:rPr>
          <w:rStyle w:val="tlid-translation"/>
          <w:sz w:val="18"/>
          <w:szCs w:val="18"/>
        </w:rPr>
        <w:t>erine girilen verileri almak için aşağıdaki 2 fonksi</w:t>
      </w:r>
      <w:r w:rsidR="00A63601">
        <w:rPr>
          <w:rStyle w:val="tlid-translation"/>
          <w:sz w:val="18"/>
          <w:szCs w:val="18"/>
        </w:rPr>
        <w:t>yonu yazmamız gereklidir</w:t>
      </w:r>
      <w:r w:rsidR="00B83562">
        <w:rPr>
          <w:rStyle w:val="tlid-translation"/>
          <w:sz w:val="18"/>
          <w:szCs w:val="18"/>
        </w:rPr>
        <w:t xml:space="preserve"> [3]</w:t>
      </w:r>
      <w:r w:rsidR="00A63601">
        <w:rPr>
          <w:rStyle w:val="tlid-translation"/>
          <w:sz w:val="18"/>
          <w:szCs w:val="18"/>
        </w:rPr>
        <w:t>.</w:t>
      </w:r>
      <w:r w:rsidR="00B83562">
        <w:rPr>
          <w:rStyle w:val="tlid-translation"/>
          <w:sz w:val="18"/>
          <w:szCs w:val="18"/>
        </w:rPr>
        <w:t xml:space="preserve"> </w:t>
      </w:r>
    </w:p>
    <w:p w:rsidR="00911183" w:rsidRDefault="00911183" w:rsidP="00513336">
      <w:pPr>
        <w:rPr>
          <w:rStyle w:val="tlid-translation"/>
          <w:sz w:val="18"/>
          <w:szCs w:val="18"/>
        </w:rPr>
      </w:pPr>
    </w:p>
    <w:p w:rsidR="00FD5062" w:rsidRPr="00911183" w:rsidRDefault="00FD5062" w:rsidP="00FD5062">
      <w:pPr>
        <w:pStyle w:val="HTMLncedenBiimlendirilmi"/>
        <w:rPr>
          <w:b/>
          <w:color w:val="0D0D0D" w:themeColor="text1" w:themeTint="F2"/>
        </w:rPr>
      </w:pPr>
      <w:r w:rsidRPr="00911183">
        <w:rPr>
          <w:b/>
          <w:color w:val="0D0D0D" w:themeColor="text1" w:themeTint="F2"/>
        </w:rPr>
        <w:t>def getE1():</w:t>
      </w:r>
      <w:r w:rsidRPr="00911183">
        <w:rPr>
          <w:b/>
          <w:color w:val="0D0D0D" w:themeColor="text1" w:themeTint="F2"/>
        </w:rPr>
        <w:br/>
        <w:t xml:space="preserve">    return E1.get()</w:t>
      </w:r>
    </w:p>
    <w:p w:rsidR="00FD5062" w:rsidRDefault="00FD5062" w:rsidP="00FD5062">
      <w:pPr>
        <w:pStyle w:val="HTMLncedenBiimlendirilmi"/>
        <w:rPr>
          <w:b/>
          <w:color w:val="0D0D0D" w:themeColor="text1" w:themeTint="F2"/>
        </w:rPr>
      </w:pPr>
      <w:r w:rsidRPr="00911183">
        <w:rPr>
          <w:b/>
          <w:color w:val="0D0D0D" w:themeColor="text1" w:themeTint="F2"/>
        </w:rPr>
        <w:t>def getE2():</w:t>
      </w:r>
      <w:r w:rsidRPr="00911183">
        <w:rPr>
          <w:b/>
          <w:color w:val="0D0D0D" w:themeColor="text1" w:themeTint="F2"/>
        </w:rPr>
        <w:br/>
        <w:t xml:space="preserve">    return E2.get()</w:t>
      </w:r>
    </w:p>
    <w:p w:rsidR="00FD5062" w:rsidRDefault="000D0CE4" w:rsidP="00FD5062">
      <w:pPr>
        <w:pStyle w:val="HTMLncedenBiimlendirilmi"/>
        <w:rPr>
          <w:rStyle w:val="tlid-translation"/>
          <w:rFonts w:ascii="Times New Roman" w:hAnsi="Times New Roman" w:cs="Times New Roman"/>
          <w:sz w:val="18"/>
          <w:szCs w:val="18"/>
        </w:rPr>
      </w:pPr>
      <w:r w:rsidRPr="000D0CE4">
        <w:rPr>
          <w:rStyle w:val="tlid-translation"/>
          <w:rFonts w:ascii="Times New Roman" w:hAnsi="Times New Roman" w:cs="Times New Roman"/>
          <w:sz w:val="18"/>
          <w:szCs w:val="18"/>
        </w:rPr>
        <w:t>[3]</w:t>
      </w:r>
    </w:p>
    <w:p w:rsidR="000D0CE4" w:rsidRDefault="000D0CE4" w:rsidP="00FD5062">
      <w:pPr>
        <w:pStyle w:val="HTMLncedenBiimlendirilmi"/>
      </w:pPr>
    </w:p>
    <w:p w:rsidR="00FD5062" w:rsidRDefault="00FD5062" w:rsidP="00FD5062">
      <w:pPr>
        <w:pStyle w:val="HTMLncedenBiimlendirilmi"/>
        <w:rPr>
          <w:rStyle w:val="tlid-translation"/>
          <w:rFonts w:ascii="Times New Roman" w:hAnsi="Times New Roman" w:cs="Times New Roman"/>
          <w:sz w:val="18"/>
          <w:szCs w:val="18"/>
        </w:rPr>
      </w:pPr>
      <w:r w:rsidRPr="00F22C61">
        <w:rPr>
          <w:rStyle w:val="tlid-translation"/>
          <w:rFonts w:ascii="Times New Roman" w:hAnsi="Times New Roman" w:cs="Times New Roman"/>
          <w:sz w:val="18"/>
          <w:szCs w:val="18"/>
        </w:rPr>
        <w:t xml:space="preserve">Şimdi </w:t>
      </w:r>
      <w:r w:rsidR="00595101">
        <w:rPr>
          <w:rStyle w:val="tlid-translation"/>
          <w:rFonts w:ascii="Times New Roman" w:hAnsi="Times New Roman" w:cs="Times New Roman"/>
          <w:sz w:val="18"/>
          <w:szCs w:val="18"/>
        </w:rPr>
        <w:t>‘</w:t>
      </w:r>
      <w:r w:rsidRPr="00F22C61">
        <w:rPr>
          <w:rStyle w:val="tlid-translation"/>
          <w:rFonts w:ascii="Times New Roman" w:hAnsi="Times New Roman" w:cs="Times New Roman"/>
          <w:sz w:val="18"/>
          <w:szCs w:val="18"/>
        </w:rPr>
        <w:t>getData</w:t>
      </w:r>
      <w:r w:rsidR="00595101">
        <w:rPr>
          <w:rStyle w:val="tlid-translation"/>
          <w:rFonts w:ascii="Times New Roman" w:hAnsi="Times New Roman" w:cs="Times New Roman"/>
          <w:sz w:val="18"/>
          <w:szCs w:val="18"/>
        </w:rPr>
        <w:t>’</w:t>
      </w:r>
      <w:r w:rsidRPr="00F22C61">
        <w:rPr>
          <w:rStyle w:val="tlid-translation"/>
          <w:rFonts w:ascii="Times New Roman" w:hAnsi="Times New Roman" w:cs="Times New Roman"/>
          <w:sz w:val="18"/>
          <w:szCs w:val="18"/>
        </w:rPr>
        <w:t xml:space="preserve"> </w:t>
      </w:r>
      <w:r w:rsidR="00F22C61">
        <w:rPr>
          <w:rStyle w:val="tlid-translation"/>
          <w:rFonts w:ascii="Times New Roman" w:hAnsi="Times New Roman" w:cs="Times New Roman"/>
          <w:sz w:val="18"/>
          <w:szCs w:val="18"/>
        </w:rPr>
        <w:t>fonksiyonunu</w:t>
      </w:r>
      <w:r w:rsidRPr="00F22C61">
        <w:rPr>
          <w:rStyle w:val="tlid-translation"/>
          <w:rFonts w:ascii="Times New Roman" w:hAnsi="Times New Roman" w:cs="Times New Roman"/>
          <w:sz w:val="18"/>
          <w:szCs w:val="18"/>
        </w:rPr>
        <w:t xml:space="preserve"> kodlamaya hazırız. Şu andan itibaren,</w:t>
      </w:r>
      <w:r w:rsidR="00595101">
        <w:rPr>
          <w:rStyle w:val="tlid-translation"/>
          <w:rFonts w:ascii="Times New Roman" w:hAnsi="Times New Roman" w:cs="Times New Roman"/>
          <w:sz w:val="18"/>
          <w:szCs w:val="18"/>
        </w:rPr>
        <w:t xml:space="preserve"> buraya kadar yazdığımız tüm kodlar bu fonksiyon içerisinde</w:t>
      </w:r>
      <w:r w:rsidR="002303F6">
        <w:rPr>
          <w:rStyle w:val="tlid-translation"/>
          <w:rFonts w:ascii="Times New Roman" w:hAnsi="Times New Roman" w:cs="Times New Roman"/>
          <w:sz w:val="18"/>
          <w:szCs w:val="18"/>
        </w:rPr>
        <w:t xml:space="preserve"> olmalı</w:t>
      </w:r>
      <w:r w:rsidR="000D0CE4">
        <w:rPr>
          <w:rStyle w:val="tlid-translation"/>
          <w:rFonts w:ascii="Times New Roman" w:hAnsi="Times New Roman" w:cs="Times New Roman"/>
          <w:sz w:val="18"/>
          <w:szCs w:val="18"/>
        </w:rPr>
        <w:t xml:space="preserve"> </w:t>
      </w:r>
      <w:r w:rsidR="000D0CE4" w:rsidRPr="000D0CE4">
        <w:rPr>
          <w:rStyle w:val="tlid-translation"/>
          <w:rFonts w:ascii="Times New Roman" w:hAnsi="Times New Roman" w:cs="Times New Roman"/>
          <w:sz w:val="18"/>
          <w:szCs w:val="18"/>
        </w:rPr>
        <w:t>[3]</w:t>
      </w:r>
      <w:r w:rsidRPr="000D0CE4">
        <w:rPr>
          <w:rStyle w:val="tlid-translation"/>
          <w:rFonts w:ascii="Times New Roman" w:hAnsi="Times New Roman" w:cs="Times New Roman"/>
          <w:sz w:val="18"/>
          <w:szCs w:val="18"/>
        </w:rPr>
        <w:t>:</w:t>
      </w:r>
    </w:p>
    <w:p w:rsidR="00F22C61" w:rsidRDefault="00F22C61" w:rsidP="00FD5062">
      <w:pPr>
        <w:pStyle w:val="HTMLncedenBiimlendirilmi"/>
        <w:rPr>
          <w:rStyle w:val="tlid-translation"/>
          <w:rFonts w:ascii="Times New Roman" w:hAnsi="Times New Roman" w:cs="Times New Roman"/>
          <w:sz w:val="18"/>
          <w:szCs w:val="18"/>
        </w:rPr>
      </w:pPr>
    </w:p>
    <w:p w:rsidR="00F22C61" w:rsidRDefault="00F22C61" w:rsidP="00F22C61">
      <w:pPr>
        <w:pStyle w:val="HTMLncedenBiimlendirilmi"/>
        <w:rPr>
          <w:b/>
          <w:color w:val="0D0D0D" w:themeColor="text1" w:themeTint="F2"/>
        </w:rPr>
      </w:pPr>
      <w:r w:rsidRPr="00911183">
        <w:rPr>
          <w:b/>
          <w:color w:val="0D0D0D" w:themeColor="text1" w:themeTint="F2"/>
        </w:rPr>
        <w:t>def getData():</w:t>
      </w:r>
      <w:r w:rsidRPr="00911183">
        <w:rPr>
          <w:b/>
          <w:color w:val="0D0D0D" w:themeColor="text1" w:themeTint="F2"/>
        </w:rPr>
        <w:br/>
        <w:t xml:space="preserve">    #Code</w:t>
      </w:r>
    </w:p>
    <w:p w:rsidR="00F22C98" w:rsidRPr="00F22C98" w:rsidRDefault="00F22C98" w:rsidP="00F22C61">
      <w:pPr>
        <w:pStyle w:val="HTMLncedenBiimlendirilmi"/>
        <w:rPr>
          <w:rFonts w:ascii="Times New Roman" w:hAnsi="Times New Roman" w:cs="Times New Roman"/>
          <w:sz w:val="18"/>
          <w:szCs w:val="18"/>
        </w:rPr>
      </w:pPr>
      <w:r w:rsidRPr="000D0CE4">
        <w:rPr>
          <w:rStyle w:val="tlid-translation"/>
          <w:rFonts w:ascii="Times New Roman" w:hAnsi="Times New Roman" w:cs="Times New Roman"/>
          <w:sz w:val="18"/>
          <w:szCs w:val="18"/>
        </w:rPr>
        <w:t>[3]</w:t>
      </w:r>
    </w:p>
    <w:p w:rsidR="0067401D" w:rsidRDefault="0067401D" w:rsidP="00F22C61">
      <w:pPr>
        <w:pStyle w:val="HTMLncedenBiimlendirilmi"/>
      </w:pPr>
    </w:p>
    <w:p w:rsidR="0067401D" w:rsidRDefault="00C14148" w:rsidP="00F22C61">
      <w:pPr>
        <w:pStyle w:val="HTMLncedenBiimlendirilmi"/>
        <w:rPr>
          <w:rStyle w:val="tlid-translation"/>
          <w:rFonts w:ascii="Times New Roman" w:hAnsi="Times New Roman" w:cs="Times New Roman"/>
          <w:sz w:val="18"/>
          <w:szCs w:val="18"/>
        </w:rPr>
      </w:pPr>
      <w:r>
        <w:rPr>
          <w:rStyle w:val="tlid-translation"/>
          <w:rFonts w:ascii="Times New Roman" w:hAnsi="Times New Roman" w:cs="Times New Roman"/>
          <w:sz w:val="18"/>
          <w:szCs w:val="18"/>
        </w:rPr>
        <w:t>‘E1</w:t>
      </w:r>
      <w:r w:rsidR="0067401D" w:rsidRPr="0013272E">
        <w:rPr>
          <w:rStyle w:val="tlid-translation"/>
          <w:rFonts w:ascii="Times New Roman" w:hAnsi="Times New Roman" w:cs="Times New Roman"/>
          <w:sz w:val="18"/>
          <w:szCs w:val="18"/>
        </w:rPr>
        <w:t>()</w:t>
      </w:r>
      <w:r>
        <w:rPr>
          <w:rStyle w:val="tlid-translation"/>
          <w:rFonts w:ascii="Times New Roman" w:hAnsi="Times New Roman" w:cs="Times New Roman"/>
          <w:sz w:val="18"/>
          <w:szCs w:val="18"/>
        </w:rPr>
        <w:t>’ ve ‘E2</w:t>
      </w:r>
      <w:r w:rsidR="0067401D" w:rsidRPr="0013272E">
        <w:rPr>
          <w:rStyle w:val="tlid-translation"/>
          <w:rFonts w:ascii="Times New Roman" w:hAnsi="Times New Roman" w:cs="Times New Roman"/>
          <w:sz w:val="18"/>
          <w:szCs w:val="18"/>
        </w:rPr>
        <w:t>()</w:t>
      </w:r>
      <w:r>
        <w:rPr>
          <w:rStyle w:val="tlid-translation"/>
          <w:rFonts w:ascii="Times New Roman" w:hAnsi="Times New Roman" w:cs="Times New Roman"/>
          <w:sz w:val="18"/>
          <w:szCs w:val="18"/>
        </w:rPr>
        <w:t>’</w:t>
      </w:r>
      <w:r w:rsidR="0067401D" w:rsidRPr="0013272E">
        <w:rPr>
          <w:rStyle w:val="tlid-translation"/>
          <w:rFonts w:ascii="Times New Roman" w:hAnsi="Times New Roman" w:cs="Times New Roman"/>
          <w:sz w:val="18"/>
          <w:szCs w:val="18"/>
        </w:rPr>
        <w:t xml:space="preserve"> fonksiyonlarını </w:t>
      </w:r>
      <w:r w:rsidR="00FB10AF">
        <w:rPr>
          <w:rStyle w:val="tlid-translation"/>
          <w:rFonts w:ascii="Times New Roman" w:hAnsi="Times New Roman" w:cs="Times New Roman"/>
          <w:sz w:val="18"/>
          <w:szCs w:val="18"/>
        </w:rPr>
        <w:t>kod içerisinde çağırmamız</w:t>
      </w:r>
      <w:r w:rsidR="0067401D" w:rsidRPr="0013272E">
        <w:rPr>
          <w:rStyle w:val="tlid-translation"/>
          <w:rFonts w:ascii="Times New Roman" w:hAnsi="Times New Roman" w:cs="Times New Roman"/>
          <w:sz w:val="18"/>
          <w:szCs w:val="18"/>
        </w:rPr>
        <w:t xml:space="preserve"> gerekiyor.</w:t>
      </w:r>
      <w:r w:rsidR="00F94C76">
        <w:rPr>
          <w:rStyle w:val="tlid-translation"/>
          <w:rFonts w:ascii="Times New Roman" w:hAnsi="Times New Roman" w:cs="Times New Roman"/>
          <w:sz w:val="18"/>
          <w:szCs w:val="18"/>
        </w:rPr>
        <w:t xml:space="preserve"> </w:t>
      </w:r>
      <w:r w:rsidR="008C23C5">
        <w:rPr>
          <w:rStyle w:val="tlid-translation"/>
          <w:rFonts w:ascii="Times New Roman" w:hAnsi="Times New Roman" w:cs="Times New Roman"/>
          <w:sz w:val="18"/>
          <w:szCs w:val="18"/>
        </w:rPr>
        <w:t>Bu 2 fonksiyon, T</w:t>
      </w:r>
      <w:r w:rsidR="00F94C76">
        <w:rPr>
          <w:rStyle w:val="tlid-translation"/>
          <w:rFonts w:ascii="Times New Roman" w:hAnsi="Times New Roman" w:cs="Times New Roman"/>
          <w:sz w:val="18"/>
          <w:szCs w:val="18"/>
        </w:rPr>
        <w:t>extbox (kutucuklar)</w:t>
      </w:r>
      <w:r w:rsidR="008C23C5">
        <w:rPr>
          <w:rStyle w:val="tlid-translation"/>
          <w:rFonts w:ascii="Times New Roman" w:hAnsi="Times New Roman" w:cs="Times New Roman"/>
          <w:sz w:val="18"/>
          <w:szCs w:val="18"/>
        </w:rPr>
        <w:t xml:space="preserve"> </w:t>
      </w:r>
      <w:r w:rsidR="008C23C5" w:rsidRPr="008C23C5">
        <w:rPr>
          <w:rStyle w:val="tlid-translation"/>
          <w:rFonts w:ascii="Times New Roman" w:hAnsi="Times New Roman" w:cs="Times New Roman"/>
          <w:sz w:val="18"/>
          <w:szCs w:val="18"/>
        </w:rPr>
        <w:t>bileşenlerine</w:t>
      </w:r>
      <w:r w:rsidR="008C23C5">
        <w:rPr>
          <w:rStyle w:val="tlid-translation"/>
          <w:rFonts w:ascii="Times New Roman" w:hAnsi="Times New Roman" w:cs="Times New Roman"/>
          <w:sz w:val="18"/>
          <w:szCs w:val="18"/>
        </w:rPr>
        <w:t xml:space="preserve"> girilen tweet sayısı</w:t>
      </w:r>
      <w:r w:rsidR="00D013E8">
        <w:rPr>
          <w:rStyle w:val="tlid-translation"/>
          <w:rFonts w:ascii="Times New Roman" w:hAnsi="Times New Roman" w:cs="Times New Roman"/>
          <w:sz w:val="18"/>
          <w:szCs w:val="18"/>
        </w:rPr>
        <w:t xml:space="preserve"> (sample size)</w:t>
      </w:r>
      <w:r w:rsidR="008C23C5">
        <w:rPr>
          <w:rStyle w:val="tlid-translation"/>
          <w:rFonts w:ascii="Times New Roman" w:hAnsi="Times New Roman" w:cs="Times New Roman"/>
          <w:sz w:val="18"/>
          <w:szCs w:val="18"/>
        </w:rPr>
        <w:t xml:space="preserve"> ve anahtar kelimeyi alıp 2 ayrı değişkene atmaya yarıyor</w:t>
      </w:r>
      <w:r w:rsidR="00F22C98">
        <w:rPr>
          <w:rStyle w:val="tlid-translation"/>
          <w:rFonts w:ascii="Times New Roman" w:hAnsi="Times New Roman" w:cs="Times New Roman"/>
          <w:sz w:val="18"/>
          <w:szCs w:val="18"/>
        </w:rPr>
        <w:t xml:space="preserve"> </w:t>
      </w:r>
      <w:r w:rsidR="00F22C98" w:rsidRPr="000D0CE4">
        <w:rPr>
          <w:rStyle w:val="tlid-translation"/>
          <w:rFonts w:ascii="Times New Roman" w:hAnsi="Times New Roman" w:cs="Times New Roman"/>
          <w:sz w:val="18"/>
          <w:szCs w:val="18"/>
        </w:rPr>
        <w:t>[3]</w:t>
      </w:r>
      <w:r w:rsidR="0067401D" w:rsidRPr="0013272E">
        <w:rPr>
          <w:rStyle w:val="tlid-translation"/>
          <w:rFonts w:ascii="Times New Roman" w:hAnsi="Times New Roman" w:cs="Times New Roman"/>
          <w:sz w:val="18"/>
          <w:szCs w:val="18"/>
        </w:rPr>
        <w:t>.</w:t>
      </w:r>
    </w:p>
    <w:p w:rsidR="00EE65FE" w:rsidRDefault="00EE65FE" w:rsidP="00F22C61">
      <w:pPr>
        <w:pStyle w:val="HTMLncedenBiimlendirilmi"/>
        <w:rPr>
          <w:rStyle w:val="tlid-translation"/>
          <w:rFonts w:ascii="Times New Roman" w:hAnsi="Times New Roman" w:cs="Times New Roman"/>
          <w:sz w:val="18"/>
          <w:szCs w:val="18"/>
        </w:rPr>
      </w:pPr>
    </w:p>
    <w:p w:rsidR="00EE65FE" w:rsidRDefault="00EE65FE" w:rsidP="00F22C61">
      <w:pPr>
        <w:pStyle w:val="HTMLncedenBiimlendirilmi"/>
        <w:rPr>
          <w:rStyle w:val="tlid-translation"/>
          <w:rFonts w:ascii="Times New Roman" w:hAnsi="Times New Roman" w:cs="Times New Roman"/>
          <w:sz w:val="18"/>
          <w:szCs w:val="18"/>
        </w:rPr>
      </w:pPr>
    </w:p>
    <w:p w:rsidR="0013272E" w:rsidRPr="0007743F" w:rsidRDefault="0013272E" w:rsidP="0013272E">
      <w:pPr>
        <w:pStyle w:val="HTMLncedenBiimlendirilmi"/>
        <w:rPr>
          <w:b/>
        </w:rPr>
      </w:pPr>
      <w:r w:rsidRPr="0007743F">
        <w:rPr>
          <w:b/>
        </w:rPr>
        <w:t>getE1()</w:t>
      </w:r>
      <w:r w:rsidRPr="0007743F">
        <w:rPr>
          <w:b/>
        </w:rPr>
        <w:br/>
        <w:t xml:space="preserve">    keyword = getE1()</w:t>
      </w:r>
    </w:p>
    <w:p w:rsidR="0013272E" w:rsidRDefault="0013272E" w:rsidP="0013272E">
      <w:pPr>
        <w:pStyle w:val="HTMLncedenBiimlendirilmi"/>
        <w:rPr>
          <w:b/>
        </w:rPr>
      </w:pPr>
      <w:r w:rsidRPr="0007743F">
        <w:rPr>
          <w:b/>
        </w:rPr>
        <w:t>getE2()</w:t>
      </w:r>
      <w:r w:rsidRPr="0007743F">
        <w:rPr>
          <w:b/>
        </w:rPr>
        <w:br/>
        <w:t xml:space="preserve">    numberOfTweets</w:t>
      </w:r>
      <w:r w:rsidR="00954FBE">
        <w:rPr>
          <w:b/>
        </w:rPr>
        <w:t xml:space="preserve"> = getE2()</w:t>
      </w:r>
      <w:r w:rsidR="00954FBE">
        <w:rPr>
          <w:b/>
        </w:rPr>
        <w:br/>
        <w:t xml:space="preserve">    numberOfTweets=</w:t>
      </w:r>
      <w:r w:rsidRPr="0007743F">
        <w:rPr>
          <w:b/>
        </w:rPr>
        <w:t>int(numberOfTweets)</w:t>
      </w:r>
    </w:p>
    <w:p w:rsidR="00937999" w:rsidRPr="00F22C98" w:rsidRDefault="00F22C98" w:rsidP="0013272E">
      <w:pPr>
        <w:pStyle w:val="HTMLncedenBiimlendirilmi"/>
        <w:rPr>
          <w:rFonts w:ascii="Times New Roman" w:hAnsi="Times New Roman" w:cs="Times New Roman"/>
          <w:sz w:val="18"/>
          <w:szCs w:val="18"/>
        </w:rPr>
      </w:pPr>
      <w:r w:rsidRPr="000D0CE4">
        <w:rPr>
          <w:rStyle w:val="tlid-translation"/>
          <w:rFonts w:ascii="Times New Roman" w:hAnsi="Times New Roman" w:cs="Times New Roman"/>
          <w:sz w:val="18"/>
          <w:szCs w:val="18"/>
        </w:rPr>
        <w:t>[3]</w:t>
      </w:r>
    </w:p>
    <w:p w:rsidR="00937999" w:rsidRDefault="00937999" w:rsidP="0013272E">
      <w:pPr>
        <w:pStyle w:val="HTMLncedenBiimlendirilmi"/>
      </w:pPr>
    </w:p>
    <w:p w:rsidR="00937999" w:rsidRPr="00F22C98" w:rsidRDefault="00937999" w:rsidP="00F22C98">
      <w:pPr>
        <w:pStyle w:val="HTMLncedenBiimlendirilmi"/>
        <w:rPr>
          <w:rFonts w:ascii="Times New Roman" w:hAnsi="Times New Roman" w:cs="Times New Roman"/>
          <w:sz w:val="18"/>
          <w:szCs w:val="18"/>
        </w:rPr>
      </w:pPr>
      <w:r w:rsidRPr="00F22C98">
        <w:rPr>
          <w:rFonts w:ascii="Times New Roman" w:hAnsi="Times New Roman" w:cs="Times New Roman"/>
          <w:sz w:val="18"/>
          <w:szCs w:val="18"/>
        </w:rPr>
        <w:t>Verilerimizi saklamak için listeleri</w:t>
      </w:r>
      <w:r w:rsidR="00EE65FE" w:rsidRPr="00F22C98">
        <w:rPr>
          <w:rFonts w:ascii="Times New Roman" w:hAnsi="Times New Roman" w:cs="Times New Roman"/>
          <w:sz w:val="18"/>
          <w:szCs w:val="18"/>
        </w:rPr>
        <w:t xml:space="preserve"> (dizileri)</w:t>
      </w:r>
      <w:r w:rsidRPr="00F22C98">
        <w:rPr>
          <w:rFonts w:ascii="Times New Roman" w:hAnsi="Times New Roman" w:cs="Times New Roman"/>
          <w:sz w:val="18"/>
          <w:szCs w:val="18"/>
        </w:rPr>
        <w:t xml:space="preserve"> kullanabiliriz. Bir liste, tweet'lerin kutupsallığı (veya duyarlılığı) için, diğer</w:t>
      </w:r>
      <w:r w:rsidR="003E5E1C" w:rsidRPr="00F22C98">
        <w:rPr>
          <w:rFonts w:ascii="Times New Roman" w:hAnsi="Times New Roman" w:cs="Times New Roman"/>
          <w:sz w:val="18"/>
          <w:szCs w:val="18"/>
        </w:rPr>
        <w:t xml:space="preserve">i </w:t>
      </w:r>
      <w:r w:rsidR="003E5E1C" w:rsidRPr="00F22C98">
        <w:rPr>
          <w:rFonts w:ascii="Times New Roman" w:hAnsi="Times New Roman" w:cs="Times New Roman"/>
          <w:sz w:val="18"/>
          <w:szCs w:val="18"/>
        </w:rPr>
        <w:lastRenderedPageBreak/>
        <w:t>ise tweet'lerin sayısı için kullanılmaktadır.</w:t>
      </w:r>
      <w:r w:rsidR="004C6ED2" w:rsidRPr="00F22C98">
        <w:rPr>
          <w:rFonts w:ascii="Times New Roman" w:hAnsi="Times New Roman" w:cs="Times New Roman"/>
          <w:sz w:val="18"/>
          <w:szCs w:val="18"/>
        </w:rPr>
        <w:t xml:space="preserve"> (B</w:t>
      </w:r>
      <w:r w:rsidRPr="00F22C98">
        <w:rPr>
          <w:rFonts w:ascii="Times New Roman" w:hAnsi="Times New Roman" w:cs="Times New Roman"/>
          <w:sz w:val="18"/>
          <w:szCs w:val="18"/>
        </w:rPr>
        <w:t xml:space="preserve">öylece verileri </w:t>
      </w:r>
      <w:r w:rsidR="004C6ED2" w:rsidRPr="00F22C98">
        <w:rPr>
          <w:rFonts w:ascii="Times New Roman" w:hAnsi="Times New Roman" w:cs="Times New Roman"/>
          <w:sz w:val="18"/>
          <w:szCs w:val="18"/>
        </w:rPr>
        <w:t xml:space="preserve">sakladıktan sonra </w:t>
      </w:r>
      <w:r w:rsidRPr="00F22C98">
        <w:rPr>
          <w:rFonts w:ascii="Times New Roman" w:hAnsi="Times New Roman" w:cs="Times New Roman"/>
          <w:sz w:val="18"/>
          <w:szCs w:val="18"/>
        </w:rPr>
        <w:t>grafiklendirebiliriz)</w:t>
      </w:r>
      <w:r w:rsidR="00F22C98" w:rsidRPr="00F22C98">
        <w:rPr>
          <w:rFonts w:ascii="Times New Roman" w:hAnsi="Times New Roman" w:cs="Times New Roman"/>
          <w:sz w:val="18"/>
          <w:szCs w:val="18"/>
        </w:rPr>
        <w:t xml:space="preserve"> </w:t>
      </w:r>
      <w:r w:rsidR="00F22C98" w:rsidRPr="00F22C98">
        <w:rPr>
          <w:rStyle w:val="tlid-translation"/>
          <w:rFonts w:ascii="Times New Roman" w:hAnsi="Times New Roman" w:cs="Times New Roman"/>
          <w:sz w:val="18"/>
          <w:szCs w:val="18"/>
        </w:rPr>
        <w:t>[3]</w:t>
      </w:r>
    </w:p>
    <w:p w:rsidR="00937999" w:rsidRDefault="00937999" w:rsidP="0013272E">
      <w:pPr>
        <w:pStyle w:val="HTMLncedenBiimlendirilmi"/>
      </w:pPr>
    </w:p>
    <w:p w:rsidR="00EF7281" w:rsidRPr="0013151D" w:rsidRDefault="00954FBE" w:rsidP="00937999">
      <w:pPr>
        <w:pStyle w:val="HTMLncedenBiimlendirilmi"/>
        <w:rPr>
          <w:b/>
        </w:rPr>
      </w:pPr>
      <w:r>
        <w:rPr>
          <w:b/>
        </w:rPr>
        <w:t>polarity_list = []</w:t>
      </w:r>
      <w:r>
        <w:rPr>
          <w:b/>
        </w:rPr>
        <w:br/>
        <w:t>numbers_list = []</w:t>
      </w:r>
      <w:r>
        <w:rPr>
          <w:b/>
        </w:rPr>
        <w:br/>
      </w:r>
      <w:r w:rsidR="00937999" w:rsidRPr="0007743F">
        <w:rPr>
          <w:b/>
        </w:rPr>
        <w:t>number = 1</w:t>
      </w:r>
      <w:r w:rsidR="00F22C98" w:rsidRPr="000D0CE4">
        <w:rPr>
          <w:rStyle w:val="tlid-translation"/>
          <w:rFonts w:ascii="Times New Roman" w:hAnsi="Times New Roman" w:cs="Times New Roman"/>
          <w:sz w:val="18"/>
          <w:szCs w:val="18"/>
        </w:rPr>
        <w:t>[3]</w:t>
      </w:r>
    </w:p>
    <w:p w:rsidR="0013272E" w:rsidRPr="00F206D7" w:rsidRDefault="00F206D7" w:rsidP="00F22C61">
      <w:pPr>
        <w:pStyle w:val="HTMLncedenBiimlendirilmi"/>
        <w:rPr>
          <w:rFonts w:ascii="Times New Roman" w:hAnsi="Times New Roman" w:cs="Times New Roman"/>
          <w:sz w:val="18"/>
          <w:szCs w:val="18"/>
        </w:rPr>
      </w:pPr>
      <w:r w:rsidRPr="00EF7281">
        <w:rPr>
          <w:rStyle w:val="tlid-translation"/>
          <w:rFonts w:ascii="Times New Roman" w:hAnsi="Times New Roman" w:cs="Times New Roman"/>
          <w:sz w:val="18"/>
          <w:szCs w:val="18"/>
        </w:rPr>
        <w:t xml:space="preserve">Varsayılan değer 0 olduğu için tweetlerin sayısının 1 olarak </w:t>
      </w:r>
      <w:r w:rsidR="00EF7281">
        <w:rPr>
          <w:rStyle w:val="tlid-translation"/>
          <w:rFonts w:ascii="Times New Roman" w:hAnsi="Times New Roman" w:cs="Times New Roman"/>
          <w:sz w:val="18"/>
          <w:szCs w:val="18"/>
        </w:rPr>
        <w:t>atanması</w:t>
      </w:r>
      <w:r w:rsidRPr="00EF7281">
        <w:rPr>
          <w:rStyle w:val="tlid-translation"/>
          <w:rFonts w:ascii="Times New Roman" w:hAnsi="Times New Roman" w:cs="Times New Roman"/>
          <w:sz w:val="18"/>
          <w:szCs w:val="18"/>
        </w:rPr>
        <w:t xml:space="preserve"> gerekir.</w:t>
      </w:r>
      <w:r w:rsidR="00F22C98">
        <w:rPr>
          <w:rStyle w:val="tlid-translation"/>
          <w:rFonts w:ascii="Times New Roman" w:hAnsi="Times New Roman" w:cs="Times New Roman"/>
          <w:sz w:val="18"/>
          <w:szCs w:val="18"/>
        </w:rPr>
        <w:t xml:space="preserve"> </w:t>
      </w:r>
      <w:r w:rsidRPr="00F206D7">
        <w:rPr>
          <w:rStyle w:val="tlid-translation"/>
          <w:rFonts w:ascii="Times New Roman" w:hAnsi="Times New Roman" w:cs="Times New Roman"/>
          <w:sz w:val="18"/>
          <w:szCs w:val="18"/>
        </w:rPr>
        <w:t xml:space="preserve">Şimdi tweet'leri </w:t>
      </w:r>
      <w:r w:rsidR="009D2530">
        <w:rPr>
          <w:rStyle w:val="tlid-translation"/>
          <w:rFonts w:ascii="Times New Roman" w:hAnsi="Times New Roman" w:cs="Times New Roman"/>
          <w:sz w:val="18"/>
          <w:szCs w:val="18"/>
        </w:rPr>
        <w:t xml:space="preserve">baştan sona döngüyle gezip </w:t>
      </w:r>
      <w:r w:rsidRPr="00F206D7">
        <w:rPr>
          <w:rStyle w:val="tlid-translation"/>
          <w:rFonts w:ascii="Times New Roman" w:hAnsi="Times New Roman" w:cs="Times New Roman"/>
          <w:sz w:val="18"/>
          <w:szCs w:val="18"/>
        </w:rPr>
        <w:t>analiz etmeye başlayabiliriz. TextBlob</w:t>
      </w:r>
      <w:r w:rsidR="00642666">
        <w:rPr>
          <w:rStyle w:val="tlid-translation"/>
          <w:rFonts w:ascii="Times New Roman" w:hAnsi="Times New Roman" w:cs="Times New Roman"/>
          <w:sz w:val="18"/>
          <w:szCs w:val="18"/>
        </w:rPr>
        <w:t xml:space="preserve"> kütüphanesi</w:t>
      </w:r>
      <w:r w:rsidRPr="00F206D7">
        <w:rPr>
          <w:rStyle w:val="tlid-translation"/>
          <w:rFonts w:ascii="Times New Roman" w:hAnsi="Times New Roman" w:cs="Times New Roman"/>
          <w:sz w:val="18"/>
          <w:szCs w:val="18"/>
        </w:rPr>
        <w:t xml:space="preserve"> kullanarak, her tweetin duyarlılığını</w:t>
      </w:r>
      <w:r w:rsidR="00C21217">
        <w:rPr>
          <w:rStyle w:val="tlid-translation"/>
          <w:rFonts w:ascii="Times New Roman" w:hAnsi="Times New Roman" w:cs="Times New Roman"/>
          <w:sz w:val="18"/>
          <w:szCs w:val="18"/>
        </w:rPr>
        <w:t xml:space="preserve"> (polarite, sentiment)</w:t>
      </w:r>
      <w:r w:rsidRPr="00F206D7">
        <w:rPr>
          <w:rStyle w:val="tlid-translation"/>
          <w:rFonts w:ascii="Times New Roman" w:hAnsi="Times New Roman" w:cs="Times New Roman"/>
          <w:sz w:val="18"/>
          <w:szCs w:val="18"/>
        </w:rPr>
        <w:t xml:space="preserve"> bulabilir ve </w:t>
      </w:r>
      <w:r w:rsidR="00E21A6E">
        <w:rPr>
          <w:rStyle w:val="tlid-translation"/>
          <w:rFonts w:ascii="Times New Roman" w:hAnsi="Times New Roman" w:cs="Times New Roman"/>
          <w:sz w:val="18"/>
          <w:szCs w:val="18"/>
        </w:rPr>
        <w:t>bu duyarlılığı ‘polarity’ isimli de</w:t>
      </w:r>
      <w:r w:rsidR="00FA2445">
        <w:rPr>
          <w:rStyle w:val="tlid-translation"/>
          <w:rFonts w:ascii="Times New Roman" w:hAnsi="Times New Roman" w:cs="Times New Roman"/>
          <w:sz w:val="18"/>
          <w:szCs w:val="18"/>
        </w:rPr>
        <w:t>ğişkenimizin içinde tutabiliriz</w:t>
      </w:r>
      <w:r w:rsidRPr="00F206D7">
        <w:rPr>
          <w:rStyle w:val="tlid-translation"/>
          <w:rFonts w:ascii="Times New Roman" w:hAnsi="Times New Roman" w:cs="Times New Roman"/>
          <w:sz w:val="18"/>
          <w:szCs w:val="18"/>
        </w:rPr>
        <w:t xml:space="preserve">. Daha sonra bu </w:t>
      </w:r>
      <w:r w:rsidR="00D9581A">
        <w:rPr>
          <w:rStyle w:val="tlid-translation"/>
          <w:rFonts w:ascii="Times New Roman" w:hAnsi="Times New Roman" w:cs="Times New Roman"/>
          <w:sz w:val="18"/>
          <w:szCs w:val="18"/>
        </w:rPr>
        <w:t>değişkeni ‘polarity_list’ isimli listemize</w:t>
      </w:r>
      <w:r w:rsidR="009C5E5F">
        <w:rPr>
          <w:rStyle w:val="tlid-translation"/>
          <w:rFonts w:ascii="Times New Roman" w:hAnsi="Times New Roman" w:cs="Times New Roman"/>
          <w:sz w:val="18"/>
          <w:szCs w:val="18"/>
        </w:rPr>
        <w:t xml:space="preserve"> ekleriz ve döngüyle gezilen tweet sayısını da</w:t>
      </w:r>
      <w:r w:rsidRPr="00F206D7">
        <w:rPr>
          <w:rStyle w:val="tlid-translation"/>
          <w:rFonts w:ascii="Times New Roman" w:hAnsi="Times New Roman" w:cs="Times New Roman"/>
          <w:sz w:val="18"/>
          <w:szCs w:val="18"/>
        </w:rPr>
        <w:t xml:space="preserve"> </w:t>
      </w:r>
      <w:r w:rsidR="009C5E5F">
        <w:rPr>
          <w:rStyle w:val="tlid-translation"/>
          <w:rFonts w:ascii="Times New Roman" w:hAnsi="Times New Roman" w:cs="Times New Roman"/>
          <w:sz w:val="18"/>
          <w:szCs w:val="18"/>
        </w:rPr>
        <w:t>‘number_list’ adlı listemize</w:t>
      </w:r>
      <w:r w:rsidRPr="00F206D7">
        <w:rPr>
          <w:rStyle w:val="tlid-translation"/>
          <w:rFonts w:ascii="Times New Roman" w:hAnsi="Times New Roman" w:cs="Times New Roman"/>
          <w:sz w:val="18"/>
          <w:szCs w:val="18"/>
        </w:rPr>
        <w:t xml:space="preserve"> ekleyebiliriz</w:t>
      </w:r>
      <w:r w:rsidR="00F22C98">
        <w:rPr>
          <w:rStyle w:val="tlid-translation"/>
          <w:rFonts w:ascii="Times New Roman" w:hAnsi="Times New Roman" w:cs="Times New Roman"/>
          <w:sz w:val="18"/>
          <w:szCs w:val="18"/>
        </w:rPr>
        <w:t xml:space="preserve"> </w:t>
      </w:r>
      <w:r w:rsidR="00F22C98" w:rsidRPr="000D0CE4">
        <w:rPr>
          <w:rStyle w:val="tlid-translation"/>
          <w:rFonts w:ascii="Times New Roman" w:hAnsi="Times New Roman" w:cs="Times New Roman"/>
          <w:sz w:val="18"/>
          <w:szCs w:val="18"/>
        </w:rPr>
        <w:t>[3]</w:t>
      </w:r>
      <w:r w:rsidRPr="00F206D7">
        <w:rPr>
          <w:rStyle w:val="tlid-translation"/>
          <w:rFonts w:ascii="Times New Roman" w:hAnsi="Times New Roman" w:cs="Times New Roman"/>
          <w:sz w:val="18"/>
          <w:szCs w:val="18"/>
        </w:rPr>
        <w:t>.</w:t>
      </w:r>
    </w:p>
    <w:p w:rsidR="00F22C61" w:rsidRPr="00F22C61" w:rsidRDefault="00F22C61" w:rsidP="00FD5062">
      <w:pPr>
        <w:pStyle w:val="HTMLncedenBiimlendirilmi"/>
        <w:rPr>
          <w:rFonts w:ascii="Times New Roman" w:hAnsi="Times New Roman" w:cs="Times New Roman"/>
          <w:sz w:val="18"/>
          <w:szCs w:val="18"/>
        </w:rPr>
      </w:pPr>
    </w:p>
    <w:p w:rsidR="007C70A4" w:rsidRDefault="007C70A4" w:rsidP="007C70A4">
      <w:pPr>
        <w:pStyle w:val="HTMLncedenBiimlendirilmi"/>
        <w:rPr>
          <w:b/>
        </w:rPr>
      </w:pPr>
      <w:r w:rsidRPr="00911183">
        <w:rPr>
          <w:b/>
        </w:rPr>
        <w:t>analysis = TextBlob(tweet.text)</w:t>
      </w:r>
      <w:r w:rsidRPr="00911183">
        <w:rPr>
          <w:b/>
        </w:rPr>
        <w:br/>
        <w:t>analysis = analysis.sentiment</w:t>
      </w:r>
      <w:r w:rsidRPr="00911183">
        <w:rPr>
          <w:b/>
        </w:rPr>
        <w:br/>
        <w:t>polarity = analysis.polarity            polarity_list.append(polarity)            numbers_list.append(number)</w:t>
      </w:r>
      <w:r w:rsidRPr="00911183">
        <w:rPr>
          <w:b/>
        </w:rPr>
        <w:br/>
        <w:t>number = number + 1</w:t>
      </w:r>
    </w:p>
    <w:p w:rsidR="00F22C98" w:rsidRPr="00F22C98" w:rsidRDefault="00F22C98" w:rsidP="007C70A4">
      <w:pPr>
        <w:pStyle w:val="HTMLncedenBiimlendirilmi"/>
        <w:rPr>
          <w:rFonts w:ascii="Times New Roman" w:hAnsi="Times New Roman" w:cs="Times New Roman"/>
          <w:sz w:val="18"/>
          <w:szCs w:val="18"/>
        </w:rPr>
      </w:pPr>
      <w:r w:rsidRPr="000D0CE4">
        <w:rPr>
          <w:rStyle w:val="tlid-translation"/>
          <w:rFonts w:ascii="Times New Roman" w:hAnsi="Times New Roman" w:cs="Times New Roman"/>
          <w:sz w:val="18"/>
          <w:szCs w:val="18"/>
        </w:rPr>
        <w:t>[3]</w:t>
      </w:r>
    </w:p>
    <w:p w:rsidR="00FD5062" w:rsidRDefault="00FD5062" w:rsidP="00513336">
      <w:pPr>
        <w:rPr>
          <w:b/>
          <w:spacing w:val="-1"/>
          <w:sz w:val="18"/>
          <w:szCs w:val="18"/>
          <w:shd w:val="clear" w:color="auto" w:fill="FFFFFF"/>
        </w:rPr>
      </w:pPr>
    </w:p>
    <w:p w:rsidR="007C70A4" w:rsidRPr="00F22C98" w:rsidRDefault="007C70A4" w:rsidP="00F22C98">
      <w:pPr>
        <w:pStyle w:val="HTMLncedenBiimlendirilmi"/>
        <w:rPr>
          <w:rStyle w:val="tlid-translation"/>
          <w:rFonts w:ascii="Times New Roman" w:hAnsi="Times New Roman" w:cs="Times New Roman"/>
          <w:sz w:val="18"/>
          <w:szCs w:val="18"/>
        </w:rPr>
      </w:pPr>
      <w:r w:rsidRPr="00F22C98">
        <w:rPr>
          <w:rStyle w:val="tlid-translation"/>
          <w:rFonts w:ascii="Times New Roman" w:hAnsi="Times New Roman" w:cs="Times New Roman"/>
          <w:sz w:val="18"/>
          <w:szCs w:val="18"/>
        </w:rPr>
        <w:t>Bir for döngüsü ve try deyimini kullanarak,</w:t>
      </w:r>
      <w:r w:rsidR="00B756CA" w:rsidRPr="00F22C98">
        <w:rPr>
          <w:rStyle w:val="tlid-translation"/>
          <w:rFonts w:ascii="Times New Roman" w:hAnsi="Times New Roman" w:cs="Times New Roman"/>
          <w:sz w:val="18"/>
          <w:szCs w:val="18"/>
        </w:rPr>
        <w:t xml:space="preserve"> aranan anahtar kelimeye ve tweet sayısına göre aşağıdaki kodu yazdık</w:t>
      </w:r>
      <w:r w:rsidR="00F22C98" w:rsidRPr="00F22C98">
        <w:rPr>
          <w:rStyle w:val="tlid-translation"/>
          <w:rFonts w:ascii="Times New Roman" w:hAnsi="Times New Roman" w:cs="Times New Roman"/>
          <w:sz w:val="18"/>
          <w:szCs w:val="18"/>
        </w:rPr>
        <w:t xml:space="preserve"> [3]</w:t>
      </w:r>
      <w:r w:rsidRPr="00F22C98">
        <w:rPr>
          <w:rStyle w:val="tlid-translation"/>
          <w:rFonts w:ascii="Times New Roman" w:hAnsi="Times New Roman" w:cs="Times New Roman"/>
          <w:sz w:val="18"/>
          <w:szCs w:val="18"/>
        </w:rPr>
        <w:t>.</w:t>
      </w:r>
    </w:p>
    <w:p w:rsidR="00783EE6" w:rsidRDefault="00783EE6" w:rsidP="00513336">
      <w:pPr>
        <w:rPr>
          <w:rStyle w:val="tlid-translation"/>
          <w:sz w:val="18"/>
          <w:szCs w:val="18"/>
        </w:rPr>
      </w:pPr>
    </w:p>
    <w:p w:rsidR="00783EE6" w:rsidRPr="00911183" w:rsidRDefault="00783EE6" w:rsidP="00783EE6">
      <w:pPr>
        <w:pStyle w:val="HTMLncedenBiimlendirilmi"/>
        <w:rPr>
          <w:b/>
        </w:rPr>
      </w:pPr>
      <w:r w:rsidRPr="00911183">
        <w:rPr>
          <w:b/>
        </w:rPr>
        <w:t>for tweet in tweepy.Cursor(api.search, keyword, lang="en").items(numberOfTweets):</w:t>
      </w:r>
      <w:r w:rsidRPr="00911183">
        <w:rPr>
          <w:b/>
        </w:rPr>
        <w:br/>
        <w:t xml:space="preserve">    </w:t>
      </w:r>
      <w:r w:rsidR="00954FBE">
        <w:rPr>
          <w:b/>
        </w:rPr>
        <w:t xml:space="preserve">    try:</w:t>
      </w:r>
      <w:r w:rsidR="00954FBE">
        <w:rPr>
          <w:b/>
        </w:rPr>
        <w:br/>
        <w:t xml:space="preserve">            analysis=</w:t>
      </w:r>
      <w:r w:rsidRPr="00911183">
        <w:rPr>
          <w:b/>
        </w:rPr>
        <w:t>TextBlob(twe</w:t>
      </w:r>
      <w:r w:rsidR="00954FBE">
        <w:rPr>
          <w:b/>
        </w:rPr>
        <w:t>et.text)</w:t>
      </w:r>
      <w:r w:rsidR="00954FBE">
        <w:rPr>
          <w:b/>
        </w:rPr>
        <w:br/>
        <w:t xml:space="preserve">            analysis=</w:t>
      </w:r>
      <w:r w:rsidRPr="00911183">
        <w:rPr>
          <w:b/>
        </w:rPr>
        <w:t>analysis.s</w:t>
      </w:r>
      <w:r w:rsidR="00954FBE">
        <w:rPr>
          <w:b/>
        </w:rPr>
        <w:t>entiment</w:t>
      </w:r>
      <w:r w:rsidR="00954FBE">
        <w:rPr>
          <w:b/>
        </w:rPr>
        <w:br/>
        <w:t xml:space="preserve">            polarity=</w:t>
      </w:r>
      <w:r w:rsidRPr="00911183">
        <w:rPr>
          <w:b/>
        </w:rPr>
        <w:t>analysis.polarity</w:t>
      </w:r>
      <w:r w:rsidRPr="00911183">
        <w:rPr>
          <w:b/>
        </w:rPr>
        <w:br/>
        <w:t xml:space="preserve">            polarity_list.append(polarity)</w:t>
      </w:r>
      <w:r w:rsidRPr="00911183">
        <w:rPr>
          <w:b/>
        </w:rPr>
        <w:br/>
        <w:t xml:space="preserve">            numbers_list.append(number)</w:t>
      </w:r>
      <w:r w:rsidRPr="00911183">
        <w:rPr>
          <w:b/>
        </w:rPr>
        <w:br/>
        <w:t xml:space="preserve">            number = number + 1</w:t>
      </w:r>
    </w:p>
    <w:p w:rsidR="00783EE6" w:rsidRPr="00911183" w:rsidRDefault="00783EE6" w:rsidP="00783EE6">
      <w:pPr>
        <w:pStyle w:val="HTMLncedenBiimlendirilmi"/>
        <w:rPr>
          <w:b/>
        </w:rPr>
      </w:pPr>
      <w:r w:rsidRPr="00911183">
        <w:rPr>
          <w:b/>
        </w:rPr>
        <w:t>except tweepy.TweepError as e:</w:t>
      </w:r>
      <w:r w:rsidRPr="00911183">
        <w:rPr>
          <w:b/>
        </w:rPr>
        <w:br/>
        <w:t xml:space="preserve">            print(e.reason)</w:t>
      </w:r>
    </w:p>
    <w:p w:rsidR="00783EE6" w:rsidRDefault="00783EE6" w:rsidP="00783EE6">
      <w:pPr>
        <w:pStyle w:val="HTMLncedenBiimlendirilmi"/>
        <w:rPr>
          <w:b/>
        </w:rPr>
      </w:pPr>
      <w:r w:rsidRPr="00911183">
        <w:rPr>
          <w:b/>
        </w:rPr>
        <w:t>except StopIteration:</w:t>
      </w:r>
      <w:r w:rsidRPr="00911183">
        <w:rPr>
          <w:b/>
        </w:rPr>
        <w:br/>
        <w:t xml:space="preserve">            break</w:t>
      </w:r>
    </w:p>
    <w:p w:rsidR="00783EE6" w:rsidRPr="00866B8C" w:rsidRDefault="00F22C98" w:rsidP="00866B8C">
      <w:pPr>
        <w:pStyle w:val="HTMLncedenBiimlendirilmi"/>
        <w:rPr>
          <w:rFonts w:ascii="Times New Roman" w:hAnsi="Times New Roman" w:cs="Times New Roman"/>
          <w:sz w:val="18"/>
          <w:szCs w:val="18"/>
        </w:rPr>
      </w:pPr>
      <w:r w:rsidRPr="000D0CE4">
        <w:rPr>
          <w:rStyle w:val="tlid-translation"/>
          <w:rFonts w:ascii="Times New Roman" w:hAnsi="Times New Roman" w:cs="Times New Roman"/>
          <w:sz w:val="18"/>
          <w:szCs w:val="18"/>
        </w:rPr>
        <w:t>[3]</w:t>
      </w:r>
    </w:p>
    <w:p w:rsidR="0058045F" w:rsidRDefault="0058045F" w:rsidP="00513336">
      <w:pPr>
        <w:rPr>
          <w:b/>
          <w:spacing w:val="-1"/>
          <w:sz w:val="18"/>
          <w:szCs w:val="18"/>
          <w:shd w:val="clear" w:color="auto" w:fill="FFFFFF"/>
        </w:rPr>
      </w:pPr>
    </w:p>
    <w:p w:rsidR="001D3C7A" w:rsidRPr="00F22C98" w:rsidRDefault="001D3C7A" w:rsidP="00F22C98">
      <w:pPr>
        <w:pStyle w:val="HTMLncedenBiimlendirilmi"/>
        <w:rPr>
          <w:rFonts w:ascii="Times New Roman" w:hAnsi="Times New Roman" w:cs="Times New Roman"/>
          <w:sz w:val="18"/>
          <w:szCs w:val="18"/>
        </w:rPr>
      </w:pPr>
      <w:r w:rsidRPr="00F22C98">
        <w:rPr>
          <w:rStyle w:val="tlid-translation"/>
          <w:rFonts w:ascii="Times New Roman" w:hAnsi="Times New Roman" w:cs="Times New Roman"/>
          <w:sz w:val="18"/>
          <w:szCs w:val="18"/>
        </w:rPr>
        <w:t>Matplotlib kütüphanesi ile bir dağılım grafiği çizebilmek için önce</w:t>
      </w:r>
      <w:r w:rsidR="0058045F" w:rsidRPr="00F22C98">
        <w:rPr>
          <w:rStyle w:val="tlid-translation"/>
          <w:rFonts w:ascii="Times New Roman" w:hAnsi="Times New Roman" w:cs="Times New Roman"/>
          <w:sz w:val="18"/>
          <w:szCs w:val="18"/>
        </w:rPr>
        <w:t xml:space="preserve"> y</w:t>
      </w:r>
      <w:r w:rsidRPr="00F22C98">
        <w:rPr>
          <w:rStyle w:val="tlid-translation"/>
          <w:rFonts w:ascii="Times New Roman" w:hAnsi="Times New Roman" w:cs="Times New Roman"/>
          <w:sz w:val="18"/>
          <w:szCs w:val="18"/>
        </w:rPr>
        <w:t xml:space="preserve"> ekseni</w:t>
      </w:r>
      <w:r w:rsidR="0058045F" w:rsidRPr="00F22C98">
        <w:rPr>
          <w:rStyle w:val="tlid-translation"/>
          <w:rFonts w:ascii="Times New Roman" w:hAnsi="Times New Roman" w:cs="Times New Roman"/>
          <w:sz w:val="18"/>
          <w:szCs w:val="18"/>
        </w:rPr>
        <w:t>ni</w:t>
      </w:r>
      <w:r w:rsidRPr="00F22C98">
        <w:rPr>
          <w:rStyle w:val="tlid-translation"/>
          <w:rFonts w:ascii="Times New Roman" w:hAnsi="Times New Roman" w:cs="Times New Roman"/>
          <w:sz w:val="18"/>
          <w:szCs w:val="18"/>
        </w:rPr>
        <w:t xml:space="preserve"> tanımlamamız gerekir</w:t>
      </w:r>
      <w:r w:rsidR="00F22C98" w:rsidRPr="00F22C98">
        <w:rPr>
          <w:rStyle w:val="tlid-translation"/>
          <w:rFonts w:ascii="Times New Roman" w:hAnsi="Times New Roman" w:cs="Times New Roman"/>
          <w:sz w:val="18"/>
          <w:szCs w:val="18"/>
        </w:rPr>
        <w:t xml:space="preserve"> [3].</w:t>
      </w:r>
    </w:p>
    <w:p w:rsidR="00513336" w:rsidRPr="00C34D0F" w:rsidRDefault="00513336" w:rsidP="00513336">
      <w:pPr>
        <w:rPr>
          <w:b/>
          <w:color w:val="002060"/>
          <w:sz w:val="18"/>
          <w:szCs w:val="18"/>
        </w:rPr>
      </w:pPr>
    </w:p>
    <w:p w:rsidR="001822AB" w:rsidRDefault="001822AB" w:rsidP="001822AB">
      <w:pPr>
        <w:pStyle w:val="HTMLncedenBiimlendirilmi"/>
        <w:rPr>
          <w:b/>
        </w:rPr>
      </w:pPr>
      <w:r w:rsidRPr="00911183">
        <w:rPr>
          <w:b/>
        </w:rPr>
        <w:t>axes = plt.gca()</w:t>
      </w:r>
      <w:r w:rsidRPr="00911183">
        <w:rPr>
          <w:b/>
        </w:rPr>
        <w:br/>
        <w:t>axes.set_ylim([-1, 2])</w:t>
      </w:r>
    </w:p>
    <w:p w:rsidR="00F22C98" w:rsidRPr="00F22C98" w:rsidRDefault="00F22C98" w:rsidP="001822AB">
      <w:pPr>
        <w:pStyle w:val="HTMLncedenBiimlendirilmi"/>
        <w:rPr>
          <w:rFonts w:ascii="Times New Roman" w:hAnsi="Times New Roman" w:cs="Times New Roman"/>
          <w:sz w:val="18"/>
          <w:szCs w:val="18"/>
        </w:rPr>
      </w:pPr>
      <w:r w:rsidRPr="000D0CE4">
        <w:rPr>
          <w:rStyle w:val="tlid-translation"/>
          <w:rFonts w:ascii="Times New Roman" w:hAnsi="Times New Roman" w:cs="Times New Roman"/>
          <w:sz w:val="18"/>
          <w:szCs w:val="18"/>
        </w:rPr>
        <w:t>[3]</w:t>
      </w:r>
    </w:p>
    <w:p w:rsidR="001822AB" w:rsidRDefault="001822AB" w:rsidP="001822AB">
      <w:pPr>
        <w:pStyle w:val="HTMLncedenBiimlendirilmi"/>
      </w:pPr>
    </w:p>
    <w:p w:rsidR="001822AB" w:rsidRPr="00F22C98" w:rsidRDefault="001822AB" w:rsidP="00F22C98">
      <w:pPr>
        <w:pStyle w:val="HTMLncedenBiimlendirilmi"/>
        <w:rPr>
          <w:rFonts w:ascii="Times New Roman" w:hAnsi="Times New Roman" w:cs="Times New Roman"/>
          <w:sz w:val="18"/>
          <w:szCs w:val="18"/>
        </w:rPr>
      </w:pPr>
      <w:r w:rsidRPr="00F22C98">
        <w:rPr>
          <w:rFonts w:ascii="Times New Roman" w:hAnsi="Times New Roman" w:cs="Times New Roman"/>
          <w:sz w:val="18"/>
          <w:szCs w:val="18"/>
        </w:rPr>
        <w:t xml:space="preserve">Ve sonra verileri içeren listelerimizi </w:t>
      </w:r>
      <w:r w:rsidR="001A131B" w:rsidRPr="00F22C98">
        <w:rPr>
          <w:rFonts w:ascii="Times New Roman" w:hAnsi="Times New Roman" w:cs="Times New Roman"/>
          <w:sz w:val="18"/>
          <w:szCs w:val="18"/>
        </w:rPr>
        <w:t>scatter fonksiyonuna argüman olarak atarız</w:t>
      </w:r>
      <w:r w:rsidR="00F22C98" w:rsidRPr="00F22C98">
        <w:rPr>
          <w:rFonts w:ascii="Times New Roman" w:hAnsi="Times New Roman" w:cs="Times New Roman"/>
          <w:sz w:val="18"/>
          <w:szCs w:val="18"/>
        </w:rPr>
        <w:t xml:space="preserve"> </w:t>
      </w:r>
      <w:r w:rsidR="00F22C98" w:rsidRPr="00F22C98">
        <w:rPr>
          <w:rStyle w:val="tlid-translation"/>
          <w:rFonts w:ascii="Times New Roman" w:hAnsi="Times New Roman" w:cs="Times New Roman"/>
          <w:sz w:val="18"/>
          <w:szCs w:val="18"/>
        </w:rPr>
        <w:t>[3]</w:t>
      </w:r>
      <w:r w:rsidR="001A131B" w:rsidRPr="00F22C98">
        <w:rPr>
          <w:rFonts w:ascii="Times New Roman" w:hAnsi="Times New Roman" w:cs="Times New Roman"/>
          <w:sz w:val="18"/>
          <w:szCs w:val="18"/>
        </w:rPr>
        <w:t>.</w:t>
      </w:r>
    </w:p>
    <w:p w:rsidR="008E0598" w:rsidRDefault="008E0598" w:rsidP="001822AB">
      <w:pPr>
        <w:suppressAutoHyphens w:val="0"/>
        <w:jc w:val="left"/>
        <w:rPr>
          <w:rFonts w:eastAsia="Times New Roman"/>
          <w:sz w:val="18"/>
          <w:szCs w:val="18"/>
          <w:lang w:eastAsia="tr-TR"/>
        </w:rPr>
      </w:pPr>
    </w:p>
    <w:p w:rsidR="008E0598" w:rsidRDefault="008E0598" w:rsidP="008E0598">
      <w:pPr>
        <w:pStyle w:val="HTMLncedenBiimlendirilmi"/>
        <w:rPr>
          <w:b/>
        </w:rPr>
      </w:pPr>
      <w:r w:rsidRPr="00911183">
        <w:rPr>
          <w:b/>
        </w:rPr>
        <w:t>plt.scatter(numbers_list, polarity_list)</w:t>
      </w:r>
    </w:p>
    <w:p w:rsidR="00F22C98" w:rsidRPr="00F22C98" w:rsidRDefault="00F22C98" w:rsidP="008E0598">
      <w:pPr>
        <w:pStyle w:val="HTMLncedenBiimlendirilmi"/>
        <w:rPr>
          <w:rFonts w:ascii="Times New Roman" w:hAnsi="Times New Roman" w:cs="Times New Roman"/>
          <w:sz w:val="18"/>
          <w:szCs w:val="18"/>
        </w:rPr>
      </w:pPr>
      <w:r w:rsidRPr="000D0CE4">
        <w:rPr>
          <w:rStyle w:val="tlid-translation"/>
          <w:rFonts w:ascii="Times New Roman" w:hAnsi="Times New Roman" w:cs="Times New Roman"/>
          <w:sz w:val="18"/>
          <w:szCs w:val="18"/>
        </w:rPr>
        <w:t>[3]</w:t>
      </w:r>
    </w:p>
    <w:p w:rsidR="00624247" w:rsidRDefault="00624247" w:rsidP="001822AB">
      <w:pPr>
        <w:suppressAutoHyphens w:val="0"/>
        <w:jc w:val="left"/>
        <w:rPr>
          <w:rFonts w:eastAsia="Times New Roman"/>
          <w:sz w:val="18"/>
          <w:szCs w:val="18"/>
          <w:lang w:eastAsia="tr-TR"/>
        </w:rPr>
      </w:pPr>
    </w:p>
    <w:p w:rsidR="00624247" w:rsidRPr="00F22C98" w:rsidRDefault="00624247" w:rsidP="00F22C98">
      <w:pPr>
        <w:pStyle w:val="HTMLncedenBiimlendirilmi"/>
        <w:rPr>
          <w:rStyle w:val="tlid-translation"/>
          <w:rFonts w:ascii="Times New Roman" w:hAnsi="Times New Roman" w:cs="Times New Roman"/>
          <w:sz w:val="18"/>
          <w:szCs w:val="18"/>
        </w:rPr>
      </w:pPr>
      <w:r w:rsidRPr="00F22C98">
        <w:rPr>
          <w:rStyle w:val="tlid-translation"/>
          <w:rFonts w:ascii="Times New Roman" w:hAnsi="Times New Roman" w:cs="Times New Roman"/>
          <w:sz w:val="18"/>
          <w:szCs w:val="18"/>
        </w:rPr>
        <w:lastRenderedPageBreak/>
        <w:t>Topladığımız tweet'lerin genel duygularını göstermek için toplanan tüm Tweet'lerin ortalamasını hesaplıyoruz. Ayrıca, belirli bir zamanda duyarlılığı gösterdiğimizden, tarih ve saati görüntülemek istiyoruz</w:t>
      </w:r>
      <w:r w:rsidR="00F22C98" w:rsidRPr="00F22C98">
        <w:rPr>
          <w:rStyle w:val="tlid-translation"/>
          <w:rFonts w:ascii="Times New Roman" w:hAnsi="Times New Roman" w:cs="Times New Roman"/>
          <w:sz w:val="18"/>
          <w:szCs w:val="18"/>
        </w:rPr>
        <w:t xml:space="preserve"> [3]</w:t>
      </w:r>
      <w:r w:rsidRPr="00F22C98">
        <w:rPr>
          <w:rStyle w:val="tlid-translation"/>
          <w:rFonts w:ascii="Times New Roman" w:hAnsi="Times New Roman" w:cs="Times New Roman"/>
          <w:sz w:val="18"/>
          <w:szCs w:val="18"/>
        </w:rPr>
        <w:t>.</w:t>
      </w:r>
      <w:r w:rsidR="002C2290" w:rsidRPr="00F22C98">
        <w:rPr>
          <w:rStyle w:val="tlid-translation"/>
          <w:rFonts w:ascii="Times New Roman" w:hAnsi="Times New Roman" w:cs="Times New Roman"/>
          <w:sz w:val="18"/>
          <w:szCs w:val="18"/>
        </w:rPr>
        <w:t xml:space="preserve"> </w:t>
      </w:r>
    </w:p>
    <w:p w:rsidR="00624247" w:rsidRDefault="00624247" w:rsidP="001822AB">
      <w:pPr>
        <w:suppressAutoHyphens w:val="0"/>
        <w:jc w:val="left"/>
        <w:rPr>
          <w:rStyle w:val="tlid-translation"/>
          <w:sz w:val="18"/>
          <w:szCs w:val="18"/>
        </w:rPr>
      </w:pPr>
    </w:p>
    <w:p w:rsidR="00624247" w:rsidRPr="00911183" w:rsidRDefault="00954FBE" w:rsidP="00624247">
      <w:pPr>
        <w:pStyle w:val="HTMLncedenBiimlendirilmi"/>
        <w:rPr>
          <w:b/>
        </w:rPr>
      </w:pPr>
      <w:r>
        <w:rPr>
          <w:b/>
        </w:rPr>
        <w:t>averagePolarity=</w:t>
      </w:r>
      <w:r w:rsidR="00624247" w:rsidRPr="00911183">
        <w:rPr>
          <w:b/>
        </w:rPr>
        <w:t>(sum(polarity_list))/(len(polarity_list</w:t>
      </w:r>
      <w:r>
        <w:rPr>
          <w:b/>
        </w:rPr>
        <w:t>))</w:t>
      </w:r>
      <w:r>
        <w:rPr>
          <w:b/>
        </w:rPr>
        <w:br/>
        <w:t>averagePolarity=</w:t>
      </w:r>
      <w:r w:rsidR="00624247" w:rsidRPr="00911183">
        <w:rPr>
          <w:b/>
        </w:rPr>
        <w:t>"{0:.0f}%".format</w:t>
      </w:r>
      <w:r>
        <w:rPr>
          <w:b/>
        </w:rPr>
        <w:t>(averagePolarity * 100)</w:t>
      </w:r>
      <w:r>
        <w:rPr>
          <w:b/>
        </w:rPr>
        <w:br/>
        <w:t>time=</w:t>
      </w:r>
      <w:r w:rsidR="00624247" w:rsidRPr="00911183">
        <w:rPr>
          <w:b/>
        </w:rPr>
        <w:t>datetime.now().strftime("At: %H:%M\nOn: %m-%d-%y")</w:t>
      </w:r>
    </w:p>
    <w:p w:rsidR="00624247" w:rsidRDefault="00624247" w:rsidP="00624247">
      <w:pPr>
        <w:pStyle w:val="HTMLncedenBiimlendirilmi"/>
        <w:rPr>
          <w:b/>
        </w:rPr>
      </w:pPr>
      <w:r w:rsidRPr="00911183">
        <w:rPr>
          <w:b/>
        </w:rPr>
        <w:t>plt.text(0, 1.25, "Average Sentiment:  " + str(averagePolarity) +</w:t>
      </w:r>
      <w:r w:rsidR="00954FBE">
        <w:rPr>
          <w:b/>
        </w:rPr>
        <w:t xml:space="preserve"> "\n" + time, fontsize=12, bbox=</w:t>
      </w:r>
      <w:r w:rsidRPr="00911183">
        <w:rPr>
          <w:b/>
        </w:rPr>
        <w:t>dict(facecolor='none', edgecolor='black', boxstyle='square, pad = 1'))</w:t>
      </w:r>
    </w:p>
    <w:p w:rsidR="005258A5" w:rsidRPr="006851A8" w:rsidRDefault="00F22C98" w:rsidP="00624247">
      <w:pPr>
        <w:pStyle w:val="HTMLncedenBiimlendirilmi"/>
        <w:rPr>
          <w:rFonts w:ascii="Times New Roman" w:hAnsi="Times New Roman" w:cs="Times New Roman"/>
          <w:sz w:val="18"/>
          <w:szCs w:val="18"/>
        </w:rPr>
      </w:pPr>
      <w:r w:rsidRPr="000D0CE4">
        <w:rPr>
          <w:rStyle w:val="tlid-translation"/>
          <w:rFonts w:ascii="Times New Roman" w:hAnsi="Times New Roman" w:cs="Times New Roman"/>
          <w:sz w:val="18"/>
          <w:szCs w:val="18"/>
        </w:rPr>
        <w:t>[3]</w:t>
      </w:r>
    </w:p>
    <w:p w:rsidR="00733083" w:rsidRDefault="00733083" w:rsidP="00624247">
      <w:pPr>
        <w:pStyle w:val="HTMLncedenBiimlendirilmi"/>
      </w:pPr>
    </w:p>
    <w:p w:rsidR="002C2290" w:rsidRDefault="00733083" w:rsidP="002C2290">
      <w:pPr>
        <w:pStyle w:val="HTMLncedenBiimlendirilmi"/>
        <w:keepNext/>
      </w:pPr>
      <w:r>
        <w:rPr>
          <w:noProof/>
        </w:rPr>
        <w:drawing>
          <wp:inline distT="0" distB="0" distL="0" distR="0" wp14:anchorId="1C5E114C" wp14:editId="5FCA50D2">
            <wp:extent cx="1800225" cy="838200"/>
            <wp:effectExtent l="0" t="0" r="9525" b="0"/>
            <wp:docPr id="6" name="Resim 6" descr="https://cdn-images-1.medium.com/max/1000/1*tMqRJJ7yNHVUhi02q-M6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000/1*tMqRJJ7yNHVUhi02q-M6c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0225" cy="838200"/>
                    </a:xfrm>
                    <a:prstGeom prst="rect">
                      <a:avLst/>
                    </a:prstGeom>
                    <a:noFill/>
                    <a:ln>
                      <a:noFill/>
                    </a:ln>
                  </pic:spPr>
                </pic:pic>
              </a:graphicData>
            </a:graphic>
          </wp:inline>
        </w:drawing>
      </w:r>
    </w:p>
    <w:p w:rsidR="001822AB" w:rsidRDefault="002C2290" w:rsidP="006851A8">
      <w:pPr>
        <w:pStyle w:val="ResimYazs"/>
        <w:jc w:val="left"/>
        <w:rPr>
          <w:sz w:val="18"/>
          <w:szCs w:val="18"/>
        </w:rPr>
      </w:pPr>
      <w:r w:rsidRPr="005258A5">
        <w:rPr>
          <w:sz w:val="18"/>
          <w:szCs w:val="18"/>
        </w:rPr>
        <w:t xml:space="preserve">Şekil </w:t>
      </w:r>
      <w:r w:rsidRPr="005258A5">
        <w:rPr>
          <w:sz w:val="18"/>
          <w:szCs w:val="18"/>
        </w:rPr>
        <w:fldChar w:fldCharType="begin"/>
      </w:r>
      <w:r w:rsidRPr="005258A5">
        <w:rPr>
          <w:sz w:val="18"/>
          <w:szCs w:val="18"/>
        </w:rPr>
        <w:instrText xml:space="preserve"> SEQ Şekil \* ARABIC </w:instrText>
      </w:r>
      <w:r w:rsidRPr="005258A5">
        <w:rPr>
          <w:sz w:val="18"/>
          <w:szCs w:val="18"/>
        </w:rPr>
        <w:fldChar w:fldCharType="separate"/>
      </w:r>
      <w:r w:rsidRPr="005258A5">
        <w:rPr>
          <w:noProof/>
          <w:sz w:val="18"/>
          <w:szCs w:val="18"/>
        </w:rPr>
        <w:t>4</w:t>
      </w:r>
      <w:r w:rsidRPr="005258A5">
        <w:rPr>
          <w:sz w:val="18"/>
          <w:szCs w:val="18"/>
        </w:rPr>
        <w:fldChar w:fldCharType="end"/>
      </w:r>
      <w:r w:rsidRPr="005258A5">
        <w:rPr>
          <w:sz w:val="18"/>
          <w:szCs w:val="18"/>
        </w:rPr>
        <w:t>: Anahtar bilgiler bir kutucuk içerisinde gösterilmektedir.</w:t>
      </w:r>
    </w:p>
    <w:p w:rsidR="003137F8" w:rsidRDefault="003137F8" w:rsidP="001822AB">
      <w:pPr>
        <w:pStyle w:val="HTMLncedenBiimlendirilmi"/>
      </w:pPr>
    </w:p>
    <w:p w:rsidR="003971CD" w:rsidRPr="00DB36FC" w:rsidRDefault="002D61D1" w:rsidP="00DB36FC">
      <w:pPr>
        <w:pStyle w:val="HTMLncedenBiimlendirilmi"/>
        <w:rPr>
          <w:rStyle w:val="tlid-translation"/>
          <w:rFonts w:ascii="Times New Roman" w:hAnsi="Times New Roman" w:cs="Times New Roman"/>
          <w:sz w:val="18"/>
          <w:szCs w:val="18"/>
        </w:rPr>
      </w:pPr>
      <w:r w:rsidRPr="00DB36FC">
        <w:rPr>
          <w:rStyle w:val="tlid-translation"/>
          <w:rFonts w:ascii="Times New Roman" w:hAnsi="Times New Roman" w:cs="Times New Roman"/>
          <w:sz w:val="18"/>
          <w:szCs w:val="18"/>
        </w:rPr>
        <w:t>Başlık için bunu kullanabiliriz</w:t>
      </w:r>
      <w:r w:rsidR="00DB36FC" w:rsidRPr="00DB36FC">
        <w:rPr>
          <w:rStyle w:val="tlid-translation"/>
          <w:rFonts w:ascii="Times New Roman" w:hAnsi="Times New Roman" w:cs="Times New Roman"/>
          <w:sz w:val="18"/>
          <w:szCs w:val="18"/>
        </w:rPr>
        <w:t xml:space="preserve"> [3]. </w:t>
      </w:r>
    </w:p>
    <w:p w:rsidR="002D61D1" w:rsidRDefault="002D61D1" w:rsidP="003971CD">
      <w:pPr>
        <w:rPr>
          <w:rStyle w:val="tlid-translation"/>
        </w:rPr>
      </w:pPr>
    </w:p>
    <w:p w:rsidR="002D61D1" w:rsidRPr="00911183" w:rsidRDefault="002D61D1" w:rsidP="002D61D1">
      <w:pPr>
        <w:pStyle w:val="HTMLncedenBiimlendirilmi"/>
        <w:rPr>
          <w:b/>
        </w:rPr>
      </w:pPr>
      <w:r w:rsidRPr="00911183">
        <w:rPr>
          <w:b/>
        </w:rPr>
        <w:t>plt.title("Sentiment of " + keyword + " on Twitter") plt.xlabel("Number of Tweets")</w:t>
      </w:r>
      <w:r w:rsidRPr="00911183">
        <w:rPr>
          <w:b/>
        </w:rPr>
        <w:br/>
        <w:t>plt.ylabel("Sentiment")</w:t>
      </w:r>
    </w:p>
    <w:p w:rsidR="002D61D1" w:rsidRDefault="00DB36FC" w:rsidP="003971CD">
      <w:pPr>
        <w:rPr>
          <w:b/>
          <w:sz w:val="22"/>
          <w:szCs w:val="22"/>
        </w:rPr>
      </w:pPr>
      <w:r w:rsidRPr="00DB36FC">
        <w:rPr>
          <w:rStyle w:val="tlid-translation"/>
          <w:sz w:val="18"/>
          <w:szCs w:val="18"/>
        </w:rPr>
        <w:t>[3]</w:t>
      </w:r>
    </w:p>
    <w:p w:rsidR="00372FB5" w:rsidRDefault="00372FB5" w:rsidP="003971CD">
      <w:pPr>
        <w:rPr>
          <w:b/>
          <w:sz w:val="22"/>
          <w:szCs w:val="22"/>
        </w:rPr>
      </w:pPr>
    </w:p>
    <w:p w:rsidR="00372FB5" w:rsidRDefault="00372FB5" w:rsidP="00372FB5">
      <w:pPr>
        <w:suppressAutoHyphens w:val="0"/>
        <w:jc w:val="left"/>
        <w:rPr>
          <w:rFonts w:eastAsia="Times New Roman"/>
          <w:sz w:val="18"/>
          <w:szCs w:val="18"/>
          <w:lang w:eastAsia="tr-TR"/>
        </w:rPr>
      </w:pPr>
      <w:r>
        <w:rPr>
          <w:rFonts w:eastAsia="Times New Roman"/>
          <w:sz w:val="18"/>
          <w:szCs w:val="18"/>
          <w:lang w:eastAsia="tr-TR"/>
        </w:rPr>
        <w:t>V</w:t>
      </w:r>
      <w:r w:rsidRPr="00372FB5">
        <w:rPr>
          <w:rFonts w:eastAsia="Times New Roman"/>
          <w:sz w:val="18"/>
          <w:szCs w:val="18"/>
          <w:lang w:eastAsia="tr-TR"/>
        </w:rPr>
        <w:t xml:space="preserve">e son olarak grafiği görüntülemek için plot.show () </w:t>
      </w:r>
      <w:r w:rsidR="00797919">
        <w:rPr>
          <w:rFonts w:eastAsia="Times New Roman"/>
          <w:sz w:val="18"/>
          <w:szCs w:val="18"/>
          <w:lang w:eastAsia="tr-TR"/>
        </w:rPr>
        <w:t>fonksiyonunu</w:t>
      </w:r>
      <w:r w:rsidRPr="00372FB5">
        <w:rPr>
          <w:rFonts w:eastAsia="Times New Roman"/>
          <w:sz w:val="18"/>
          <w:szCs w:val="18"/>
          <w:lang w:eastAsia="tr-TR"/>
        </w:rPr>
        <w:t xml:space="preserve"> </w:t>
      </w:r>
      <w:r w:rsidR="00797919">
        <w:rPr>
          <w:rFonts w:eastAsia="Times New Roman"/>
          <w:sz w:val="18"/>
          <w:szCs w:val="18"/>
          <w:lang w:eastAsia="tr-TR"/>
        </w:rPr>
        <w:t>kullanırız</w:t>
      </w:r>
      <w:r w:rsidR="00DB36FC">
        <w:rPr>
          <w:rFonts w:eastAsia="Times New Roman"/>
          <w:sz w:val="18"/>
          <w:szCs w:val="18"/>
          <w:lang w:eastAsia="tr-TR"/>
        </w:rPr>
        <w:t xml:space="preserve"> </w:t>
      </w:r>
      <w:r w:rsidR="00DB36FC" w:rsidRPr="00DB36FC">
        <w:rPr>
          <w:rStyle w:val="tlid-translation"/>
          <w:sz w:val="18"/>
          <w:szCs w:val="18"/>
        </w:rPr>
        <w:t>[3]</w:t>
      </w:r>
      <w:r w:rsidR="00250C0C">
        <w:rPr>
          <w:rFonts w:eastAsia="Times New Roman"/>
          <w:sz w:val="18"/>
          <w:szCs w:val="18"/>
          <w:lang w:eastAsia="tr-TR"/>
        </w:rPr>
        <w:t>.</w:t>
      </w:r>
    </w:p>
    <w:p w:rsidR="00733083" w:rsidRDefault="00733083" w:rsidP="00372FB5">
      <w:pPr>
        <w:suppressAutoHyphens w:val="0"/>
        <w:jc w:val="left"/>
        <w:rPr>
          <w:rFonts w:eastAsia="Times New Roman"/>
          <w:sz w:val="18"/>
          <w:szCs w:val="18"/>
          <w:lang w:eastAsia="tr-TR"/>
        </w:rPr>
      </w:pPr>
    </w:p>
    <w:p w:rsidR="002C2290" w:rsidRDefault="00DF3D5A" w:rsidP="002C2290">
      <w:pPr>
        <w:keepNext/>
        <w:suppressAutoHyphens w:val="0"/>
        <w:jc w:val="left"/>
      </w:pPr>
      <w:r>
        <w:rPr>
          <w:rFonts w:eastAsia="Times New Roman"/>
          <w:sz w:val="18"/>
          <w:szCs w:val="18"/>
          <w:lang w:eastAsia="tr-TR"/>
        </w:rPr>
        <w:pict>
          <v:shape id="_x0000_i1026" type="#_x0000_t75" style="width:227.4pt;height:193.8pt">
            <v:imagedata r:id="rId25" o:title="resim789"/>
          </v:shape>
        </w:pict>
      </w:r>
    </w:p>
    <w:p w:rsidR="00232228" w:rsidRPr="0013151D" w:rsidRDefault="002C2290" w:rsidP="0013151D">
      <w:pPr>
        <w:pStyle w:val="ResimYazs"/>
        <w:jc w:val="left"/>
        <w:rPr>
          <w:rFonts w:eastAsia="Times New Roman"/>
          <w:sz w:val="18"/>
          <w:szCs w:val="18"/>
          <w:lang w:eastAsia="tr-TR"/>
        </w:rPr>
      </w:pPr>
      <w:r w:rsidRPr="00B52369">
        <w:rPr>
          <w:sz w:val="18"/>
          <w:szCs w:val="18"/>
        </w:rPr>
        <w:t xml:space="preserve">Şekil </w:t>
      </w:r>
      <w:r w:rsidRPr="00B52369">
        <w:rPr>
          <w:sz w:val="18"/>
          <w:szCs w:val="18"/>
        </w:rPr>
        <w:fldChar w:fldCharType="begin"/>
      </w:r>
      <w:r w:rsidRPr="00B52369">
        <w:rPr>
          <w:sz w:val="18"/>
          <w:szCs w:val="18"/>
        </w:rPr>
        <w:instrText xml:space="preserve"> SEQ Şekil \* ARABIC </w:instrText>
      </w:r>
      <w:r w:rsidRPr="00B52369">
        <w:rPr>
          <w:sz w:val="18"/>
          <w:szCs w:val="18"/>
        </w:rPr>
        <w:fldChar w:fldCharType="separate"/>
      </w:r>
      <w:r w:rsidRPr="00B52369">
        <w:rPr>
          <w:noProof/>
          <w:sz w:val="18"/>
          <w:szCs w:val="18"/>
        </w:rPr>
        <w:t>5</w:t>
      </w:r>
      <w:r w:rsidRPr="00B52369">
        <w:rPr>
          <w:sz w:val="18"/>
          <w:szCs w:val="18"/>
        </w:rPr>
        <w:fldChar w:fldCharType="end"/>
      </w:r>
      <w:r w:rsidRPr="00B52369">
        <w:rPr>
          <w:sz w:val="18"/>
          <w:szCs w:val="18"/>
        </w:rPr>
        <w:t>: Duygu analizinin grafiksel gösterimi</w:t>
      </w:r>
    </w:p>
    <w:p w:rsidR="005B4BD0" w:rsidRPr="00232228" w:rsidRDefault="0013376F" w:rsidP="00F24B40">
      <w:pPr>
        <w:pStyle w:val="Balk2"/>
        <w:numPr>
          <w:ilvl w:val="3"/>
          <w:numId w:val="38"/>
        </w:numPr>
        <w:rPr>
          <w:sz w:val="22"/>
          <w:szCs w:val="22"/>
        </w:rPr>
      </w:pPr>
      <w:r>
        <w:rPr>
          <w:sz w:val="22"/>
          <w:szCs w:val="22"/>
        </w:rPr>
        <w:lastRenderedPageBreak/>
        <w:t>Tweet’lerin</w:t>
      </w:r>
      <w:r w:rsidR="00232228">
        <w:rPr>
          <w:sz w:val="22"/>
          <w:szCs w:val="22"/>
        </w:rPr>
        <w:t xml:space="preserve"> </w:t>
      </w:r>
      <w:r w:rsidR="0007743F">
        <w:rPr>
          <w:sz w:val="22"/>
          <w:szCs w:val="22"/>
        </w:rPr>
        <w:t>Grafiksel Analiz</w:t>
      </w:r>
      <w:r w:rsidR="004A0224">
        <w:rPr>
          <w:sz w:val="22"/>
          <w:szCs w:val="22"/>
        </w:rPr>
        <w:t>i</w:t>
      </w:r>
    </w:p>
    <w:p w:rsidR="005B4BD0" w:rsidRDefault="009027AE" w:rsidP="00F02A88">
      <w:pPr>
        <w:rPr>
          <w:sz w:val="18"/>
          <w:szCs w:val="18"/>
        </w:rPr>
      </w:pPr>
      <w:r>
        <w:rPr>
          <w:sz w:val="18"/>
          <w:szCs w:val="18"/>
        </w:rPr>
        <w:t>Belirli b</w:t>
      </w:r>
      <w:r w:rsidRPr="009027AE">
        <w:rPr>
          <w:sz w:val="18"/>
          <w:szCs w:val="18"/>
        </w:rPr>
        <w:t>i</w:t>
      </w:r>
      <w:r>
        <w:rPr>
          <w:sz w:val="18"/>
          <w:szCs w:val="18"/>
        </w:rPr>
        <w:t>r kullanıcıdan çekilen tweetleri kategorilere ayırmak için aşağıdaki kod parçası kullanılır.</w:t>
      </w:r>
      <w:r w:rsidR="00E13633">
        <w:rPr>
          <w:sz w:val="18"/>
          <w:szCs w:val="18"/>
        </w:rPr>
        <w:t xml:space="preserve"> Kodu kısaca anlatmak gerekirse; </w:t>
      </w:r>
      <w:r w:rsidR="00AC7A1B">
        <w:rPr>
          <w:sz w:val="18"/>
          <w:szCs w:val="18"/>
        </w:rPr>
        <w:t>belirli kullanıcıdan çekilen tweetler for döngüsüyle gezilir ve her bir tweetin içeriği, pandas kütüphanesinde bulunan DataFrame bileşeninin ‘tweets’</w:t>
      </w:r>
      <w:r w:rsidR="00AE61FE">
        <w:rPr>
          <w:sz w:val="18"/>
          <w:szCs w:val="18"/>
        </w:rPr>
        <w:t xml:space="preserve"> adlı sütünunun altına atanır.</w:t>
      </w:r>
      <w:r w:rsidR="005472B6">
        <w:rPr>
          <w:sz w:val="18"/>
          <w:szCs w:val="18"/>
        </w:rPr>
        <w:t xml:space="preserve"> Ve</w:t>
      </w:r>
      <w:r w:rsidR="005639B0">
        <w:rPr>
          <w:sz w:val="18"/>
          <w:szCs w:val="18"/>
        </w:rPr>
        <w:t xml:space="preserve"> yine</w:t>
      </w:r>
      <w:r w:rsidR="005472B6">
        <w:rPr>
          <w:sz w:val="18"/>
          <w:szCs w:val="18"/>
        </w:rPr>
        <w:t xml:space="preserve"> belirli kullanıcıdan çekilen tweetler</w:t>
      </w:r>
      <w:r w:rsidR="003F0C7D">
        <w:rPr>
          <w:sz w:val="18"/>
          <w:szCs w:val="18"/>
        </w:rPr>
        <w:t xml:space="preserve"> </w:t>
      </w:r>
      <w:r w:rsidR="005472B6">
        <w:rPr>
          <w:sz w:val="18"/>
          <w:szCs w:val="18"/>
        </w:rPr>
        <w:t>for döngüsüyle gezilir ve her bir</w:t>
      </w:r>
      <w:r w:rsidR="0084163E">
        <w:rPr>
          <w:sz w:val="18"/>
          <w:szCs w:val="18"/>
        </w:rPr>
        <w:t xml:space="preserve"> </w:t>
      </w:r>
      <w:r w:rsidR="005472B6">
        <w:rPr>
          <w:sz w:val="18"/>
          <w:szCs w:val="18"/>
        </w:rPr>
        <w:t>t</w:t>
      </w:r>
      <w:r w:rsidR="001077E0">
        <w:rPr>
          <w:sz w:val="18"/>
          <w:szCs w:val="18"/>
        </w:rPr>
        <w:t>weetin id’si, tweetin uzunluğu, tweetin ne zaman, hangi tarihte atıldığı, tweetin hangi platformdan (Android, IOS, Bilgisayar)</w:t>
      </w:r>
      <w:r w:rsidR="0084163E">
        <w:rPr>
          <w:sz w:val="18"/>
          <w:szCs w:val="18"/>
        </w:rPr>
        <w:t xml:space="preserve"> </w:t>
      </w:r>
      <w:r w:rsidR="00943277">
        <w:rPr>
          <w:sz w:val="18"/>
          <w:szCs w:val="18"/>
        </w:rPr>
        <w:t>atıldığı</w:t>
      </w:r>
      <w:r w:rsidR="001077E0">
        <w:rPr>
          <w:sz w:val="18"/>
          <w:szCs w:val="18"/>
        </w:rPr>
        <w:t>, tweet kaç kişi tarafından</w:t>
      </w:r>
      <w:r w:rsidR="0084163E">
        <w:rPr>
          <w:sz w:val="18"/>
          <w:szCs w:val="18"/>
        </w:rPr>
        <w:t xml:space="preserve"> beğenilmiş ve tweetin almış</w:t>
      </w:r>
      <w:r w:rsidR="00943277">
        <w:rPr>
          <w:sz w:val="18"/>
          <w:szCs w:val="18"/>
        </w:rPr>
        <w:t xml:space="preserve"> olduğu</w:t>
      </w:r>
      <w:r w:rsidR="0084163E">
        <w:rPr>
          <w:sz w:val="18"/>
          <w:szCs w:val="18"/>
        </w:rPr>
        <w:t xml:space="preserve"> r</w:t>
      </w:r>
      <w:r w:rsidR="00B85E1D">
        <w:rPr>
          <w:sz w:val="18"/>
          <w:szCs w:val="18"/>
        </w:rPr>
        <w:t>etweet sayısı gibi öz</w:t>
      </w:r>
      <w:r w:rsidR="00943277">
        <w:rPr>
          <w:sz w:val="18"/>
          <w:szCs w:val="18"/>
        </w:rPr>
        <w:t xml:space="preserve">ellikler </w:t>
      </w:r>
      <w:r w:rsidR="00A732AD">
        <w:rPr>
          <w:sz w:val="18"/>
          <w:szCs w:val="18"/>
        </w:rPr>
        <w:t>çıkarılır,</w:t>
      </w:r>
      <w:r w:rsidR="006248BE">
        <w:rPr>
          <w:sz w:val="18"/>
          <w:szCs w:val="18"/>
        </w:rPr>
        <w:t xml:space="preserve"> bu özellikler</w:t>
      </w:r>
      <w:r w:rsidR="00A732AD">
        <w:rPr>
          <w:sz w:val="18"/>
          <w:szCs w:val="18"/>
        </w:rPr>
        <w:t xml:space="preserve"> numpy kütüphanesinde bulunan </w:t>
      </w:r>
      <w:r w:rsidR="00817A32">
        <w:rPr>
          <w:sz w:val="18"/>
          <w:szCs w:val="18"/>
        </w:rPr>
        <w:t>‘</w:t>
      </w:r>
      <w:r w:rsidR="00A732AD">
        <w:rPr>
          <w:sz w:val="18"/>
          <w:szCs w:val="18"/>
        </w:rPr>
        <w:t>array</w:t>
      </w:r>
      <w:r w:rsidR="00817A32">
        <w:rPr>
          <w:sz w:val="18"/>
          <w:szCs w:val="18"/>
        </w:rPr>
        <w:t>’</w:t>
      </w:r>
      <w:r w:rsidR="00A732AD">
        <w:rPr>
          <w:sz w:val="18"/>
          <w:szCs w:val="18"/>
        </w:rPr>
        <w:t xml:space="preserve"> yani diziye (listeye</w:t>
      </w:r>
      <w:r w:rsidR="00EF1754">
        <w:rPr>
          <w:sz w:val="18"/>
          <w:szCs w:val="18"/>
        </w:rPr>
        <w:t>)</w:t>
      </w:r>
      <w:r w:rsidR="00A732AD">
        <w:rPr>
          <w:sz w:val="18"/>
          <w:szCs w:val="18"/>
        </w:rPr>
        <w:t xml:space="preserve"> atadıktan sonra, </w:t>
      </w:r>
      <w:r w:rsidR="00EF1754">
        <w:rPr>
          <w:sz w:val="18"/>
          <w:szCs w:val="18"/>
        </w:rPr>
        <w:t>bu özellikler DataFrame’de ‘tweets’, ‘id’ gibi sütunların altında toplanır.</w:t>
      </w:r>
      <w:r w:rsidR="00D5195D">
        <w:rPr>
          <w:sz w:val="18"/>
          <w:szCs w:val="18"/>
        </w:rPr>
        <w:t xml:space="preserve"> Ve böylelikle çekilen her bir tweetin özelliklerini kategorilere ayırmış oluruz</w:t>
      </w:r>
      <w:r w:rsidR="00BF4691">
        <w:rPr>
          <w:sz w:val="18"/>
          <w:szCs w:val="18"/>
        </w:rPr>
        <w:t xml:space="preserve"> [</w:t>
      </w:r>
      <w:r w:rsidR="00B33B1E">
        <w:rPr>
          <w:sz w:val="18"/>
          <w:szCs w:val="18"/>
        </w:rPr>
        <w:t>10</w:t>
      </w:r>
      <w:r w:rsidR="00BF4691">
        <w:rPr>
          <w:sz w:val="18"/>
          <w:szCs w:val="18"/>
        </w:rPr>
        <w:t>]</w:t>
      </w:r>
      <w:r w:rsidR="00D5195D">
        <w:rPr>
          <w:sz w:val="18"/>
          <w:szCs w:val="18"/>
        </w:rPr>
        <w:t>.</w:t>
      </w:r>
    </w:p>
    <w:p w:rsidR="009D0A48" w:rsidRDefault="009D0A48" w:rsidP="00F02A88">
      <w:pPr>
        <w:rPr>
          <w:sz w:val="18"/>
          <w:szCs w:val="18"/>
        </w:rPr>
      </w:pPr>
    </w:p>
    <w:p w:rsidR="005B4BD0" w:rsidRPr="00911183" w:rsidRDefault="005B4BD0" w:rsidP="005B4BD0">
      <w:pPr>
        <w:pStyle w:val="HTMLncedenBiimlendirilmi"/>
        <w:shd w:val="clear" w:color="auto" w:fill="FFFFFF"/>
        <w:rPr>
          <w:b/>
          <w:color w:val="000000"/>
        </w:rPr>
      </w:pPr>
      <w:r w:rsidRPr="00911183">
        <w:rPr>
          <w:b/>
          <w:bCs/>
          <w:color w:val="000080"/>
        </w:rPr>
        <w:t xml:space="preserve">class </w:t>
      </w:r>
      <w:r w:rsidRPr="00911183">
        <w:rPr>
          <w:b/>
          <w:color w:val="000000"/>
        </w:rPr>
        <w:t>TweetAnalyzer():</w:t>
      </w:r>
      <w:r w:rsidRPr="00911183">
        <w:rPr>
          <w:b/>
          <w:color w:val="000000"/>
        </w:rPr>
        <w:br/>
      </w:r>
      <w:r w:rsidRPr="00911183">
        <w:rPr>
          <w:b/>
          <w:i/>
          <w:iCs/>
          <w:color w:val="808080"/>
        </w:rPr>
        <w:br/>
        <w:t xml:space="preserve">    </w:t>
      </w:r>
      <w:r w:rsidRPr="00911183">
        <w:rPr>
          <w:b/>
          <w:bCs/>
          <w:color w:val="000080"/>
        </w:rPr>
        <w:t xml:space="preserve">def </w:t>
      </w:r>
      <w:r w:rsidRPr="00911183">
        <w:rPr>
          <w:b/>
          <w:color w:val="000000"/>
        </w:rPr>
        <w:t>tweets_to_data_frame(self, tweets):</w:t>
      </w:r>
      <w:r w:rsidRPr="00911183">
        <w:rPr>
          <w:b/>
          <w:color w:val="000000"/>
        </w:rPr>
        <w:br/>
        <w:t xml:space="preserve">        df = pd.DataFrame(data=[tweet.text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 columns=[</w:t>
      </w:r>
      <w:r w:rsidRPr="00911183">
        <w:rPr>
          <w:b/>
          <w:bCs/>
          <w:color w:val="008080"/>
        </w:rPr>
        <w:t>'tweets'</w:t>
      </w:r>
      <w:r w:rsidRPr="00911183">
        <w:rPr>
          <w:b/>
          <w:color w:val="000000"/>
        </w:rPr>
        <w:t>])</w:t>
      </w:r>
      <w:r w:rsidRPr="00911183">
        <w:rPr>
          <w:b/>
          <w:color w:val="000000"/>
        </w:rPr>
        <w:br/>
      </w:r>
      <w:r w:rsidRPr="00911183">
        <w:rPr>
          <w:b/>
          <w:color w:val="000000"/>
        </w:rPr>
        <w:br/>
        <w:t xml:space="preserve">        df[</w:t>
      </w:r>
      <w:r w:rsidRPr="00911183">
        <w:rPr>
          <w:b/>
          <w:bCs/>
          <w:color w:val="008080"/>
        </w:rPr>
        <w:t>'id'</w:t>
      </w:r>
      <w:r w:rsidRPr="00911183">
        <w:rPr>
          <w:b/>
          <w:color w:val="000000"/>
        </w:rPr>
        <w:t xml:space="preserve">] = np.array([tweet.id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r w:rsidRPr="00911183">
        <w:rPr>
          <w:b/>
          <w:color w:val="000000"/>
        </w:rPr>
        <w:br/>
        <w:t xml:space="preserve">        df[</w:t>
      </w:r>
      <w:r w:rsidRPr="00911183">
        <w:rPr>
          <w:b/>
          <w:bCs/>
          <w:color w:val="008080"/>
        </w:rPr>
        <w:t>'len'</w:t>
      </w:r>
      <w:r w:rsidRPr="00911183">
        <w:rPr>
          <w:b/>
          <w:color w:val="000000"/>
        </w:rPr>
        <w:t xml:space="preserve">] = np.array([len(tweet.text)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r w:rsidRPr="00911183">
        <w:rPr>
          <w:b/>
          <w:color w:val="000000"/>
        </w:rPr>
        <w:br/>
        <w:t xml:space="preserve">        df[</w:t>
      </w:r>
      <w:r w:rsidRPr="00911183">
        <w:rPr>
          <w:b/>
          <w:bCs/>
          <w:color w:val="008080"/>
        </w:rPr>
        <w:t>'date'</w:t>
      </w:r>
      <w:r w:rsidRPr="00911183">
        <w:rPr>
          <w:b/>
          <w:color w:val="000000"/>
        </w:rPr>
        <w:t xml:space="preserve">] = np.array([tweet.created_at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r w:rsidRPr="00911183">
        <w:rPr>
          <w:b/>
          <w:color w:val="000000"/>
        </w:rPr>
        <w:br/>
        <w:t xml:space="preserve">        df[</w:t>
      </w:r>
      <w:r w:rsidRPr="00911183">
        <w:rPr>
          <w:b/>
          <w:bCs/>
          <w:color w:val="008080"/>
        </w:rPr>
        <w:t>'source'</w:t>
      </w:r>
      <w:r w:rsidRPr="00911183">
        <w:rPr>
          <w:b/>
          <w:color w:val="000000"/>
        </w:rPr>
        <w:t xml:space="preserve">] = np.array([tweet.source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r w:rsidRPr="00911183">
        <w:rPr>
          <w:b/>
          <w:color w:val="000000"/>
        </w:rPr>
        <w:br/>
        <w:t xml:space="preserve">        df[</w:t>
      </w:r>
      <w:r w:rsidRPr="00911183">
        <w:rPr>
          <w:b/>
          <w:bCs/>
          <w:color w:val="008080"/>
        </w:rPr>
        <w:t>'likes'</w:t>
      </w:r>
      <w:r w:rsidRPr="00911183">
        <w:rPr>
          <w:b/>
          <w:color w:val="000000"/>
        </w:rPr>
        <w:t xml:space="preserve">] = np.array([tweet.favorite_count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r w:rsidRPr="00911183">
        <w:rPr>
          <w:b/>
          <w:color w:val="000000"/>
        </w:rPr>
        <w:br/>
        <w:t xml:space="preserve">        df[</w:t>
      </w:r>
      <w:r w:rsidRPr="00911183">
        <w:rPr>
          <w:b/>
          <w:bCs/>
          <w:color w:val="008080"/>
        </w:rPr>
        <w:t>'retweets'</w:t>
      </w:r>
      <w:r w:rsidRPr="00911183">
        <w:rPr>
          <w:b/>
          <w:color w:val="000000"/>
        </w:rPr>
        <w:t xml:space="preserve">] = np.array([tweet.retweet_count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p>
    <w:p w:rsidR="005B4BD0" w:rsidRDefault="005B4BD0" w:rsidP="005B4BD0">
      <w:pPr>
        <w:pStyle w:val="HTMLncedenBiimlendirilmi"/>
        <w:shd w:val="clear" w:color="auto" w:fill="FFFFFF"/>
        <w:rPr>
          <w:b/>
          <w:color w:val="000000"/>
        </w:rPr>
      </w:pPr>
      <w:r w:rsidRPr="00911183">
        <w:rPr>
          <w:b/>
          <w:color w:val="000000"/>
        </w:rPr>
        <w:br/>
        <w:t xml:space="preserve">        </w:t>
      </w:r>
      <w:r w:rsidRPr="00911183">
        <w:rPr>
          <w:b/>
          <w:bCs/>
          <w:color w:val="000080"/>
        </w:rPr>
        <w:t xml:space="preserve">return </w:t>
      </w:r>
      <w:r w:rsidRPr="00911183">
        <w:rPr>
          <w:b/>
          <w:color w:val="000000"/>
        </w:rPr>
        <w:t>df</w:t>
      </w:r>
    </w:p>
    <w:p w:rsidR="003C6947" w:rsidRPr="00BF4691" w:rsidRDefault="00BF4691" w:rsidP="00BC7A17">
      <w:pPr>
        <w:pStyle w:val="HTMLncedenBiimlendirilmi"/>
        <w:shd w:val="clear" w:color="auto" w:fill="FFFFFF"/>
        <w:rPr>
          <w:rFonts w:ascii="Times New Roman" w:hAnsi="Times New Roman" w:cs="Times New Roman"/>
          <w:color w:val="000000"/>
          <w:sz w:val="18"/>
          <w:szCs w:val="18"/>
        </w:rPr>
      </w:pPr>
      <w:r w:rsidRPr="00BF4691">
        <w:rPr>
          <w:rFonts w:ascii="Times New Roman" w:hAnsi="Times New Roman" w:cs="Times New Roman"/>
          <w:sz w:val="18"/>
          <w:szCs w:val="18"/>
        </w:rPr>
        <w:t>[5]</w:t>
      </w:r>
    </w:p>
    <w:p w:rsidR="003C6947" w:rsidRDefault="003C6947" w:rsidP="003C6947">
      <w:pPr>
        <w:pStyle w:val="HTMLncedenBiimlendirilmi"/>
        <w:shd w:val="clear" w:color="auto" w:fill="FFFFFF"/>
        <w:rPr>
          <w:rFonts w:ascii="Times New Roman" w:hAnsi="Times New Roman" w:cs="Times New Roman"/>
          <w:color w:val="000000"/>
          <w:sz w:val="18"/>
          <w:szCs w:val="18"/>
        </w:rPr>
      </w:pPr>
    </w:p>
    <w:p w:rsidR="003F029F" w:rsidRDefault="003C6947" w:rsidP="003C6947">
      <w:pPr>
        <w:pStyle w:val="HTMLncedenBiimlendirilmi"/>
        <w:shd w:val="clear" w:color="auto" w:fill="FFFFFF"/>
        <w:rPr>
          <w:rFonts w:ascii="Times New Roman" w:hAnsi="Times New Roman" w:cs="Times New Roman"/>
          <w:color w:val="000000"/>
          <w:sz w:val="18"/>
          <w:szCs w:val="18"/>
        </w:rPr>
      </w:pPr>
      <w:r>
        <w:rPr>
          <w:rFonts w:ascii="Times New Roman" w:hAnsi="Times New Roman" w:cs="Times New Roman"/>
          <w:color w:val="000000"/>
          <w:sz w:val="18"/>
          <w:szCs w:val="18"/>
        </w:rPr>
        <w:t>Twitter kullanıcısı olarak ‘</w:t>
      </w:r>
      <w:r w:rsidRPr="003C6947">
        <w:rPr>
          <w:rFonts w:ascii="Times New Roman" w:hAnsi="Times New Roman" w:cs="Times New Roman"/>
          <w:b/>
          <w:bCs/>
          <w:color w:val="0D0D0D" w:themeColor="text1" w:themeTint="F2"/>
          <w:sz w:val="18"/>
          <w:szCs w:val="18"/>
        </w:rPr>
        <w:t>realDonaldTrump</w:t>
      </w:r>
      <w:r>
        <w:rPr>
          <w:rFonts w:ascii="Times New Roman" w:hAnsi="Times New Roman" w:cs="Times New Roman"/>
          <w:color w:val="000000"/>
          <w:sz w:val="18"/>
          <w:szCs w:val="18"/>
        </w:rPr>
        <w:t>’ adlı kişiyi seçtik. Bu kişinin kendi sayfasından en son attığı 40 tweeti çekeceğiz</w:t>
      </w:r>
      <w:r w:rsidR="00BF4691">
        <w:rPr>
          <w:rFonts w:ascii="Times New Roman" w:hAnsi="Times New Roman" w:cs="Times New Roman"/>
          <w:color w:val="000000"/>
          <w:sz w:val="18"/>
          <w:szCs w:val="18"/>
        </w:rPr>
        <w:t xml:space="preserve"> </w:t>
      </w:r>
      <w:r w:rsidR="00BF4691" w:rsidRPr="00BF4691">
        <w:rPr>
          <w:rFonts w:ascii="Times New Roman" w:hAnsi="Times New Roman" w:cs="Times New Roman"/>
          <w:sz w:val="18"/>
          <w:szCs w:val="18"/>
        </w:rPr>
        <w:t>[</w:t>
      </w:r>
      <w:r w:rsidR="00B33B1E">
        <w:rPr>
          <w:rFonts w:ascii="Times New Roman" w:hAnsi="Times New Roman" w:cs="Times New Roman"/>
          <w:sz w:val="18"/>
          <w:szCs w:val="18"/>
        </w:rPr>
        <w:t>10</w:t>
      </w:r>
      <w:r w:rsidR="00BF4691" w:rsidRPr="00BF4691">
        <w:rPr>
          <w:rFonts w:ascii="Times New Roman" w:hAnsi="Times New Roman" w:cs="Times New Roman"/>
          <w:sz w:val="18"/>
          <w:szCs w:val="18"/>
        </w:rPr>
        <w:t>]</w:t>
      </w:r>
      <w:r w:rsidRPr="00BF4691">
        <w:rPr>
          <w:rFonts w:ascii="Times New Roman" w:hAnsi="Times New Roman" w:cs="Times New Roman"/>
          <w:color w:val="000000"/>
          <w:sz w:val="18"/>
          <w:szCs w:val="18"/>
        </w:rPr>
        <w:t>.</w:t>
      </w:r>
    </w:p>
    <w:p w:rsidR="003F029F" w:rsidRDefault="003F029F" w:rsidP="003C6947">
      <w:pPr>
        <w:pStyle w:val="HTMLncedenBiimlendirilmi"/>
        <w:shd w:val="clear" w:color="auto" w:fill="FFFFFF"/>
        <w:rPr>
          <w:rFonts w:ascii="Times New Roman" w:hAnsi="Times New Roman" w:cs="Times New Roman"/>
          <w:color w:val="000000"/>
          <w:sz w:val="18"/>
          <w:szCs w:val="18"/>
        </w:rPr>
      </w:pPr>
    </w:p>
    <w:p w:rsidR="003F029F" w:rsidRDefault="003F029F" w:rsidP="003F029F">
      <w:pPr>
        <w:pStyle w:val="HTMLncedenBiimlendirilmi"/>
        <w:shd w:val="clear" w:color="auto" w:fill="FFFFFF"/>
        <w:rPr>
          <w:b/>
          <w:color w:val="0D0D0D" w:themeColor="text1" w:themeTint="F2"/>
        </w:rPr>
      </w:pPr>
      <w:r w:rsidRPr="00911183">
        <w:rPr>
          <w:b/>
          <w:color w:val="0D0D0D" w:themeColor="text1" w:themeTint="F2"/>
        </w:rPr>
        <w:t>twitter_client = TwitterClient()</w:t>
      </w:r>
      <w:r w:rsidRPr="00911183">
        <w:rPr>
          <w:b/>
          <w:color w:val="0D0D0D" w:themeColor="text1" w:themeTint="F2"/>
        </w:rPr>
        <w:br/>
        <w:t>tweet_an</w:t>
      </w:r>
      <w:r w:rsidR="00954FBE">
        <w:rPr>
          <w:b/>
          <w:color w:val="0D0D0D" w:themeColor="text1" w:themeTint="F2"/>
        </w:rPr>
        <w:t>alyzer = TweetAnalyzer()</w:t>
      </w:r>
      <w:r w:rsidR="00954FBE">
        <w:rPr>
          <w:b/>
          <w:color w:val="0D0D0D" w:themeColor="text1" w:themeTint="F2"/>
        </w:rPr>
        <w:br/>
      </w:r>
      <w:r w:rsidR="00954FBE">
        <w:rPr>
          <w:b/>
          <w:color w:val="0D0D0D" w:themeColor="text1" w:themeTint="F2"/>
        </w:rPr>
        <w:br/>
        <w:t>api=</w:t>
      </w:r>
      <w:r w:rsidRPr="00911183">
        <w:rPr>
          <w:b/>
          <w:color w:val="0D0D0D" w:themeColor="text1" w:themeTint="F2"/>
        </w:rPr>
        <w:t>twitter_client.g</w:t>
      </w:r>
      <w:r w:rsidR="00954FBE">
        <w:rPr>
          <w:b/>
          <w:color w:val="0D0D0D" w:themeColor="text1" w:themeTint="F2"/>
        </w:rPr>
        <w:t>et_twitter_client_api()</w:t>
      </w:r>
      <w:r w:rsidR="00954FBE">
        <w:rPr>
          <w:b/>
          <w:color w:val="0D0D0D" w:themeColor="text1" w:themeTint="F2"/>
        </w:rPr>
        <w:br/>
      </w:r>
      <w:r w:rsidR="00954FBE">
        <w:rPr>
          <w:b/>
          <w:color w:val="0D0D0D" w:themeColor="text1" w:themeTint="F2"/>
        </w:rPr>
        <w:br/>
        <w:t>tweets=</w:t>
      </w:r>
      <w:r w:rsidRPr="00911183">
        <w:rPr>
          <w:b/>
          <w:color w:val="0D0D0D" w:themeColor="text1" w:themeTint="F2"/>
        </w:rPr>
        <w:t>api.user_timeline(screen_name=</w:t>
      </w:r>
      <w:r w:rsidRPr="00911183">
        <w:rPr>
          <w:b/>
          <w:bCs/>
          <w:color w:val="0D0D0D" w:themeColor="text1" w:themeTint="F2"/>
        </w:rPr>
        <w:t>"realDonaldTrump"</w:t>
      </w:r>
      <w:r w:rsidRPr="00911183">
        <w:rPr>
          <w:b/>
          <w:color w:val="0D0D0D" w:themeColor="text1" w:themeTint="F2"/>
        </w:rPr>
        <w:t>, count=40)</w:t>
      </w:r>
      <w:r w:rsidRPr="00911183">
        <w:rPr>
          <w:b/>
          <w:i/>
          <w:iCs/>
          <w:color w:val="002060"/>
        </w:rPr>
        <w:br/>
      </w:r>
      <w:r w:rsidR="00954FBE">
        <w:rPr>
          <w:b/>
          <w:color w:val="0D0D0D" w:themeColor="text1" w:themeTint="F2"/>
        </w:rPr>
        <w:t>df=</w:t>
      </w:r>
      <w:r w:rsidRPr="00911183">
        <w:rPr>
          <w:b/>
          <w:color w:val="0D0D0D" w:themeColor="text1" w:themeTint="F2"/>
        </w:rPr>
        <w:t>tweet_analyzer.tweets_to_data_frame(tweets)</w:t>
      </w:r>
      <w:r w:rsidR="008262FF">
        <w:rPr>
          <w:b/>
          <w:color w:val="0D0D0D" w:themeColor="text1" w:themeTint="F2"/>
        </w:rPr>
        <w:t xml:space="preserve"> </w:t>
      </w:r>
      <w:r w:rsidR="008262FF" w:rsidRPr="008262FF">
        <w:rPr>
          <w:rFonts w:ascii="Times New Roman" w:hAnsi="Times New Roman" w:cs="Times New Roman"/>
          <w:sz w:val="18"/>
          <w:szCs w:val="18"/>
        </w:rPr>
        <w:t>[5]</w:t>
      </w:r>
    </w:p>
    <w:p w:rsidR="007E4C23" w:rsidRPr="006851A8" w:rsidRDefault="009B52AE" w:rsidP="003C6947">
      <w:pPr>
        <w:pStyle w:val="HTMLncedenBiimlendirilmi"/>
        <w:shd w:val="clear" w:color="auto" w:fill="FFFFFF"/>
        <w:rPr>
          <w:rFonts w:ascii="Times New Roman" w:hAnsi="Times New Roman" w:cs="Times New Roman"/>
          <w:i/>
          <w:iCs/>
          <w:color w:val="808080"/>
          <w:sz w:val="18"/>
          <w:szCs w:val="18"/>
        </w:rPr>
      </w:pPr>
      <w:r w:rsidRPr="009B52AE">
        <w:rPr>
          <w:rFonts w:ascii="Times New Roman" w:hAnsi="Times New Roman" w:cs="Times New Roman"/>
          <w:iCs/>
          <w:color w:val="0D0D0D" w:themeColor="text1" w:themeTint="F2"/>
          <w:sz w:val="18"/>
          <w:szCs w:val="18"/>
        </w:rPr>
        <w:lastRenderedPageBreak/>
        <w:t>Numpy kütüphanes</w:t>
      </w:r>
      <w:r>
        <w:rPr>
          <w:rFonts w:ascii="Times New Roman" w:hAnsi="Times New Roman" w:cs="Times New Roman"/>
          <w:iCs/>
          <w:color w:val="0D0D0D" w:themeColor="text1" w:themeTint="F2"/>
          <w:sz w:val="18"/>
          <w:szCs w:val="18"/>
        </w:rPr>
        <w:t>i kullanarak, seçilmiş olan kullanıcının attığı</w:t>
      </w:r>
      <w:r w:rsidR="007E4C23">
        <w:rPr>
          <w:rFonts w:ascii="Times New Roman" w:hAnsi="Times New Roman" w:cs="Times New Roman"/>
          <w:iCs/>
          <w:color w:val="0D0D0D" w:themeColor="text1" w:themeTint="F2"/>
          <w:sz w:val="18"/>
          <w:szCs w:val="18"/>
        </w:rPr>
        <w:t xml:space="preserve"> son 40 tweetin</w:t>
      </w:r>
      <w:r>
        <w:rPr>
          <w:rFonts w:ascii="Times New Roman" w:hAnsi="Times New Roman" w:cs="Times New Roman"/>
          <w:iCs/>
          <w:color w:val="0D0D0D" w:themeColor="text1" w:themeTint="F2"/>
          <w:sz w:val="18"/>
          <w:szCs w:val="18"/>
        </w:rPr>
        <w:t xml:space="preserve"> ortalama uzunluğunu bulmak için aşağıdaki kod parçasını </w:t>
      </w:r>
      <w:r w:rsidR="000C3BED">
        <w:rPr>
          <w:rFonts w:ascii="Times New Roman" w:hAnsi="Times New Roman" w:cs="Times New Roman"/>
          <w:iCs/>
          <w:color w:val="0D0D0D" w:themeColor="text1" w:themeTint="F2"/>
          <w:sz w:val="18"/>
          <w:szCs w:val="18"/>
        </w:rPr>
        <w:t>yazarız</w:t>
      </w:r>
      <w:r w:rsidR="00541D86">
        <w:rPr>
          <w:rFonts w:ascii="Times New Roman" w:hAnsi="Times New Roman" w:cs="Times New Roman"/>
          <w:iCs/>
          <w:color w:val="0D0D0D" w:themeColor="text1" w:themeTint="F2"/>
          <w:sz w:val="18"/>
          <w:szCs w:val="18"/>
        </w:rPr>
        <w:t xml:space="preserve"> </w:t>
      </w:r>
      <w:r w:rsidR="00541D86" w:rsidRPr="00541D86">
        <w:rPr>
          <w:rFonts w:ascii="Times New Roman" w:hAnsi="Times New Roman" w:cs="Times New Roman"/>
          <w:sz w:val="18"/>
          <w:szCs w:val="18"/>
        </w:rPr>
        <w:t>[</w:t>
      </w:r>
      <w:r w:rsidR="00B33B1E">
        <w:rPr>
          <w:rFonts w:ascii="Times New Roman" w:hAnsi="Times New Roman" w:cs="Times New Roman"/>
          <w:sz w:val="18"/>
          <w:szCs w:val="18"/>
        </w:rPr>
        <w:t>10</w:t>
      </w:r>
      <w:r w:rsidR="00541D86" w:rsidRPr="00541D86">
        <w:rPr>
          <w:rFonts w:ascii="Times New Roman" w:hAnsi="Times New Roman" w:cs="Times New Roman"/>
          <w:sz w:val="18"/>
          <w:szCs w:val="18"/>
        </w:rPr>
        <w:t>]</w:t>
      </w:r>
      <w:r w:rsidR="000C3BED">
        <w:rPr>
          <w:rFonts w:ascii="Times New Roman" w:hAnsi="Times New Roman" w:cs="Times New Roman"/>
          <w:iCs/>
          <w:color w:val="0D0D0D" w:themeColor="text1" w:themeTint="F2"/>
          <w:sz w:val="18"/>
          <w:szCs w:val="18"/>
        </w:rPr>
        <w:t>.</w:t>
      </w:r>
      <w:r w:rsidR="003C6947" w:rsidRPr="003C6947">
        <w:rPr>
          <w:rFonts w:ascii="Times New Roman" w:hAnsi="Times New Roman" w:cs="Times New Roman"/>
          <w:i/>
          <w:iCs/>
          <w:color w:val="808080"/>
          <w:sz w:val="18"/>
          <w:szCs w:val="18"/>
        </w:rPr>
        <w:br/>
      </w:r>
      <w:r w:rsidR="003C6947" w:rsidRPr="00911183">
        <w:rPr>
          <w:b/>
          <w:iCs/>
          <w:color w:val="0D0D0D" w:themeColor="text1" w:themeTint="F2"/>
        </w:rPr>
        <w:t>print(np.mean(df['len']))</w:t>
      </w:r>
      <w:r w:rsidR="00541D86">
        <w:rPr>
          <w:b/>
          <w:iCs/>
          <w:color w:val="0D0D0D" w:themeColor="text1" w:themeTint="F2"/>
        </w:rPr>
        <w:t xml:space="preserve"> </w:t>
      </w:r>
      <w:r w:rsidR="00541D86" w:rsidRPr="00541D86">
        <w:rPr>
          <w:rFonts w:ascii="Times New Roman" w:hAnsi="Times New Roman" w:cs="Times New Roman"/>
          <w:sz w:val="18"/>
          <w:szCs w:val="18"/>
        </w:rPr>
        <w:t>[5]</w:t>
      </w:r>
      <w:r w:rsidR="003C6947" w:rsidRPr="00911183">
        <w:rPr>
          <w:b/>
          <w:i/>
          <w:iCs/>
          <w:color w:val="002060"/>
        </w:rPr>
        <w:br/>
      </w:r>
    </w:p>
    <w:p w:rsidR="00953B75" w:rsidRDefault="007E4C23" w:rsidP="003C6947">
      <w:pPr>
        <w:pStyle w:val="HTMLncedenBiimlendirilmi"/>
        <w:shd w:val="clear" w:color="auto" w:fill="FFFFFF"/>
        <w:rPr>
          <w:rFonts w:ascii="Times New Roman" w:hAnsi="Times New Roman" w:cs="Times New Roman"/>
          <w:iCs/>
          <w:color w:val="0D0D0D" w:themeColor="text1" w:themeTint="F2"/>
          <w:sz w:val="18"/>
          <w:szCs w:val="18"/>
        </w:rPr>
      </w:pPr>
      <w:r w:rsidRPr="00452E94">
        <w:rPr>
          <w:rFonts w:ascii="Times New Roman" w:hAnsi="Times New Roman" w:cs="Times New Roman"/>
          <w:iCs/>
          <w:color w:val="0D0D0D" w:themeColor="text1" w:themeTint="F2"/>
          <w:sz w:val="18"/>
          <w:szCs w:val="18"/>
        </w:rPr>
        <w:t>Kullanıcının</w:t>
      </w:r>
      <w:r w:rsidR="0004116B" w:rsidRPr="00452E94">
        <w:rPr>
          <w:rFonts w:ascii="Times New Roman" w:hAnsi="Times New Roman" w:cs="Times New Roman"/>
          <w:iCs/>
          <w:color w:val="0D0D0D" w:themeColor="text1" w:themeTint="F2"/>
          <w:sz w:val="18"/>
          <w:szCs w:val="18"/>
        </w:rPr>
        <w:t xml:space="preserve"> att</w:t>
      </w:r>
      <w:r w:rsidR="00A10026">
        <w:rPr>
          <w:rFonts w:ascii="Times New Roman" w:hAnsi="Times New Roman" w:cs="Times New Roman"/>
          <w:iCs/>
          <w:color w:val="0D0D0D" w:themeColor="text1" w:themeTint="F2"/>
          <w:sz w:val="18"/>
          <w:szCs w:val="18"/>
        </w:rPr>
        <w:t>ı</w:t>
      </w:r>
      <w:r w:rsidR="0004116B" w:rsidRPr="00452E94">
        <w:rPr>
          <w:rFonts w:ascii="Times New Roman" w:hAnsi="Times New Roman" w:cs="Times New Roman"/>
          <w:iCs/>
          <w:color w:val="0D0D0D" w:themeColor="text1" w:themeTint="F2"/>
          <w:sz w:val="18"/>
          <w:szCs w:val="18"/>
        </w:rPr>
        <w:t>ğı son 40 tweet arasında</w:t>
      </w:r>
      <w:r w:rsidR="00953B75">
        <w:rPr>
          <w:rFonts w:ascii="Times New Roman" w:hAnsi="Times New Roman" w:cs="Times New Roman"/>
          <w:iCs/>
          <w:color w:val="0D0D0D" w:themeColor="text1" w:themeTint="F2"/>
          <w:sz w:val="18"/>
          <w:szCs w:val="18"/>
        </w:rPr>
        <w:t>,</w:t>
      </w:r>
      <w:r w:rsidR="0004116B" w:rsidRPr="00452E94">
        <w:rPr>
          <w:rFonts w:ascii="Times New Roman" w:hAnsi="Times New Roman" w:cs="Times New Roman"/>
          <w:iCs/>
          <w:color w:val="0D0D0D" w:themeColor="text1" w:themeTint="F2"/>
          <w:sz w:val="18"/>
          <w:szCs w:val="18"/>
        </w:rPr>
        <w:t xml:space="preserve"> en çok beğenilmiş tweetinin beğenilme (like) sayısını ekrana yazdırmak için aşağıdaki kod paçasını kullanırız</w:t>
      </w:r>
      <w:r w:rsidR="00541D86">
        <w:rPr>
          <w:rFonts w:ascii="Times New Roman" w:hAnsi="Times New Roman" w:cs="Times New Roman"/>
          <w:iCs/>
          <w:color w:val="0D0D0D" w:themeColor="text1" w:themeTint="F2"/>
          <w:sz w:val="18"/>
          <w:szCs w:val="18"/>
        </w:rPr>
        <w:t xml:space="preserve"> </w:t>
      </w:r>
      <w:r w:rsidR="00541D86" w:rsidRPr="00541D86">
        <w:rPr>
          <w:rFonts w:ascii="Times New Roman" w:hAnsi="Times New Roman" w:cs="Times New Roman"/>
          <w:sz w:val="18"/>
          <w:szCs w:val="18"/>
        </w:rPr>
        <w:t>[</w:t>
      </w:r>
      <w:r w:rsidR="00B33B1E">
        <w:rPr>
          <w:rFonts w:ascii="Times New Roman" w:hAnsi="Times New Roman" w:cs="Times New Roman"/>
          <w:sz w:val="18"/>
          <w:szCs w:val="18"/>
        </w:rPr>
        <w:t>10</w:t>
      </w:r>
      <w:r w:rsidR="00541D86" w:rsidRPr="00541D86">
        <w:rPr>
          <w:rFonts w:ascii="Times New Roman" w:hAnsi="Times New Roman" w:cs="Times New Roman"/>
          <w:sz w:val="18"/>
          <w:szCs w:val="18"/>
        </w:rPr>
        <w:t>]</w:t>
      </w:r>
      <w:r w:rsidR="0004116B" w:rsidRPr="00452E94">
        <w:rPr>
          <w:rFonts w:ascii="Times New Roman" w:hAnsi="Times New Roman" w:cs="Times New Roman"/>
          <w:iCs/>
          <w:color w:val="0D0D0D" w:themeColor="text1" w:themeTint="F2"/>
          <w:sz w:val="18"/>
          <w:szCs w:val="18"/>
        </w:rPr>
        <w:t>.</w:t>
      </w:r>
    </w:p>
    <w:p w:rsidR="00275097" w:rsidRPr="00911183" w:rsidRDefault="00275097" w:rsidP="003C6947">
      <w:pPr>
        <w:pStyle w:val="HTMLncedenBiimlendirilmi"/>
        <w:shd w:val="clear" w:color="auto" w:fill="FFFFFF"/>
        <w:rPr>
          <w:rFonts w:ascii="Times New Roman" w:hAnsi="Times New Roman" w:cs="Times New Roman"/>
          <w:iCs/>
          <w:color w:val="0D0D0D" w:themeColor="text1" w:themeTint="F2"/>
          <w:sz w:val="18"/>
          <w:szCs w:val="18"/>
        </w:rPr>
      </w:pPr>
    </w:p>
    <w:p w:rsidR="00452E94" w:rsidRPr="00911183" w:rsidRDefault="003C6947" w:rsidP="003C6947">
      <w:pPr>
        <w:pStyle w:val="HTMLncedenBiimlendirilmi"/>
        <w:shd w:val="clear" w:color="auto" w:fill="FFFFFF"/>
        <w:rPr>
          <w:b/>
          <w:iCs/>
          <w:color w:val="0D0D0D" w:themeColor="text1" w:themeTint="F2"/>
        </w:rPr>
      </w:pPr>
      <w:r w:rsidRPr="00911183">
        <w:rPr>
          <w:b/>
          <w:iCs/>
          <w:color w:val="0D0D0D" w:themeColor="text1" w:themeTint="F2"/>
        </w:rPr>
        <w:t>print(np.max(df['likes']))</w:t>
      </w:r>
      <w:r w:rsidR="00541D86">
        <w:rPr>
          <w:b/>
          <w:iCs/>
          <w:color w:val="0D0D0D" w:themeColor="text1" w:themeTint="F2"/>
        </w:rPr>
        <w:t xml:space="preserve"> </w:t>
      </w:r>
      <w:r w:rsidR="00541D86" w:rsidRPr="00541D86">
        <w:rPr>
          <w:rFonts w:ascii="Times New Roman" w:hAnsi="Times New Roman" w:cs="Times New Roman"/>
          <w:sz w:val="18"/>
          <w:szCs w:val="18"/>
        </w:rPr>
        <w:t>[5]</w:t>
      </w:r>
      <w:r w:rsidRPr="00911183">
        <w:rPr>
          <w:b/>
          <w:iCs/>
          <w:color w:val="002060"/>
        </w:rPr>
        <w:br/>
      </w:r>
    </w:p>
    <w:p w:rsidR="00452E94" w:rsidRDefault="00452E94" w:rsidP="00452E94">
      <w:pPr>
        <w:pStyle w:val="HTMLncedenBiimlendirilmi"/>
        <w:shd w:val="clear" w:color="auto" w:fill="FFFFFF"/>
        <w:rPr>
          <w:rFonts w:ascii="Times New Roman" w:hAnsi="Times New Roman" w:cs="Times New Roman"/>
          <w:iCs/>
          <w:color w:val="0D0D0D" w:themeColor="text1" w:themeTint="F2"/>
          <w:sz w:val="18"/>
          <w:szCs w:val="18"/>
        </w:rPr>
      </w:pPr>
      <w:r w:rsidRPr="00452E94">
        <w:rPr>
          <w:rFonts w:ascii="Times New Roman" w:hAnsi="Times New Roman" w:cs="Times New Roman"/>
          <w:iCs/>
          <w:color w:val="0D0D0D" w:themeColor="text1" w:themeTint="F2"/>
          <w:sz w:val="18"/>
          <w:szCs w:val="18"/>
        </w:rPr>
        <w:t xml:space="preserve">Kullanıcının </w:t>
      </w:r>
      <w:r w:rsidR="007175ED" w:rsidRPr="00452E94">
        <w:rPr>
          <w:rFonts w:ascii="Times New Roman" w:hAnsi="Times New Roman" w:cs="Times New Roman"/>
          <w:iCs/>
          <w:color w:val="0D0D0D" w:themeColor="text1" w:themeTint="F2"/>
          <w:sz w:val="18"/>
          <w:szCs w:val="18"/>
        </w:rPr>
        <w:t>attığı</w:t>
      </w:r>
      <w:r w:rsidRPr="00452E94">
        <w:rPr>
          <w:rFonts w:ascii="Times New Roman" w:hAnsi="Times New Roman" w:cs="Times New Roman"/>
          <w:iCs/>
          <w:color w:val="0D0D0D" w:themeColor="text1" w:themeTint="F2"/>
          <w:sz w:val="18"/>
          <w:szCs w:val="18"/>
        </w:rPr>
        <w:t xml:space="preserve"> son 40 tweet arasında </w:t>
      </w:r>
      <w:r>
        <w:rPr>
          <w:rFonts w:ascii="Times New Roman" w:hAnsi="Times New Roman" w:cs="Times New Roman"/>
          <w:iCs/>
          <w:color w:val="0D0D0D" w:themeColor="text1" w:themeTint="F2"/>
          <w:sz w:val="18"/>
          <w:szCs w:val="18"/>
        </w:rPr>
        <w:t>en çok retweet alan tweetinin retweet sayısını ekranda göstermek için aşağıdaki kod parçasını kullanırız</w:t>
      </w:r>
      <w:r w:rsidR="00541D86">
        <w:rPr>
          <w:rFonts w:ascii="Times New Roman" w:hAnsi="Times New Roman" w:cs="Times New Roman"/>
          <w:iCs/>
          <w:color w:val="0D0D0D" w:themeColor="text1" w:themeTint="F2"/>
          <w:sz w:val="18"/>
          <w:szCs w:val="18"/>
        </w:rPr>
        <w:t xml:space="preserve"> </w:t>
      </w:r>
      <w:r w:rsidR="00541D86" w:rsidRPr="00541D86">
        <w:rPr>
          <w:rFonts w:ascii="Times New Roman" w:hAnsi="Times New Roman" w:cs="Times New Roman"/>
          <w:sz w:val="18"/>
          <w:szCs w:val="18"/>
        </w:rPr>
        <w:t>[</w:t>
      </w:r>
      <w:r w:rsidR="00B33B1E">
        <w:rPr>
          <w:rFonts w:ascii="Times New Roman" w:hAnsi="Times New Roman" w:cs="Times New Roman"/>
          <w:sz w:val="18"/>
          <w:szCs w:val="18"/>
        </w:rPr>
        <w:t>10</w:t>
      </w:r>
      <w:r w:rsidR="00541D86" w:rsidRPr="00541D86">
        <w:rPr>
          <w:rFonts w:ascii="Times New Roman" w:hAnsi="Times New Roman" w:cs="Times New Roman"/>
          <w:sz w:val="18"/>
          <w:szCs w:val="18"/>
        </w:rPr>
        <w:t>]</w:t>
      </w:r>
      <w:r>
        <w:rPr>
          <w:rFonts w:ascii="Times New Roman" w:hAnsi="Times New Roman" w:cs="Times New Roman"/>
          <w:iCs/>
          <w:color w:val="0D0D0D" w:themeColor="text1" w:themeTint="F2"/>
          <w:sz w:val="18"/>
          <w:szCs w:val="18"/>
        </w:rPr>
        <w:t>.</w:t>
      </w:r>
    </w:p>
    <w:p w:rsidR="003C6947" w:rsidRPr="00911183" w:rsidRDefault="007E4C23" w:rsidP="003C6947">
      <w:pPr>
        <w:pStyle w:val="HTMLncedenBiimlendirilmi"/>
        <w:shd w:val="clear" w:color="auto" w:fill="FFFFFF"/>
        <w:rPr>
          <w:b/>
          <w:iCs/>
          <w:color w:val="0D0D0D" w:themeColor="text1" w:themeTint="F2"/>
        </w:rPr>
      </w:pPr>
      <w:r w:rsidRPr="00911183">
        <w:rPr>
          <w:rFonts w:ascii="Times New Roman" w:hAnsi="Times New Roman" w:cs="Times New Roman"/>
          <w:b/>
          <w:iCs/>
          <w:color w:val="0D0D0D" w:themeColor="text1" w:themeTint="F2"/>
        </w:rPr>
        <w:br/>
      </w:r>
      <w:r w:rsidR="003C6947" w:rsidRPr="00911183">
        <w:rPr>
          <w:b/>
          <w:iCs/>
          <w:color w:val="0D0D0D" w:themeColor="text1" w:themeTint="F2"/>
        </w:rPr>
        <w:t>print(np.max(df['retweets']))</w:t>
      </w:r>
      <w:r w:rsidR="00541D86">
        <w:rPr>
          <w:b/>
          <w:iCs/>
          <w:color w:val="0D0D0D" w:themeColor="text1" w:themeTint="F2"/>
        </w:rPr>
        <w:t xml:space="preserve"> </w:t>
      </w:r>
      <w:r w:rsidR="00541D86" w:rsidRPr="00541D86">
        <w:rPr>
          <w:rFonts w:ascii="Times New Roman" w:hAnsi="Times New Roman" w:cs="Times New Roman"/>
          <w:sz w:val="18"/>
          <w:szCs w:val="18"/>
        </w:rPr>
        <w:t>[5]</w:t>
      </w:r>
    </w:p>
    <w:p w:rsidR="0034599A" w:rsidRDefault="0034599A" w:rsidP="003C6947">
      <w:pPr>
        <w:pStyle w:val="HTMLncedenBiimlendirilmi"/>
        <w:shd w:val="clear" w:color="auto" w:fill="FFFFFF"/>
        <w:rPr>
          <w:rFonts w:ascii="Times New Roman" w:hAnsi="Times New Roman" w:cs="Times New Roman"/>
          <w:b/>
          <w:iCs/>
          <w:color w:val="002060"/>
        </w:rPr>
      </w:pPr>
    </w:p>
    <w:p w:rsidR="005E51F0" w:rsidRDefault="0034599A" w:rsidP="003C6947">
      <w:pPr>
        <w:pStyle w:val="HTMLncedenBiimlendirilmi"/>
        <w:shd w:val="clear" w:color="auto" w:fill="FFFFFF"/>
        <w:rPr>
          <w:rFonts w:ascii="Times New Roman" w:hAnsi="Times New Roman" w:cs="Times New Roman"/>
          <w:iCs/>
          <w:color w:val="0D0D0D" w:themeColor="text1" w:themeTint="F2"/>
          <w:sz w:val="18"/>
          <w:szCs w:val="18"/>
        </w:rPr>
      </w:pPr>
      <w:r w:rsidRPr="005E51F0">
        <w:rPr>
          <w:rFonts w:ascii="Times New Roman" w:hAnsi="Times New Roman" w:cs="Times New Roman"/>
          <w:iCs/>
          <w:color w:val="0D0D0D" w:themeColor="text1" w:themeTint="F2"/>
          <w:sz w:val="18"/>
          <w:szCs w:val="18"/>
        </w:rPr>
        <w:t>Kullanıcının</w:t>
      </w:r>
      <w:r w:rsidR="00DB37BC" w:rsidRPr="005E51F0">
        <w:rPr>
          <w:rFonts w:ascii="Times New Roman" w:hAnsi="Times New Roman" w:cs="Times New Roman"/>
          <w:iCs/>
          <w:color w:val="0D0D0D" w:themeColor="text1" w:themeTint="F2"/>
          <w:sz w:val="18"/>
          <w:szCs w:val="18"/>
        </w:rPr>
        <w:t xml:space="preserve"> belirli bir tarih aralığında attığı tweetlerin almış olduğu retweet sayısını</w:t>
      </w:r>
      <w:r w:rsidR="00D448ED">
        <w:rPr>
          <w:rFonts w:ascii="Times New Roman" w:hAnsi="Times New Roman" w:cs="Times New Roman"/>
          <w:iCs/>
          <w:color w:val="0D0D0D" w:themeColor="text1" w:themeTint="F2"/>
          <w:sz w:val="18"/>
          <w:szCs w:val="18"/>
        </w:rPr>
        <w:t xml:space="preserve"> </w:t>
      </w:r>
      <w:r w:rsidR="00D448ED" w:rsidRPr="005E51F0">
        <w:rPr>
          <w:rFonts w:ascii="Times New Roman" w:hAnsi="Times New Roman" w:cs="Times New Roman"/>
          <w:iCs/>
          <w:color w:val="0D0D0D" w:themeColor="text1" w:themeTint="F2"/>
          <w:sz w:val="18"/>
          <w:szCs w:val="18"/>
        </w:rPr>
        <w:t>matplotlib kütüphanesi ile</w:t>
      </w:r>
      <w:r w:rsidR="001835CB">
        <w:rPr>
          <w:rFonts w:ascii="Times New Roman" w:hAnsi="Times New Roman" w:cs="Times New Roman"/>
          <w:iCs/>
          <w:color w:val="0D0D0D" w:themeColor="text1" w:themeTint="F2"/>
          <w:sz w:val="18"/>
          <w:szCs w:val="18"/>
        </w:rPr>
        <w:t xml:space="preserve"> grafik üzerinde</w:t>
      </w:r>
      <w:r w:rsidR="00D448ED">
        <w:rPr>
          <w:rFonts w:ascii="Times New Roman" w:hAnsi="Times New Roman" w:cs="Times New Roman"/>
          <w:iCs/>
          <w:color w:val="0D0D0D" w:themeColor="text1" w:themeTint="F2"/>
          <w:sz w:val="18"/>
          <w:szCs w:val="18"/>
        </w:rPr>
        <w:t>,</w:t>
      </w:r>
      <w:r w:rsidR="00DB37BC" w:rsidRPr="005E51F0">
        <w:rPr>
          <w:rFonts w:ascii="Times New Roman" w:hAnsi="Times New Roman" w:cs="Times New Roman"/>
          <w:iCs/>
          <w:color w:val="0D0D0D" w:themeColor="text1" w:themeTint="F2"/>
          <w:sz w:val="18"/>
          <w:szCs w:val="18"/>
        </w:rPr>
        <w:t xml:space="preserve"> ekranda göstermek için aşağıdaki kod parçasını kullanırız</w:t>
      </w:r>
      <w:r w:rsidR="00541D86">
        <w:rPr>
          <w:rFonts w:ascii="Times New Roman" w:hAnsi="Times New Roman" w:cs="Times New Roman"/>
          <w:iCs/>
          <w:color w:val="0D0D0D" w:themeColor="text1" w:themeTint="F2"/>
          <w:sz w:val="18"/>
          <w:szCs w:val="18"/>
        </w:rPr>
        <w:t xml:space="preserve"> </w:t>
      </w:r>
      <w:r w:rsidR="00541D86" w:rsidRPr="00541D86">
        <w:rPr>
          <w:rFonts w:ascii="Times New Roman" w:hAnsi="Times New Roman" w:cs="Times New Roman"/>
          <w:sz w:val="18"/>
          <w:szCs w:val="18"/>
        </w:rPr>
        <w:t>[</w:t>
      </w:r>
      <w:r w:rsidR="00B33B1E">
        <w:rPr>
          <w:rFonts w:ascii="Times New Roman" w:hAnsi="Times New Roman" w:cs="Times New Roman"/>
          <w:sz w:val="18"/>
          <w:szCs w:val="18"/>
        </w:rPr>
        <w:t>10</w:t>
      </w:r>
      <w:r w:rsidR="00541D86" w:rsidRPr="00541D86">
        <w:rPr>
          <w:rFonts w:ascii="Times New Roman" w:hAnsi="Times New Roman" w:cs="Times New Roman"/>
          <w:sz w:val="18"/>
          <w:szCs w:val="18"/>
        </w:rPr>
        <w:t>]</w:t>
      </w:r>
      <w:r w:rsidR="00DB37BC" w:rsidRPr="005E51F0">
        <w:rPr>
          <w:rFonts w:ascii="Times New Roman" w:hAnsi="Times New Roman" w:cs="Times New Roman"/>
          <w:iCs/>
          <w:color w:val="0D0D0D" w:themeColor="text1" w:themeTint="F2"/>
          <w:sz w:val="18"/>
          <w:szCs w:val="18"/>
        </w:rPr>
        <w:t>.</w:t>
      </w:r>
    </w:p>
    <w:p w:rsidR="005E51F0" w:rsidRDefault="005E51F0" w:rsidP="003C6947">
      <w:pPr>
        <w:pStyle w:val="HTMLncedenBiimlendirilmi"/>
        <w:shd w:val="clear" w:color="auto" w:fill="FFFFFF"/>
        <w:rPr>
          <w:rFonts w:ascii="Times New Roman" w:hAnsi="Times New Roman" w:cs="Times New Roman"/>
          <w:iCs/>
          <w:color w:val="0D0D0D" w:themeColor="text1" w:themeTint="F2"/>
          <w:sz w:val="18"/>
          <w:szCs w:val="18"/>
        </w:rPr>
      </w:pPr>
    </w:p>
    <w:p w:rsidR="005E51F0" w:rsidRPr="00911183" w:rsidRDefault="00954FBE" w:rsidP="005E51F0">
      <w:pPr>
        <w:pStyle w:val="HTMLncedenBiimlendirilmi"/>
        <w:shd w:val="clear" w:color="auto" w:fill="FFFFFF"/>
        <w:rPr>
          <w:b/>
          <w:color w:val="0D0D0D" w:themeColor="text1" w:themeTint="F2"/>
        </w:rPr>
      </w:pPr>
      <w:r>
        <w:rPr>
          <w:b/>
          <w:color w:val="0D0D0D" w:themeColor="text1" w:themeTint="F2"/>
        </w:rPr>
        <w:t>time_retweets</w:t>
      </w:r>
      <w:r w:rsidR="005E51F0" w:rsidRPr="00911183">
        <w:rPr>
          <w:b/>
          <w:color w:val="0D0D0D" w:themeColor="text1" w:themeTint="F2"/>
        </w:rPr>
        <w:t>=pd.Series(data=df[</w:t>
      </w:r>
      <w:r w:rsidR="005E51F0" w:rsidRPr="00911183">
        <w:rPr>
          <w:b/>
          <w:bCs/>
          <w:color w:val="0D0D0D" w:themeColor="text1" w:themeTint="F2"/>
        </w:rPr>
        <w:t>'retweets'</w:t>
      </w:r>
      <w:r w:rsidR="005E51F0" w:rsidRPr="00911183">
        <w:rPr>
          <w:b/>
          <w:color w:val="0D0D0D" w:themeColor="text1" w:themeTint="F2"/>
        </w:rPr>
        <w:t>].values, index=df[</w:t>
      </w:r>
      <w:r w:rsidR="005E51F0" w:rsidRPr="00911183">
        <w:rPr>
          <w:b/>
          <w:bCs/>
          <w:color w:val="0D0D0D" w:themeColor="text1" w:themeTint="F2"/>
        </w:rPr>
        <w:t>'date'</w:t>
      </w:r>
      <w:r w:rsidR="005E51F0" w:rsidRPr="00911183">
        <w:rPr>
          <w:b/>
          <w:color w:val="0D0D0D" w:themeColor="text1" w:themeTint="F2"/>
        </w:rPr>
        <w:t>])</w:t>
      </w:r>
      <w:r w:rsidR="005E51F0" w:rsidRPr="00911183">
        <w:rPr>
          <w:b/>
          <w:color w:val="0D0D0D" w:themeColor="text1" w:themeTint="F2"/>
        </w:rPr>
        <w:br/>
        <w:t>time_retweets.plot(figsize=(16, 4), color=</w:t>
      </w:r>
      <w:r w:rsidR="005E51F0" w:rsidRPr="00911183">
        <w:rPr>
          <w:b/>
          <w:bCs/>
          <w:color w:val="0D0D0D" w:themeColor="text1" w:themeTint="F2"/>
        </w:rPr>
        <w:t>'r'</w:t>
      </w:r>
      <w:r w:rsidR="005E51F0" w:rsidRPr="00911183">
        <w:rPr>
          <w:b/>
          <w:color w:val="0D0D0D" w:themeColor="text1" w:themeTint="F2"/>
        </w:rPr>
        <w:t>)</w:t>
      </w:r>
      <w:r w:rsidR="005E51F0" w:rsidRPr="00911183">
        <w:rPr>
          <w:b/>
          <w:color w:val="0D0D0D" w:themeColor="text1" w:themeTint="F2"/>
        </w:rPr>
        <w:br/>
        <w:t>plt.show()</w:t>
      </w:r>
      <w:r w:rsidR="00541D86" w:rsidRPr="00541D86">
        <w:rPr>
          <w:rFonts w:ascii="Times New Roman" w:hAnsi="Times New Roman" w:cs="Times New Roman"/>
          <w:sz w:val="18"/>
          <w:szCs w:val="18"/>
        </w:rPr>
        <w:t>[5]</w:t>
      </w:r>
    </w:p>
    <w:p w:rsidR="005E51F0" w:rsidRDefault="005E51F0" w:rsidP="005E51F0">
      <w:pPr>
        <w:pStyle w:val="HTMLncedenBiimlendirilmi"/>
        <w:shd w:val="clear" w:color="auto" w:fill="FFFFFF"/>
        <w:rPr>
          <w:rFonts w:ascii="Times New Roman" w:hAnsi="Times New Roman" w:cs="Times New Roman"/>
          <w:color w:val="002060"/>
        </w:rPr>
      </w:pPr>
    </w:p>
    <w:p w:rsidR="00B069A5" w:rsidRDefault="00DF3D5A" w:rsidP="00B069A5">
      <w:pPr>
        <w:pStyle w:val="HTMLncedenBiimlendirilmi"/>
        <w:keepNext/>
        <w:shd w:val="clear" w:color="auto" w:fill="FFFFFF"/>
      </w:pPr>
      <w:r>
        <w:rPr>
          <w:rFonts w:ascii="Times New Roman" w:hAnsi="Times New Roman" w:cs="Times New Roman"/>
          <w:color w:val="002060"/>
        </w:rPr>
        <w:pict>
          <v:shape id="_x0000_i1027" type="#_x0000_t75" style="width:226.8pt;height:69.6pt">
            <v:imagedata r:id="rId26" o:title="cenk1"/>
          </v:shape>
        </w:pict>
      </w:r>
    </w:p>
    <w:p w:rsidR="005E51F0" w:rsidRPr="00B069A5" w:rsidRDefault="00B069A5" w:rsidP="00B069A5">
      <w:pPr>
        <w:pStyle w:val="ResimYazs"/>
        <w:jc w:val="left"/>
        <w:rPr>
          <w:rFonts w:eastAsia="Times New Roman"/>
          <w:color w:val="002060"/>
          <w:sz w:val="18"/>
          <w:szCs w:val="18"/>
          <w:lang w:eastAsia="tr-TR"/>
        </w:rPr>
      </w:pPr>
      <w:r w:rsidRPr="00B069A5">
        <w:rPr>
          <w:sz w:val="18"/>
          <w:szCs w:val="18"/>
        </w:rPr>
        <w:t xml:space="preserve">Şekil </w:t>
      </w:r>
      <w:r w:rsidRPr="00B069A5">
        <w:rPr>
          <w:sz w:val="18"/>
          <w:szCs w:val="18"/>
        </w:rPr>
        <w:fldChar w:fldCharType="begin"/>
      </w:r>
      <w:r w:rsidRPr="00B069A5">
        <w:rPr>
          <w:sz w:val="18"/>
          <w:szCs w:val="18"/>
        </w:rPr>
        <w:instrText xml:space="preserve"> SEQ Şekil \* ARABIC </w:instrText>
      </w:r>
      <w:r w:rsidRPr="00B069A5">
        <w:rPr>
          <w:sz w:val="18"/>
          <w:szCs w:val="18"/>
        </w:rPr>
        <w:fldChar w:fldCharType="separate"/>
      </w:r>
      <w:r w:rsidR="002C2290">
        <w:rPr>
          <w:noProof/>
          <w:sz w:val="18"/>
          <w:szCs w:val="18"/>
        </w:rPr>
        <w:t>6</w:t>
      </w:r>
      <w:r w:rsidRPr="00B069A5">
        <w:rPr>
          <w:sz w:val="18"/>
          <w:szCs w:val="18"/>
        </w:rPr>
        <w:fldChar w:fldCharType="end"/>
      </w:r>
      <w:r w:rsidRPr="00B069A5">
        <w:rPr>
          <w:sz w:val="18"/>
          <w:szCs w:val="18"/>
        </w:rPr>
        <w:t>: Kullanıcının belirli bir tarih aralığında atmış olduğu tweetlerin</w:t>
      </w:r>
      <w:r w:rsidR="00D448ED">
        <w:rPr>
          <w:sz w:val="18"/>
          <w:szCs w:val="18"/>
        </w:rPr>
        <w:t>in</w:t>
      </w:r>
      <w:r w:rsidRPr="00B069A5">
        <w:rPr>
          <w:sz w:val="18"/>
          <w:szCs w:val="18"/>
        </w:rPr>
        <w:t xml:space="preserve"> aldığı retweet sayısını</w:t>
      </w:r>
      <w:r w:rsidR="00D448ED">
        <w:rPr>
          <w:sz w:val="18"/>
          <w:szCs w:val="18"/>
        </w:rPr>
        <w:t>n</w:t>
      </w:r>
      <w:r w:rsidRPr="00B069A5">
        <w:rPr>
          <w:sz w:val="18"/>
          <w:szCs w:val="18"/>
        </w:rPr>
        <w:t xml:space="preserve"> gr</w:t>
      </w:r>
      <w:r w:rsidR="005F506F">
        <w:rPr>
          <w:sz w:val="18"/>
          <w:szCs w:val="18"/>
        </w:rPr>
        <w:t>afiksel gösterimi</w:t>
      </w:r>
    </w:p>
    <w:p w:rsidR="003C6947" w:rsidRPr="00154A38" w:rsidRDefault="003C6947" w:rsidP="00BC7A17">
      <w:pPr>
        <w:pStyle w:val="HTMLncedenBiimlendirilmi"/>
        <w:shd w:val="clear" w:color="auto" w:fill="FFFFFF"/>
        <w:rPr>
          <w:rFonts w:ascii="Times New Roman" w:hAnsi="Times New Roman" w:cs="Times New Roman"/>
          <w:b/>
          <w:color w:val="000000"/>
        </w:rPr>
      </w:pPr>
    </w:p>
    <w:p w:rsidR="007F21B5" w:rsidRDefault="007F21B5" w:rsidP="007F21B5">
      <w:pPr>
        <w:pStyle w:val="HTMLncedenBiimlendirilmi"/>
        <w:shd w:val="clear" w:color="auto" w:fill="FFFFFF"/>
        <w:rPr>
          <w:rFonts w:ascii="Times New Roman" w:hAnsi="Times New Roman" w:cs="Times New Roman"/>
          <w:iCs/>
          <w:color w:val="0D0D0D" w:themeColor="text1" w:themeTint="F2"/>
          <w:sz w:val="18"/>
          <w:szCs w:val="18"/>
        </w:rPr>
      </w:pPr>
      <w:r w:rsidRPr="005E51F0">
        <w:rPr>
          <w:rFonts w:ascii="Times New Roman" w:hAnsi="Times New Roman" w:cs="Times New Roman"/>
          <w:iCs/>
          <w:color w:val="0D0D0D" w:themeColor="text1" w:themeTint="F2"/>
          <w:sz w:val="18"/>
          <w:szCs w:val="18"/>
        </w:rPr>
        <w:t xml:space="preserve">Kullanıcının belirli bir tarih aralığında attığı tweetlerin almış olduğu </w:t>
      </w:r>
      <w:r>
        <w:rPr>
          <w:rFonts w:ascii="Times New Roman" w:hAnsi="Times New Roman" w:cs="Times New Roman"/>
          <w:iCs/>
          <w:color w:val="0D0D0D" w:themeColor="text1" w:themeTint="F2"/>
          <w:sz w:val="18"/>
          <w:szCs w:val="18"/>
        </w:rPr>
        <w:t>beğenilme (like)</w:t>
      </w:r>
      <w:r w:rsidRPr="005E51F0">
        <w:rPr>
          <w:rFonts w:ascii="Times New Roman" w:hAnsi="Times New Roman" w:cs="Times New Roman"/>
          <w:iCs/>
          <w:color w:val="0D0D0D" w:themeColor="text1" w:themeTint="F2"/>
          <w:sz w:val="18"/>
          <w:szCs w:val="18"/>
        </w:rPr>
        <w:t xml:space="preserve"> sayısını</w:t>
      </w:r>
      <w:r w:rsidR="0047775B">
        <w:rPr>
          <w:rFonts w:ascii="Times New Roman" w:hAnsi="Times New Roman" w:cs="Times New Roman"/>
          <w:iCs/>
          <w:color w:val="0D0D0D" w:themeColor="text1" w:themeTint="F2"/>
          <w:sz w:val="18"/>
          <w:szCs w:val="18"/>
        </w:rPr>
        <w:t xml:space="preserve"> üzerinde</w:t>
      </w:r>
      <w:r w:rsidR="0047775B" w:rsidRPr="005E51F0">
        <w:rPr>
          <w:rFonts w:ascii="Times New Roman" w:hAnsi="Times New Roman" w:cs="Times New Roman"/>
          <w:iCs/>
          <w:color w:val="0D0D0D" w:themeColor="text1" w:themeTint="F2"/>
          <w:sz w:val="18"/>
          <w:szCs w:val="18"/>
        </w:rPr>
        <w:t xml:space="preserve"> matplotlib kütüphanesi ile</w:t>
      </w:r>
      <w:r w:rsidR="00BF3CC5">
        <w:rPr>
          <w:rFonts w:ascii="Times New Roman" w:hAnsi="Times New Roman" w:cs="Times New Roman"/>
          <w:iCs/>
          <w:color w:val="0D0D0D" w:themeColor="text1" w:themeTint="F2"/>
          <w:sz w:val="18"/>
          <w:szCs w:val="18"/>
        </w:rPr>
        <w:t xml:space="preserve"> gra</w:t>
      </w:r>
      <w:r w:rsidR="005F113D">
        <w:rPr>
          <w:rFonts w:ascii="Times New Roman" w:hAnsi="Times New Roman" w:cs="Times New Roman"/>
          <w:iCs/>
          <w:color w:val="0D0D0D" w:themeColor="text1" w:themeTint="F2"/>
          <w:sz w:val="18"/>
          <w:szCs w:val="18"/>
        </w:rPr>
        <w:t xml:space="preserve">fik </w:t>
      </w:r>
      <w:r w:rsidRPr="005E51F0">
        <w:rPr>
          <w:rFonts w:ascii="Times New Roman" w:hAnsi="Times New Roman" w:cs="Times New Roman"/>
          <w:iCs/>
          <w:color w:val="0D0D0D" w:themeColor="text1" w:themeTint="F2"/>
          <w:sz w:val="18"/>
          <w:szCs w:val="18"/>
        </w:rPr>
        <w:t>ekranda göstermek için aşağıdaki kod parçasını kullanırız</w:t>
      </w:r>
      <w:r w:rsidR="00541D86">
        <w:rPr>
          <w:rFonts w:ascii="Times New Roman" w:hAnsi="Times New Roman" w:cs="Times New Roman"/>
          <w:iCs/>
          <w:color w:val="0D0D0D" w:themeColor="text1" w:themeTint="F2"/>
          <w:sz w:val="18"/>
          <w:szCs w:val="18"/>
        </w:rPr>
        <w:t xml:space="preserve"> </w:t>
      </w:r>
      <w:r w:rsidR="00541D86" w:rsidRPr="00541D86">
        <w:rPr>
          <w:rFonts w:ascii="Times New Roman" w:hAnsi="Times New Roman" w:cs="Times New Roman"/>
          <w:sz w:val="18"/>
          <w:szCs w:val="18"/>
        </w:rPr>
        <w:t>[</w:t>
      </w:r>
      <w:r w:rsidR="00B33B1E">
        <w:rPr>
          <w:rFonts w:ascii="Times New Roman" w:hAnsi="Times New Roman" w:cs="Times New Roman"/>
          <w:sz w:val="18"/>
          <w:szCs w:val="18"/>
        </w:rPr>
        <w:t>10</w:t>
      </w:r>
      <w:r w:rsidR="00541D86" w:rsidRPr="00541D86">
        <w:rPr>
          <w:rFonts w:ascii="Times New Roman" w:hAnsi="Times New Roman" w:cs="Times New Roman"/>
          <w:sz w:val="18"/>
          <w:szCs w:val="18"/>
        </w:rPr>
        <w:t>]</w:t>
      </w:r>
      <w:r w:rsidRPr="005E51F0">
        <w:rPr>
          <w:rFonts w:ascii="Times New Roman" w:hAnsi="Times New Roman" w:cs="Times New Roman"/>
          <w:iCs/>
          <w:color w:val="0D0D0D" w:themeColor="text1" w:themeTint="F2"/>
          <w:sz w:val="18"/>
          <w:szCs w:val="18"/>
        </w:rPr>
        <w:t>.</w:t>
      </w:r>
    </w:p>
    <w:p w:rsidR="001F5C37" w:rsidRDefault="001F5C37" w:rsidP="007F21B5">
      <w:pPr>
        <w:pStyle w:val="HTMLncedenBiimlendirilmi"/>
        <w:shd w:val="clear" w:color="auto" w:fill="FFFFFF"/>
        <w:rPr>
          <w:rFonts w:ascii="Times New Roman" w:hAnsi="Times New Roman" w:cs="Times New Roman"/>
          <w:iCs/>
          <w:color w:val="0D0D0D" w:themeColor="text1" w:themeTint="F2"/>
          <w:sz w:val="18"/>
          <w:szCs w:val="18"/>
        </w:rPr>
      </w:pPr>
    </w:p>
    <w:p w:rsidR="001F5C37" w:rsidRPr="0007659B" w:rsidRDefault="00954FBE" w:rsidP="001F5C37">
      <w:pPr>
        <w:pStyle w:val="HTMLncedenBiimlendirilmi"/>
        <w:shd w:val="clear" w:color="auto" w:fill="FFFFFF"/>
        <w:rPr>
          <w:b/>
          <w:color w:val="0D0D0D" w:themeColor="text1" w:themeTint="F2"/>
        </w:rPr>
      </w:pPr>
      <w:r>
        <w:rPr>
          <w:b/>
          <w:color w:val="0D0D0D" w:themeColor="text1" w:themeTint="F2"/>
        </w:rPr>
        <w:t>time_favs=</w:t>
      </w:r>
      <w:r w:rsidR="001F5C37" w:rsidRPr="00911183">
        <w:rPr>
          <w:b/>
          <w:color w:val="0D0D0D" w:themeColor="text1" w:themeTint="F2"/>
        </w:rPr>
        <w:t>pd.Series(data=df[</w:t>
      </w:r>
      <w:r w:rsidR="001F5C37" w:rsidRPr="00911183">
        <w:rPr>
          <w:b/>
          <w:bCs/>
          <w:color w:val="0D0D0D" w:themeColor="text1" w:themeTint="F2"/>
        </w:rPr>
        <w:t>'likes'</w:t>
      </w:r>
      <w:r w:rsidR="001F5C37" w:rsidRPr="00911183">
        <w:rPr>
          <w:b/>
          <w:color w:val="0D0D0D" w:themeColor="text1" w:themeTint="F2"/>
        </w:rPr>
        <w:t>].values, index=df[</w:t>
      </w:r>
      <w:r w:rsidR="001F5C37" w:rsidRPr="00911183">
        <w:rPr>
          <w:b/>
          <w:bCs/>
          <w:color w:val="0D0D0D" w:themeColor="text1" w:themeTint="F2"/>
        </w:rPr>
        <w:t>'date'</w:t>
      </w:r>
      <w:r w:rsidR="001F5C37" w:rsidRPr="00911183">
        <w:rPr>
          <w:b/>
          <w:color w:val="0D0D0D" w:themeColor="text1" w:themeTint="F2"/>
        </w:rPr>
        <w:t>])</w:t>
      </w:r>
      <w:r w:rsidR="001F5C37" w:rsidRPr="00911183">
        <w:rPr>
          <w:b/>
          <w:color w:val="0D0D0D" w:themeColor="text1" w:themeTint="F2"/>
        </w:rPr>
        <w:br/>
        <w:t>time_favs.plot(figsize=(16, 4), color=</w:t>
      </w:r>
      <w:r w:rsidR="001F5C37" w:rsidRPr="00911183">
        <w:rPr>
          <w:b/>
          <w:bCs/>
          <w:color w:val="0D0D0D" w:themeColor="text1" w:themeTint="F2"/>
        </w:rPr>
        <w:t>'r'</w:t>
      </w:r>
      <w:r w:rsidR="001F5C37" w:rsidRPr="00911183">
        <w:rPr>
          <w:b/>
          <w:color w:val="0D0D0D" w:themeColor="text1" w:themeTint="F2"/>
        </w:rPr>
        <w:t>)</w:t>
      </w:r>
      <w:r w:rsidR="001F5C37" w:rsidRPr="00911183">
        <w:rPr>
          <w:b/>
          <w:color w:val="0D0D0D" w:themeColor="text1" w:themeTint="F2"/>
        </w:rPr>
        <w:br/>
        <w:t>plt.show()</w:t>
      </w:r>
      <w:r w:rsidR="00541D86" w:rsidRPr="00541D86">
        <w:rPr>
          <w:rFonts w:ascii="Times New Roman" w:hAnsi="Times New Roman" w:cs="Times New Roman"/>
          <w:sz w:val="18"/>
          <w:szCs w:val="18"/>
        </w:rPr>
        <w:t>[5]</w:t>
      </w:r>
    </w:p>
    <w:p w:rsidR="001F5C37" w:rsidRDefault="001F5C37" w:rsidP="001F5C37">
      <w:pPr>
        <w:pStyle w:val="HTMLncedenBiimlendirilmi"/>
        <w:shd w:val="clear" w:color="auto" w:fill="FFFFFF"/>
        <w:rPr>
          <w:rFonts w:ascii="Times New Roman" w:hAnsi="Times New Roman" w:cs="Times New Roman"/>
          <w:color w:val="002060"/>
        </w:rPr>
      </w:pPr>
    </w:p>
    <w:p w:rsidR="00B069A5" w:rsidRDefault="00DF3D5A" w:rsidP="00B069A5">
      <w:pPr>
        <w:pStyle w:val="HTMLncedenBiimlendirilmi"/>
        <w:keepNext/>
        <w:shd w:val="clear" w:color="auto" w:fill="FFFFFF"/>
      </w:pPr>
      <w:r>
        <w:rPr>
          <w:rFonts w:ascii="Times New Roman" w:hAnsi="Times New Roman" w:cs="Times New Roman"/>
          <w:color w:val="002060"/>
        </w:rPr>
        <w:pict>
          <v:shape id="_x0000_i1028" type="#_x0000_t75" style="width:226.8pt;height:74.4pt">
            <v:imagedata r:id="rId27" o:title="cenk2"/>
          </v:shape>
        </w:pict>
      </w:r>
    </w:p>
    <w:p w:rsidR="001F5C37" w:rsidRPr="00B069A5" w:rsidRDefault="00B069A5" w:rsidP="00B069A5">
      <w:pPr>
        <w:pStyle w:val="ResimYazs"/>
        <w:jc w:val="left"/>
        <w:rPr>
          <w:rFonts w:eastAsia="Times New Roman"/>
          <w:color w:val="002060"/>
          <w:sz w:val="18"/>
          <w:szCs w:val="18"/>
          <w:lang w:eastAsia="tr-TR"/>
        </w:rPr>
      </w:pPr>
      <w:r w:rsidRPr="00B069A5">
        <w:rPr>
          <w:sz w:val="18"/>
          <w:szCs w:val="18"/>
        </w:rPr>
        <w:t xml:space="preserve">Şekil </w:t>
      </w:r>
      <w:r w:rsidRPr="00B069A5">
        <w:rPr>
          <w:sz w:val="18"/>
          <w:szCs w:val="18"/>
        </w:rPr>
        <w:fldChar w:fldCharType="begin"/>
      </w:r>
      <w:r w:rsidRPr="00B069A5">
        <w:rPr>
          <w:sz w:val="18"/>
          <w:szCs w:val="18"/>
        </w:rPr>
        <w:instrText xml:space="preserve"> SEQ Şekil \* ARABIC </w:instrText>
      </w:r>
      <w:r w:rsidRPr="00B069A5">
        <w:rPr>
          <w:sz w:val="18"/>
          <w:szCs w:val="18"/>
        </w:rPr>
        <w:fldChar w:fldCharType="separate"/>
      </w:r>
      <w:r w:rsidR="002C2290">
        <w:rPr>
          <w:noProof/>
          <w:sz w:val="18"/>
          <w:szCs w:val="18"/>
        </w:rPr>
        <w:t>7</w:t>
      </w:r>
      <w:r w:rsidRPr="00B069A5">
        <w:rPr>
          <w:sz w:val="18"/>
          <w:szCs w:val="18"/>
        </w:rPr>
        <w:fldChar w:fldCharType="end"/>
      </w:r>
      <w:r w:rsidR="005F506F">
        <w:rPr>
          <w:sz w:val="18"/>
          <w:szCs w:val="18"/>
        </w:rPr>
        <w:t xml:space="preserve">: </w:t>
      </w:r>
      <w:r w:rsidRPr="00B069A5">
        <w:rPr>
          <w:sz w:val="18"/>
          <w:szCs w:val="18"/>
        </w:rPr>
        <w:t>Kullanıcının belirli bir tarih aralığında atmış olduğu tweetlerin</w:t>
      </w:r>
      <w:r w:rsidR="005E77C8">
        <w:rPr>
          <w:sz w:val="18"/>
          <w:szCs w:val="18"/>
        </w:rPr>
        <w:t>in</w:t>
      </w:r>
      <w:r w:rsidR="00560A26">
        <w:rPr>
          <w:sz w:val="18"/>
          <w:szCs w:val="18"/>
        </w:rPr>
        <w:t xml:space="preserve"> aldığı beğenilme</w:t>
      </w:r>
      <w:r w:rsidRPr="00B069A5">
        <w:rPr>
          <w:sz w:val="18"/>
          <w:szCs w:val="18"/>
        </w:rPr>
        <w:t xml:space="preserve"> sayısını</w:t>
      </w:r>
      <w:r w:rsidR="00560A26">
        <w:rPr>
          <w:sz w:val="18"/>
          <w:szCs w:val="18"/>
        </w:rPr>
        <w:t>nın</w:t>
      </w:r>
      <w:r w:rsidRPr="00B069A5">
        <w:rPr>
          <w:sz w:val="18"/>
          <w:szCs w:val="18"/>
        </w:rPr>
        <w:t xml:space="preserve"> grafiksel </w:t>
      </w:r>
      <w:r w:rsidR="005F506F">
        <w:rPr>
          <w:sz w:val="18"/>
          <w:szCs w:val="18"/>
        </w:rPr>
        <w:t>gösterimi</w:t>
      </w:r>
    </w:p>
    <w:p w:rsidR="001F5C37" w:rsidRDefault="001F5C37" w:rsidP="007F21B5">
      <w:pPr>
        <w:pStyle w:val="HTMLncedenBiimlendirilmi"/>
        <w:shd w:val="clear" w:color="auto" w:fill="FFFFFF"/>
        <w:rPr>
          <w:rFonts w:ascii="Times New Roman" w:hAnsi="Times New Roman" w:cs="Times New Roman"/>
          <w:iCs/>
          <w:color w:val="0D0D0D" w:themeColor="text1" w:themeTint="F2"/>
          <w:sz w:val="18"/>
          <w:szCs w:val="18"/>
        </w:rPr>
      </w:pPr>
    </w:p>
    <w:p w:rsidR="001F5C37" w:rsidRDefault="001F5C37" w:rsidP="007F21B5">
      <w:pPr>
        <w:pStyle w:val="HTMLncedenBiimlendirilmi"/>
        <w:shd w:val="clear" w:color="auto" w:fill="FFFFFF"/>
        <w:rPr>
          <w:rFonts w:ascii="Times New Roman" w:hAnsi="Times New Roman" w:cs="Times New Roman"/>
          <w:iCs/>
          <w:color w:val="0D0D0D" w:themeColor="text1" w:themeTint="F2"/>
          <w:sz w:val="18"/>
          <w:szCs w:val="18"/>
        </w:rPr>
      </w:pPr>
    </w:p>
    <w:p w:rsidR="001F5C37" w:rsidRDefault="001F5C37" w:rsidP="001F5C37">
      <w:pPr>
        <w:pStyle w:val="HTMLncedenBiimlendirilmi"/>
        <w:shd w:val="clear" w:color="auto" w:fill="FFFFFF"/>
        <w:rPr>
          <w:rFonts w:ascii="Times New Roman" w:hAnsi="Times New Roman" w:cs="Times New Roman"/>
          <w:iCs/>
          <w:color w:val="0D0D0D" w:themeColor="text1" w:themeTint="F2"/>
          <w:sz w:val="18"/>
          <w:szCs w:val="18"/>
        </w:rPr>
      </w:pPr>
      <w:r w:rsidRPr="005E51F0">
        <w:rPr>
          <w:rFonts w:ascii="Times New Roman" w:hAnsi="Times New Roman" w:cs="Times New Roman"/>
          <w:iCs/>
          <w:color w:val="0D0D0D" w:themeColor="text1" w:themeTint="F2"/>
          <w:sz w:val="18"/>
          <w:szCs w:val="18"/>
        </w:rPr>
        <w:lastRenderedPageBreak/>
        <w:t>Kullanıcının belirli bir tarih aralığında attığı tweetlerin</w:t>
      </w:r>
      <w:r w:rsidR="008113C6">
        <w:rPr>
          <w:rFonts w:ascii="Times New Roman" w:hAnsi="Times New Roman" w:cs="Times New Roman"/>
          <w:iCs/>
          <w:color w:val="0D0D0D" w:themeColor="text1" w:themeTint="F2"/>
          <w:sz w:val="18"/>
          <w:szCs w:val="18"/>
        </w:rPr>
        <w:t>in</w:t>
      </w:r>
      <w:r w:rsidRPr="005E51F0">
        <w:rPr>
          <w:rFonts w:ascii="Times New Roman" w:hAnsi="Times New Roman" w:cs="Times New Roman"/>
          <w:iCs/>
          <w:color w:val="0D0D0D" w:themeColor="text1" w:themeTint="F2"/>
          <w:sz w:val="18"/>
          <w:szCs w:val="18"/>
        </w:rPr>
        <w:t xml:space="preserve"> almış olduğu</w:t>
      </w:r>
      <w:r>
        <w:rPr>
          <w:rFonts w:ascii="Times New Roman" w:hAnsi="Times New Roman" w:cs="Times New Roman"/>
          <w:iCs/>
          <w:color w:val="0D0D0D" w:themeColor="text1" w:themeTint="F2"/>
          <w:sz w:val="18"/>
          <w:szCs w:val="18"/>
        </w:rPr>
        <w:t xml:space="preserve"> hem</w:t>
      </w:r>
      <w:r w:rsidRPr="005E51F0">
        <w:rPr>
          <w:rFonts w:ascii="Times New Roman" w:hAnsi="Times New Roman" w:cs="Times New Roman"/>
          <w:iCs/>
          <w:color w:val="0D0D0D" w:themeColor="text1" w:themeTint="F2"/>
          <w:sz w:val="18"/>
          <w:szCs w:val="18"/>
        </w:rPr>
        <w:t xml:space="preserve"> retweet sayısını</w:t>
      </w:r>
      <w:r w:rsidR="009E3E37">
        <w:rPr>
          <w:rFonts w:ascii="Times New Roman" w:hAnsi="Times New Roman" w:cs="Times New Roman"/>
          <w:iCs/>
          <w:color w:val="0D0D0D" w:themeColor="text1" w:themeTint="F2"/>
          <w:sz w:val="18"/>
          <w:szCs w:val="18"/>
        </w:rPr>
        <w:t xml:space="preserve"> hem de beğenilme (like)</w:t>
      </w:r>
      <w:r>
        <w:rPr>
          <w:rFonts w:ascii="Times New Roman" w:hAnsi="Times New Roman" w:cs="Times New Roman"/>
          <w:iCs/>
          <w:color w:val="0D0D0D" w:themeColor="text1" w:themeTint="F2"/>
          <w:sz w:val="18"/>
          <w:szCs w:val="18"/>
        </w:rPr>
        <w:t xml:space="preserve"> sayısını </w:t>
      </w:r>
      <w:r w:rsidR="006B2ED0" w:rsidRPr="005E51F0">
        <w:rPr>
          <w:rFonts w:ascii="Times New Roman" w:hAnsi="Times New Roman" w:cs="Times New Roman"/>
          <w:iCs/>
          <w:color w:val="0D0D0D" w:themeColor="text1" w:themeTint="F2"/>
          <w:sz w:val="18"/>
          <w:szCs w:val="18"/>
        </w:rPr>
        <w:t>matplotlib kütüphanesi il</w:t>
      </w:r>
      <w:r w:rsidR="000900EC">
        <w:rPr>
          <w:rFonts w:ascii="Times New Roman" w:hAnsi="Times New Roman" w:cs="Times New Roman"/>
          <w:iCs/>
          <w:color w:val="0D0D0D" w:themeColor="text1" w:themeTint="F2"/>
          <w:sz w:val="18"/>
          <w:szCs w:val="18"/>
        </w:rPr>
        <w:t>e</w:t>
      </w:r>
      <w:r w:rsidR="006B2ED0">
        <w:rPr>
          <w:rFonts w:ascii="Times New Roman" w:hAnsi="Times New Roman" w:cs="Times New Roman"/>
          <w:iCs/>
          <w:color w:val="0D0D0D" w:themeColor="text1" w:themeTint="F2"/>
          <w:sz w:val="18"/>
          <w:szCs w:val="18"/>
        </w:rPr>
        <w:t xml:space="preserve"> </w:t>
      </w:r>
      <w:r>
        <w:rPr>
          <w:rFonts w:ascii="Times New Roman" w:hAnsi="Times New Roman" w:cs="Times New Roman"/>
          <w:iCs/>
          <w:color w:val="0D0D0D" w:themeColor="text1" w:themeTint="F2"/>
          <w:sz w:val="18"/>
          <w:szCs w:val="18"/>
        </w:rPr>
        <w:t>grafik üzerinde</w:t>
      </w:r>
      <w:r w:rsidRPr="005E51F0">
        <w:rPr>
          <w:rFonts w:ascii="Times New Roman" w:hAnsi="Times New Roman" w:cs="Times New Roman"/>
          <w:iCs/>
          <w:color w:val="0D0D0D" w:themeColor="text1" w:themeTint="F2"/>
          <w:sz w:val="18"/>
          <w:szCs w:val="18"/>
        </w:rPr>
        <w:t xml:space="preserve"> ekranda göstermek için aşağıdaki kod parçasını kullanırız</w:t>
      </w:r>
      <w:r w:rsidR="00541D86">
        <w:rPr>
          <w:rFonts w:ascii="Times New Roman" w:hAnsi="Times New Roman" w:cs="Times New Roman"/>
          <w:iCs/>
          <w:color w:val="0D0D0D" w:themeColor="text1" w:themeTint="F2"/>
          <w:sz w:val="18"/>
          <w:szCs w:val="18"/>
        </w:rPr>
        <w:t xml:space="preserve"> </w:t>
      </w:r>
      <w:r w:rsidR="00541D86" w:rsidRPr="00541D86">
        <w:rPr>
          <w:rFonts w:ascii="Times New Roman" w:hAnsi="Times New Roman" w:cs="Times New Roman"/>
          <w:sz w:val="18"/>
          <w:szCs w:val="18"/>
        </w:rPr>
        <w:t>[</w:t>
      </w:r>
      <w:r w:rsidR="00B33B1E">
        <w:rPr>
          <w:rFonts w:ascii="Times New Roman" w:hAnsi="Times New Roman" w:cs="Times New Roman"/>
          <w:sz w:val="18"/>
          <w:szCs w:val="18"/>
        </w:rPr>
        <w:t>10</w:t>
      </w:r>
      <w:r w:rsidR="00541D86" w:rsidRPr="00541D86">
        <w:rPr>
          <w:rFonts w:ascii="Times New Roman" w:hAnsi="Times New Roman" w:cs="Times New Roman"/>
          <w:sz w:val="18"/>
          <w:szCs w:val="18"/>
        </w:rPr>
        <w:t>]</w:t>
      </w:r>
      <w:r w:rsidRPr="005E51F0">
        <w:rPr>
          <w:rFonts w:ascii="Times New Roman" w:hAnsi="Times New Roman" w:cs="Times New Roman"/>
          <w:iCs/>
          <w:color w:val="0D0D0D" w:themeColor="text1" w:themeTint="F2"/>
          <w:sz w:val="18"/>
          <w:szCs w:val="18"/>
        </w:rPr>
        <w:t>.</w:t>
      </w:r>
    </w:p>
    <w:p w:rsidR="00475943" w:rsidRDefault="00475943" w:rsidP="001F5C37">
      <w:pPr>
        <w:pStyle w:val="HTMLncedenBiimlendirilmi"/>
        <w:shd w:val="clear" w:color="auto" w:fill="FFFFFF"/>
        <w:rPr>
          <w:rFonts w:ascii="Times New Roman" w:hAnsi="Times New Roman" w:cs="Times New Roman"/>
          <w:iCs/>
          <w:color w:val="0D0D0D" w:themeColor="text1" w:themeTint="F2"/>
          <w:sz w:val="18"/>
          <w:szCs w:val="18"/>
        </w:rPr>
      </w:pPr>
    </w:p>
    <w:p w:rsidR="00475943" w:rsidRDefault="00475943" w:rsidP="00475943">
      <w:pPr>
        <w:pStyle w:val="HTMLncedenBiimlendirilmi"/>
        <w:shd w:val="clear" w:color="auto" w:fill="FFFFFF"/>
        <w:rPr>
          <w:b/>
          <w:color w:val="0D0D0D" w:themeColor="text1" w:themeTint="F2"/>
        </w:rPr>
      </w:pPr>
      <w:r w:rsidRPr="00911183">
        <w:rPr>
          <w:b/>
          <w:color w:val="002060"/>
        </w:rPr>
        <w:t xml:space="preserve"> </w:t>
      </w:r>
      <w:r w:rsidR="00954FBE">
        <w:rPr>
          <w:b/>
          <w:color w:val="0D0D0D" w:themeColor="text1" w:themeTint="F2"/>
        </w:rPr>
        <w:t xml:space="preserve">   time_likes=</w:t>
      </w:r>
      <w:r w:rsidRPr="00911183">
        <w:rPr>
          <w:b/>
          <w:color w:val="0D0D0D" w:themeColor="text1" w:themeTint="F2"/>
        </w:rPr>
        <w:t>pd.Series(data=df[</w:t>
      </w:r>
      <w:r w:rsidRPr="00911183">
        <w:rPr>
          <w:b/>
          <w:bCs/>
          <w:color w:val="0D0D0D" w:themeColor="text1" w:themeTint="F2"/>
        </w:rPr>
        <w:t>'likes'</w:t>
      </w:r>
      <w:r w:rsidRPr="00911183">
        <w:rPr>
          <w:b/>
          <w:color w:val="0D0D0D" w:themeColor="text1" w:themeTint="F2"/>
        </w:rPr>
        <w:t>].values, index=df[</w:t>
      </w:r>
      <w:r w:rsidRPr="00911183">
        <w:rPr>
          <w:b/>
          <w:bCs/>
          <w:color w:val="0D0D0D" w:themeColor="text1" w:themeTint="F2"/>
        </w:rPr>
        <w:t>'date'</w:t>
      </w:r>
      <w:r w:rsidRPr="00911183">
        <w:rPr>
          <w:b/>
          <w:color w:val="0D0D0D" w:themeColor="text1" w:themeTint="F2"/>
        </w:rPr>
        <w:t>])</w:t>
      </w:r>
      <w:r w:rsidRPr="00911183">
        <w:rPr>
          <w:b/>
          <w:color w:val="0D0D0D" w:themeColor="text1" w:themeTint="F2"/>
        </w:rPr>
        <w:br/>
        <w:t xml:space="preserve">    time_likes.plot(figsize=(16, 4), label=</w:t>
      </w:r>
      <w:r w:rsidRPr="00911183">
        <w:rPr>
          <w:b/>
          <w:bCs/>
          <w:color w:val="0D0D0D" w:themeColor="text1" w:themeTint="F2"/>
        </w:rPr>
        <w:t>"likes"</w:t>
      </w:r>
      <w:r w:rsidRPr="00911183">
        <w:rPr>
          <w:b/>
          <w:color w:val="0D0D0D" w:themeColor="text1" w:themeTint="F2"/>
        </w:rPr>
        <w:t>, legend=</w:t>
      </w:r>
      <w:r w:rsidRPr="00911183">
        <w:rPr>
          <w:b/>
          <w:bCs/>
          <w:color w:val="0D0D0D" w:themeColor="text1" w:themeTint="F2"/>
        </w:rPr>
        <w:t>True</w:t>
      </w:r>
      <w:r w:rsidRPr="00911183">
        <w:rPr>
          <w:b/>
          <w:color w:val="0D0D0D" w:themeColor="text1" w:themeTint="F2"/>
        </w:rPr>
        <w:t>)</w:t>
      </w:r>
      <w:r w:rsidR="00541D86">
        <w:rPr>
          <w:b/>
          <w:color w:val="0D0D0D" w:themeColor="text1" w:themeTint="F2"/>
        </w:rPr>
        <w:t xml:space="preserve"> </w:t>
      </w:r>
      <w:r w:rsidRPr="00911183">
        <w:rPr>
          <w:rFonts w:ascii="Times New Roman" w:hAnsi="Times New Roman" w:cs="Times New Roman"/>
          <w:color w:val="0D0D0D" w:themeColor="text1" w:themeTint="F2"/>
          <w:sz w:val="18"/>
          <w:szCs w:val="18"/>
        </w:rPr>
        <w:br/>
      </w:r>
      <w:r w:rsidRPr="00911183">
        <w:rPr>
          <w:rFonts w:ascii="Times New Roman" w:hAnsi="Times New Roman" w:cs="Times New Roman"/>
          <w:color w:val="0D0D0D" w:themeColor="text1" w:themeTint="F2"/>
          <w:sz w:val="18"/>
          <w:szCs w:val="18"/>
        </w:rPr>
        <w:br/>
      </w:r>
      <w:r w:rsidR="00954FBE">
        <w:rPr>
          <w:b/>
          <w:color w:val="0D0D0D" w:themeColor="text1" w:themeTint="F2"/>
        </w:rPr>
        <w:t xml:space="preserve">    time_retweets=</w:t>
      </w:r>
      <w:r w:rsidRPr="00911183">
        <w:rPr>
          <w:b/>
          <w:color w:val="0D0D0D" w:themeColor="text1" w:themeTint="F2"/>
        </w:rPr>
        <w:t>pd.Series(data=df[</w:t>
      </w:r>
      <w:r w:rsidRPr="00911183">
        <w:rPr>
          <w:b/>
          <w:bCs/>
          <w:color w:val="0D0D0D" w:themeColor="text1" w:themeTint="F2"/>
        </w:rPr>
        <w:t>'retweets'</w:t>
      </w:r>
      <w:r w:rsidRPr="00911183">
        <w:rPr>
          <w:b/>
          <w:color w:val="0D0D0D" w:themeColor="text1" w:themeTint="F2"/>
        </w:rPr>
        <w:t>].values, index=df[</w:t>
      </w:r>
      <w:r w:rsidRPr="00911183">
        <w:rPr>
          <w:b/>
          <w:bCs/>
          <w:color w:val="0D0D0D" w:themeColor="text1" w:themeTint="F2"/>
        </w:rPr>
        <w:t>'date'</w:t>
      </w:r>
      <w:r w:rsidRPr="00911183">
        <w:rPr>
          <w:b/>
          <w:color w:val="0D0D0D" w:themeColor="text1" w:themeTint="F2"/>
        </w:rPr>
        <w:t>])</w:t>
      </w:r>
      <w:r w:rsidRPr="00911183">
        <w:rPr>
          <w:b/>
          <w:color w:val="0D0D0D" w:themeColor="text1" w:themeTint="F2"/>
        </w:rPr>
        <w:br/>
        <w:t xml:space="preserve">    time_retweets.plot(figsize=(16, 4), label=</w:t>
      </w:r>
      <w:r w:rsidRPr="00911183">
        <w:rPr>
          <w:b/>
          <w:bCs/>
          <w:color w:val="0D0D0D" w:themeColor="text1" w:themeTint="F2"/>
        </w:rPr>
        <w:t>"retweets"</w:t>
      </w:r>
      <w:r w:rsidRPr="00911183">
        <w:rPr>
          <w:b/>
          <w:color w:val="0D0D0D" w:themeColor="text1" w:themeTint="F2"/>
        </w:rPr>
        <w:t>, legend=</w:t>
      </w:r>
      <w:r w:rsidRPr="00911183">
        <w:rPr>
          <w:b/>
          <w:bCs/>
          <w:color w:val="0D0D0D" w:themeColor="text1" w:themeTint="F2"/>
        </w:rPr>
        <w:t>True</w:t>
      </w:r>
      <w:r w:rsidRPr="00911183">
        <w:rPr>
          <w:b/>
          <w:color w:val="0D0D0D" w:themeColor="text1" w:themeTint="F2"/>
        </w:rPr>
        <w:t>)</w:t>
      </w:r>
      <w:r w:rsidRPr="00911183">
        <w:rPr>
          <w:b/>
          <w:color w:val="0D0D0D" w:themeColor="text1" w:themeTint="F2"/>
        </w:rPr>
        <w:br/>
        <w:t>plt.show()</w:t>
      </w:r>
    </w:p>
    <w:p w:rsidR="00541D86" w:rsidRPr="00911183" w:rsidRDefault="00541D86" w:rsidP="00475943">
      <w:pPr>
        <w:pStyle w:val="HTMLncedenBiimlendirilmi"/>
        <w:shd w:val="clear" w:color="auto" w:fill="FFFFFF"/>
        <w:rPr>
          <w:b/>
          <w:color w:val="0D0D0D" w:themeColor="text1" w:themeTint="F2"/>
        </w:rPr>
      </w:pPr>
      <w:r w:rsidRPr="00541D86">
        <w:rPr>
          <w:rFonts w:ascii="Times New Roman" w:hAnsi="Times New Roman" w:cs="Times New Roman"/>
          <w:sz w:val="18"/>
          <w:szCs w:val="18"/>
        </w:rPr>
        <w:t>[5]</w:t>
      </w:r>
    </w:p>
    <w:p w:rsidR="00863FD7" w:rsidRDefault="00863FD7" w:rsidP="00475943">
      <w:pPr>
        <w:pStyle w:val="HTMLncedenBiimlendirilmi"/>
        <w:shd w:val="clear" w:color="auto" w:fill="FFFFFF"/>
        <w:rPr>
          <w:rFonts w:ascii="Times New Roman" w:hAnsi="Times New Roman" w:cs="Times New Roman"/>
          <w:color w:val="002060"/>
          <w:sz w:val="18"/>
          <w:szCs w:val="18"/>
        </w:rPr>
      </w:pPr>
    </w:p>
    <w:p w:rsidR="005F506F" w:rsidRDefault="005F506F" w:rsidP="00475943">
      <w:pPr>
        <w:pStyle w:val="HTMLncedenBiimlendirilmi"/>
        <w:shd w:val="clear" w:color="auto" w:fill="FFFFFF"/>
        <w:rPr>
          <w:rFonts w:ascii="Times New Roman" w:hAnsi="Times New Roman" w:cs="Times New Roman"/>
          <w:color w:val="002060"/>
          <w:sz w:val="18"/>
          <w:szCs w:val="18"/>
        </w:rPr>
      </w:pPr>
    </w:p>
    <w:p w:rsidR="005F506F" w:rsidRDefault="00095D70" w:rsidP="005F506F">
      <w:pPr>
        <w:pStyle w:val="HTMLncedenBiimlendirilmi"/>
        <w:keepNext/>
        <w:shd w:val="clear" w:color="auto" w:fill="FFFFFF"/>
      </w:pPr>
      <w:r>
        <w:rPr>
          <w:rFonts w:ascii="Times New Roman" w:hAnsi="Times New Roman" w:cs="Times New Roman"/>
          <w:color w:val="002060"/>
          <w:sz w:val="18"/>
          <w:szCs w:val="18"/>
        </w:rPr>
        <w:pict>
          <v:shape id="_x0000_i1029" type="#_x0000_t75" style="width:226.8pt;height:69.6pt">
            <v:imagedata r:id="rId28" o:title="cenk3"/>
          </v:shape>
        </w:pict>
      </w:r>
    </w:p>
    <w:p w:rsidR="005F506F" w:rsidRPr="005F506F" w:rsidRDefault="005F506F" w:rsidP="005F506F">
      <w:pPr>
        <w:pStyle w:val="ResimYazs"/>
        <w:jc w:val="left"/>
        <w:rPr>
          <w:rFonts w:eastAsia="Times New Roman"/>
          <w:color w:val="002060"/>
          <w:sz w:val="18"/>
          <w:szCs w:val="18"/>
          <w:lang w:eastAsia="tr-TR"/>
        </w:rPr>
      </w:pPr>
      <w:r w:rsidRPr="005F506F">
        <w:rPr>
          <w:sz w:val="18"/>
          <w:szCs w:val="18"/>
        </w:rPr>
        <w:t xml:space="preserve">Şekil </w:t>
      </w:r>
      <w:r w:rsidRPr="005F506F">
        <w:rPr>
          <w:sz w:val="18"/>
          <w:szCs w:val="18"/>
        </w:rPr>
        <w:fldChar w:fldCharType="begin"/>
      </w:r>
      <w:r w:rsidRPr="005F506F">
        <w:rPr>
          <w:sz w:val="18"/>
          <w:szCs w:val="18"/>
        </w:rPr>
        <w:instrText xml:space="preserve"> SEQ Şekil \* ARABIC </w:instrText>
      </w:r>
      <w:r w:rsidRPr="005F506F">
        <w:rPr>
          <w:sz w:val="18"/>
          <w:szCs w:val="18"/>
        </w:rPr>
        <w:fldChar w:fldCharType="separate"/>
      </w:r>
      <w:r w:rsidR="002C2290">
        <w:rPr>
          <w:noProof/>
          <w:sz w:val="18"/>
          <w:szCs w:val="18"/>
        </w:rPr>
        <w:t>8</w:t>
      </w:r>
      <w:r w:rsidRPr="005F506F">
        <w:rPr>
          <w:sz w:val="18"/>
          <w:szCs w:val="18"/>
        </w:rPr>
        <w:fldChar w:fldCharType="end"/>
      </w:r>
      <w:r w:rsidRPr="005F506F">
        <w:rPr>
          <w:sz w:val="18"/>
          <w:szCs w:val="18"/>
        </w:rPr>
        <w:t>: Kullanıcının belirli bir tarih aralığında attığı tweetlerin</w:t>
      </w:r>
      <w:r w:rsidR="006C7EA0">
        <w:rPr>
          <w:sz w:val="18"/>
          <w:szCs w:val="18"/>
        </w:rPr>
        <w:t>in</w:t>
      </w:r>
      <w:r w:rsidRPr="005F506F">
        <w:rPr>
          <w:sz w:val="18"/>
          <w:szCs w:val="18"/>
        </w:rPr>
        <w:t xml:space="preserve"> almış olduğu hem retweet sayısını hem de </w:t>
      </w:r>
      <w:r w:rsidR="006C7EA0">
        <w:rPr>
          <w:sz w:val="18"/>
          <w:szCs w:val="18"/>
        </w:rPr>
        <w:t>beğenilme</w:t>
      </w:r>
      <w:r w:rsidRPr="005F506F">
        <w:rPr>
          <w:sz w:val="18"/>
          <w:szCs w:val="18"/>
        </w:rPr>
        <w:t xml:space="preserve"> sayısını</w:t>
      </w:r>
      <w:r w:rsidR="002E4C39">
        <w:rPr>
          <w:sz w:val="18"/>
          <w:szCs w:val="18"/>
        </w:rPr>
        <w:t>n</w:t>
      </w:r>
      <w:r w:rsidRPr="005F506F">
        <w:rPr>
          <w:sz w:val="18"/>
          <w:szCs w:val="18"/>
        </w:rPr>
        <w:t xml:space="preserve"> grafik üzerinde</w:t>
      </w:r>
      <w:r w:rsidR="001F0A15">
        <w:rPr>
          <w:sz w:val="18"/>
          <w:szCs w:val="18"/>
        </w:rPr>
        <w:t xml:space="preserve"> gösterimi</w:t>
      </w:r>
    </w:p>
    <w:p w:rsidR="00BC7A17" w:rsidRDefault="00BC7A17" w:rsidP="00BC7A17"/>
    <w:p w:rsidR="00863FD7" w:rsidRDefault="00541D86" w:rsidP="00232228">
      <w:pPr>
        <w:pStyle w:val="Balk2"/>
        <w:numPr>
          <w:ilvl w:val="3"/>
          <w:numId w:val="30"/>
        </w:numPr>
        <w:rPr>
          <w:sz w:val="22"/>
          <w:szCs w:val="22"/>
        </w:rPr>
      </w:pPr>
      <w:r>
        <w:rPr>
          <w:sz w:val="22"/>
          <w:szCs w:val="22"/>
        </w:rPr>
        <w:t>Gerçek-Zamanlı</w:t>
      </w:r>
      <w:r w:rsidR="009174FA">
        <w:rPr>
          <w:sz w:val="22"/>
          <w:szCs w:val="22"/>
        </w:rPr>
        <w:t xml:space="preserve"> Tweet Çekme</w:t>
      </w:r>
    </w:p>
    <w:p w:rsidR="005C25AF" w:rsidRDefault="0081591C" w:rsidP="005C25AF">
      <w:pPr>
        <w:rPr>
          <w:sz w:val="18"/>
          <w:szCs w:val="18"/>
        </w:rPr>
      </w:pPr>
      <w:r>
        <w:rPr>
          <w:sz w:val="18"/>
          <w:szCs w:val="18"/>
        </w:rPr>
        <w:t>Twitter üzerinde</w:t>
      </w:r>
      <w:r w:rsidR="00181E21">
        <w:rPr>
          <w:sz w:val="18"/>
          <w:szCs w:val="18"/>
        </w:rPr>
        <w:t>,</w:t>
      </w:r>
      <w:r>
        <w:rPr>
          <w:sz w:val="18"/>
          <w:szCs w:val="18"/>
        </w:rPr>
        <w:t xml:space="preserve"> belirlenen hashtag’te atılan tweetleri canlı (anlık, live) olarak çekmek için</w:t>
      </w:r>
      <w:r w:rsidR="00172309">
        <w:rPr>
          <w:sz w:val="18"/>
          <w:szCs w:val="18"/>
        </w:rPr>
        <w:t xml:space="preserve"> gerekli olan fonksiyonu</w:t>
      </w:r>
      <w:r>
        <w:rPr>
          <w:sz w:val="18"/>
          <w:szCs w:val="18"/>
        </w:rPr>
        <w:t xml:space="preserve"> aşağıda</w:t>
      </w:r>
      <w:r w:rsidR="009B55B2">
        <w:rPr>
          <w:sz w:val="18"/>
          <w:szCs w:val="18"/>
        </w:rPr>
        <w:t xml:space="preserve">ki </w:t>
      </w:r>
      <w:r w:rsidR="00172309">
        <w:rPr>
          <w:sz w:val="18"/>
          <w:szCs w:val="18"/>
        </w:rPr>
        <w:t>gibi</w:t>
      </w:r>
      <w:r w:rsidR="009B55B2">
        <w:rPr>
          <w:sz w:val="18"/>
          <w:szCs w:val="18"/>
        </w:rPr>
        <w:t xml:space="preserve"> yazarız</w:t>
      </w:r>
      <w:r w:rsidR="000B076D">
        <w:rPr>
          <w:sz w:val="18"/>
          <w:szCs w:val="18"/>
        </w:rPr>
        <w:t xml:space="preserve"> [</w:t>
      </w:r>
      <w:r w:rsidR="00BA11C1">
        <w:rPr>
          <w:sz w:val="18"/>
          <w:szCs w:val="18"/>
        </w:rPr>
        <w:t>8</w:t>
      </w:r>
      <w:r w:rsidR="000B076D">
        <w:rPr>
          <w:sz w:val="18"/>
          <w:szCs w:val="18"/>
        </w:rPr>
        <w:t>]</w:t>
      </w:r>
      <w:r w:rsidR="009B55B2">
        <w:rPr>
          <w:sz w:val="18"/>
          <w:szCs w:val="18"/>
        </w:rPr>
        <w:t>.</w:t>
      </w:r>
    </w:p>
    <w:p w:rsidR="00172309" w:rsidRDefault="00172309" w:rsidP="00172309">
      <w:pPr>
        <w:pStyle w:val="HTMLncedenBiimlendirilmi"/>
        <w:shd w:val="clear" w:color="auto" w:fill="FFFFFF"/>
        <w:rPr>
          <w:b/>
          <w:bCs/>
          <w:color w:val="000080"/>
        </w:rPr>
      </w:pPr>
    </w:p>
    <w:p w:rsidR="00172309" w:rsidRDefault="00172309" w:rsidP="00172309">
      <w:pPr>
        <w:pStyle w:val="HTMLncedenBiimlendirilmi"/>
        <w:shd w:val="clear" w:color="auto" w:fill="FFFFFF"/>
        <w:rPr>
          <w:b/>
          <w:bCs/>
          <w:color w:val="000080"/>
        </w:rPr>
      </w:pPr>
    </w:p>
    <w:p w:rsidR="00172309" w:rsidRPr="00911183" w:rsidRDefault="00172309" w:rsidP="00172309">
      <w:pPr>
        <w:pStyle w:val="HTMLncedenBiimlendirilmi"/>
        <w:shd w:val="clear" w:color="auto" w:fill="FFFFFF"/>
        <w:rPr>
          <w:b/>
          <w:color w:val="002060"/>
        </w:rPr>
      </w:pPr>
      <w:r w:rsidRPr="00911183">
        <w:rPr>
          <w:b/>
          <w:bCs/>
          <w:color w:val="0D0D0D" w:themeColor="text1" w:themeTint="F2"/>
        </w:rPr>
        <w:t xml:space="preserve">def </w:t>
      </w:r>
      <w:r w:rsidRPr="00911183">
        <w:rPr>
          <w:b/>
          <w:color w:val="0D0D0D" w:themeColor="text1" w:themeTint="F2"/>
        </w:rPr>
        <w:t>stream_tweets(self, fetched_tweets_filename, hash_tag_list):</w:t>
      </w:r>
      <w:r w:rsidRPr="00911183">
        <w:rPr>
          <w:b/>
          <w:color w:val="0D0D0D" w:themeColor="text1" w:themeTint="F2"/>
        </w:rPr>
        <w:br/>
      </w:r>
      <w:r w:rsidRPr="00911183">
        <w:rPr>
          <w:b/>
          <w:i/>
          <w:iCs/>
          <w:color w:val="0D0D0D" w:themeColor="text1" w:themeTint="F2"/>
        </w:rPr>
        <w:br/>
        <w:t xml:space="preserve">    </w:t>
      </w:r>
      <w:r w:rsidR="00954FBE">
        <w:rPr>
          <w:b/>
          <w:color w:val="0D0D0D" w:themeColor="text1" w:themeTint="F2"/>
        </w:rPr>
        <w:t>listener=</w:t>
      </w:r>
      <w:r w:rsidRPr="00911183">
        <w:rPr>
          <w:b/>
          <w:color w:val="0D0D0D" w:themeColor="text1" w:themeTint="F2"/>
        </w:rPr>
        <w:t>StdOutListener(fetc</w:t>
      </w:r>
      <w:r w:rsidR="00954FBE">
        <w:rPr>
          <w:b/>
          <w:color w:val="0D0D0D" w:themeColor="text1" w:themeTint="F2"/>
        </w:rPr>
        <w:t>hed_tweets_filename)</w:t>
      </w:r>
      <w:r w:rsidR="00954FBE">
        <w:rPr>
          <w:b/>
          <w:color w:val="0D0D0D" w:themeColor="text1" w:themeTint="F2"/>
        </w:rPr>
        <w:br/>
        <w:t xml:space="preserve">    auth=</w:t>
      </w:r>
      <w:r w:rsidRPr="00911183">
        <w:rPr>
          <w:b/>
          <w:color w:val="0D0D0D" w:themeColor="text1" w:themeTint="F2"/>
        </w:rPr>
        <w:t>OAuthHandler(twitter_credentials.CONSUMER_KEY, twitter_credentials.CONSUMER_SECRET)</w:t>
      </w:r>
      <w:r w:rsidRPr="00911183">
        <w:rPr>
          <w:b/>
          <w:color w:val="0D0D0D" w:themeColor="text1" w:themeTint="F2"/>
        </w:rPr>
        <w:br/>
        <w:t xml:space="preserve">    auth.set_access_token(twitter_credentials.ACCESS_TOKEN, twitter_credentials.ACCESS_TOKEN_SECRET)</w:t>
      </w:r>
      <w:r w:rsidRPr="00911183">
        <w:rPr>
          <w:b/>
          <w:color w:val="0D0D0D" w:themeColor="text1" w:themeTint="F2"/>
        </w:rPr>
        <w:br/>
        <w:t xml:space="preserve">    stream = Stream(auth, listener)</w:t>
      </w:r>
      <w:r w:rsidRPr="00911183">
        <w:rPr>
          <w:b/>
          <w:color w:val="0D0D0D" w:themeColor="text1" w:themeTint="F2"/>
        </w:rPr>
        <w:br/>
      </w:r>
      <w:r w:rsidRPr="00911183">
        <w:rPr>
          <w:b/>
          <w:i/>
          <w:iCs/>
          <w:color w:val="0D0D0D" w:themeColor="text1" w:themeTint="F2"/>
        </w:rPr>
        <w:br/>
        <w:t xml:space="preserve">    </w:t>
      </w:r>
      <w:r w:rsidRPr="00911183">
        <w:rPr>
          <w:b/>
          <w:color w:val="0D0D0D" w:themeColor="text1" w:themeTint="F2"/>
        </w:rPr>
        <w:t>stream.filter(track=hash_tag_list)</w:t>
      </w:r>
      <w:r w:rsidR="000B076D">
        <w:rPr>
          <w:b/>
          <w:color w:val="0D0D0D" w:themeColor="text1" w:themeTint="F2"/>
        </w:rPr>
        <w:t xml:space="preserve"> </w:t>
      </w:r>
      <w:r w:rsidR="000B076D" w:rsidRPr="000B076D">
        <w:rPr>
          <w:rFonts w:ascii="Times New Roman" w:hAnsi="Times New Roman" w:cs="Times New Roman"/>
          <w:sz w:val="18"/>
          <w:szCs w:val="18"/>
        </w:rPr>
        <w:t>[6]</w:t>
      </w:r>
    </w:p>
    <w:p w:rsidR="00181E21" w:rsidRDefault="00181E21" w:rsidP="00172309">
      <w:pPr>
        <w:pStyle w:val="HTMLncedenBiimlendirilmi"/>
        <w:shd w:val="clear" w:color="auto" w:fill="FFFFFF"/>
        <w:rPr>
          <w:rFonts w:ascii="Times New Roman" w:hAnsi="Times New Roman" w:cs="Times New Roman"/>
          <w:color w:val="002060"/>
          <w:sz w:val="18"/>
          <w:szCs w:val="18"/>
        </w:rPr>
      </w:pPr>
    </w:p>
    <w:p w:rsidR="00181E21" w:rsidRPr="00181E21" w:rsidRDefault="00181E21" w:rsidP="00172309">
      <w:pPr>
        <w:pStyle w:val="HTMLncedenBiimlendirilmi"/>
        <w:shd w:val="clear" w:color="auto" w:fill="FFFFFF"/>
        <w:rPr>
          <w:rFonts w:ascii="Times New Roman" w:hAnsi="Times New Roman" w:cs="Times New Roman"/>
          <w:color w:val="0D0D0D" w:themeColor="text1" w:themeTint="F2"/>
          <w:sz w:val="18"/>
          <w:szCs w:val="18"/>
        </w:rPr>
      </w:pPr>
      <w:r w:rsidRPr="00181E21">
        <w:rPr>
          <w:rFonts w:ascii="Times New Roman" w:hAnsi="Times New Roman" w:cs="Times New Roman"/>
          <w:color w:val="0D0D0D" w:themeColor="text1" w:themeTint="F2"/>
          <w:sz w:val="18"/>
          <w:szCs w:val="18"/>
        </w:rPr>
        <w:lastRenderedPageBreak/>
        <w:t xml:space="preserve">hash_tag_list </w:t>
      </w:r>
      <w:r w:rsidR="00FB691C">
        <w:rPr>
          <w:rFonts w:ascii="Times New Roman" w:hAnsi="Times New Roman" w:cs="Times New Roman"/>
          <w:color w:val="0D0D0D" w:themeColor="text1" w:themeTint="F2"/>
          <w:sz w:val="18"/>
          <w:szCs w:val="18"/>
        </w:rPr>
        <w:t>değişkeni ile birlikte hashtag listesi belirlenmiş ve bu hashtag’lerde atılan tw</w:t>
      </w:r>
      <w:r w:rsidR="001849D6">
        <w:rPr>
          <w:rFonts w:ascii="Times New Roman" w:hAnsi="Times New Roman" w:cs="Times New Roman"/>
          <w:color w:val="0D0D0D" w:themeColor="text1" w:themeTint="F2"/>
          <w:sz w:val="18"/>
          <w:szCs w:val="18"/>
        </w:rPr>
        <w:t xml:space="preserve">eetleri txt dosyasına </w:t>
      </w:r>
      <w:r w:rsidR="00FB691C">
        <w:rPr>
          <w:rFonts w:ascii="Times New Roman" w:hAnsi="Times New Roman" w:cs="Times New Roman"/>
          <w:color w:val="0D0D0D" w:themeColor="text1" w:themeTint="F2"/>
          <w:sz w:val="18"/>
          <w:szCs w:val="18"/>
        </w:rPr>
        <w:t xml:space="preserve">ve ekrana yazdırmak için aşağıdaki kodu </w:t>
      </w:r>
      <w:r w:rsidR="00867D69">
        <w:rPr>
          <w:rFonts w:ascii="Times New Roman" w:hAnsi="Times New Roman" w:cs="Times New Roman"/>
          <w:color w:val="0D0D0D" w:themeColor="text1" w:themeTint="F2"/>
          <w:sz w:val="18"/>
          <w:szCs w:val="18"/>
        </w:rPr>
        <w:t>kullanırız</w:t>
      </w:r>
      <w:r w:rsidR="000B076D">
        <w:rPr>
          <w:rFonts w:ascii="Times New Roman" w:hAnsi="Times New Roman" w:cs="Times New Roman"/>
          <w:color w:val="0D0D0D" w:themeColor="text1" w:themeTint="F2"/>
          <w:sz w:val="18"/>
          <w:szCs w:val="18"/>
        </w:rPr>
        <w:t xml:space="preserve"> [</w:t>
      </w:r>
      <w:r w:rsidR="00BA11C1">
        <w:rPr>
          <w:rFonts w:ascii="Times New Roman" w:hAnsi="Times New Roman" w:cs="Times New Roman"/>
          <w:color w:val="0D0D0D" w:themeColor="text1" w:themeTint="F2"/>
          <w:sz w:val="18"/>
          <w:szCs w:val="18"/>
        </w:rPr>
        <w:t>8</w:t>
      </w:r>
      <w:r w:rsidR="000B076D">
        <w:rPr>
          <w:rFonts w:ascii="Times New Roman" w:hAnsi="Times New Roman" w:cs="Times New Roman"/>
          <w:color w:val="0D0D0D" w:themeColor="text1" w:themeTint="F2"/>
          <w:sz w:val="18"/>
          <w:szCs w:val="18"/>
        </w:rPr>
        <w:t>]</w:t>
      </w:r>
      <w:r w:rsidR="00867D69">
        <w:rPr>
          <w:rFonts w:ascii="Times New Roman" w:hAnsi="Times New Roman" w:cs="Times New Roman"/>
          <w:color w:val="0D0D0D" w:themeColor="text1" w:themeTint="F2"/>
          <w:sz w:val="18"/>
          <w:szCs w:val="18"/>
        </w:rPr>
        <w:t>.</w:t>
      </w:r>
    </w:p>
    <w:p w:rsidR="009B55B2" w:rsidRPr="005C25AF" w:rsidRDefault="009B55B2" w:rsidP="005C25AF">
      <w:pPr>
        <w:rPr>
          <w:sz w:val="18"/>
          <w:szCs w:val="18"/>
        </w:rPr>
      </w:pPr>
    </w:p>
    <w:p w:rsidR="00181E21" w:rsidRDefault="00181E21" w:rsidP="00181E21">
      <w:pPr>
        <w:pStyle w:val="HTMLncedenBiimlendirilmi"/>
        <w:shd w:val="clear" w:color="auto" w:fill="FFFFFF"/>
        <w:rPr>
          <w:b/>
          <w:color w:val="0D0D0D" w:themeColor="text1" w:themeTint="F2"/>
        </w:rPr>
      </w:pPr>
      <w:r w:rsidRPr="00911183">
        <w:rPr>
          <w:b/>
          <w:bCs/>
          <w:color w:val="0D0D0D" w:themeColor="text1" w:themeTint="F2"/>
        </w:rPr>
        <w:t xml:space="preserve">if </w:t>
      </w:r>
      <w:r w:rsidRPr="00911183">
        <w:rPr>
          <w:b/>
          <w:color w:val="0D0D0D" w:themeColor="text1" w:themeTint="F2"/>
        </w:rPr>
        <w:t xml:space="preserve">__name__ == </w:t>
      </w:r>
      <w:r w:rsidRPr="00911183">
        <w:rPr>
          <w:b/>
          <w:bCs/>
          <w:color w:val="0D0D0D" w:themeColor="text1" w:themeTint="F2"/>
        </w:rPr>
        <w:t>'__main__'</w:t>
      </w:r>
      <w:r w:rsidRPr="00911183">
        <w:rPr>
          <w:b/>
          <w:color w:val="0D0D0D" w:themeColor="text1" w:themeTint="F2"/>
        </w:rPr>
        <w:t>:</w:t>
      </w:r>
      <w:r w:rsidRPr="00911183">
        <w:rPr>
          <w:b/>
          <w:color w:val="0D0D0D" w:themeColor="text1" w:themeTint="F2"/>
        </w:rPr>
        <w:br/>
        <w:t xml:space="preserve">    hash_tag_list = [</w:t>
      </w:r>
      <w:r w:rsidRPr="00911183">
        <w:rPr>
          <w:b/>
          <w:bCs/>
          <w:color w:val="0D0D0D" w:themeColor="text1" w:themeTint="F2"/>
        </w:rPr>
        <w:t>"donald trump"</w:t>
      </w:r>
      <w:r w:rsidRPr="00911183">
        <w:rPr>
          <w:b/>
          <w:color w:val="0D0D0D" w:themeColor="text1" w:themeTint="F2"/>
        </w:rPr>
        <w:t xml:space="preserve">, </w:t>
      </w:r>
      <w:r w:rsidRPr="00911183">
        <w:rPr>
          <w:b/>
          <w:bCs/>
          <w:color w:val="0D0D0D" w:themeColor="text1" w:themeTint="F2"/>
        </w:rPr>
        <w:t>"hillary clinton"</w:t>
      </w:r>
      <w:r w:rsidRPr="00911183">
        <w:rPr>
          <w:b/>
          <w:color w:val="0D0D0D" w:themeColor="text1" w:themeTint="F2"/>
        </w:rPr>
        <w:t xml:space="preserve">, </w:t>
      </w:r>
      <w:r w:rsidRPr="00911183">
        <w:rPr>
          <w:b/>
          <w:bCs/>
          <w:color w:val="0D0D0D" w:themeColor="text1" w:themeTint="F2"/>
        </w:rPr>
        <w:t>"barack obama"</w:t>
      </w:r>
      <w:r w:rsidRPr="00911183">
        <w:rPr>
          <w:b/>
          <w:color w:val="0D0D0D" w:themeColor="text1" w:themeTint="F2"/>
        </w:rPr>
        <w:t xml:space="preserve">, </w:t>
      </w:r>
      <w:r w:rsidRPr="00911183">
        <w:rPr>
          <w:b/>
          <w:bCs/>
          <w:color w:val="0D0D0D" w:themeColor="text1" w:themeTint="F2"/>
        </w:rPr>
        <w:t>"bernie sanders"</w:t>
      </w:r>
      <w:r w:rsidR="00954FBE">
        <w:rPr>
          <w:b/>
          <w:color w:val="0D0D0D" w:themeColor="text1" w:themeTint="F2"/>
        </w:rPr>
        <w:t>]</w:t>
      </w:r>
      <w:r w:rsidR="00954FBE">
        <w:rPr>
          <w:b/>
          <w:color w:val="0D0D0D" w:themeColor="text1" w:themeTint="F2"/>
        </w:rPr>
        <w:br/>
        <w:t xml:space="preserve">    fetched_tweets_filename=</w:t>
      </w:r>
      <w:r w:rsidRPr="00911183">
        <w:rPr>
          <w:b/>
          <w:bCs/>
          <w:color w:val="0D0D0D" w:themeColor="text1" w:themeTint="F2"/>
        </w:rPr>
        <w:t>"tweets.txt"</w:t>
      </w:r>
      <w:r w:rsidRPr="00911183">
        <w:rPr>
          <w:b/>
          <w:bCs/>
          <w:color w:val="0D0D0D" w:themeColor="text1" w:themeTint="F2"/>
        </w:rPr>
        <w:br/>
      </w:r>
      <w:r w:rsidRPr="00911183">
        <w:rPr>
          <w:b/>
          <w:bCs/>
          <w:color w:val="0D0D0D" w:themeColor="text1" w:themeTint="F2"/>
        </w:rPr>
        <w:br/>
        <w:t xml:space="preserve">    </w:t>
      </w:r>
      <w:r w:rsidR="00954FBE">
        <w:rPr>
          <w:b/>
          <w:color w:val="0D0D0D" w:themeColor="text1" w:themeTint="F2"/>
        </w:rPr>
        <w:t>twitter_streamer=</w:t>
      </w:r>
      <w:r w:rsidRPr="00911183">
        <w:rPr>
          <w:b/>
          <w:color w:val="0D0D0D" w:themeColor="text1" w:themeTint="F2"/>
        </w:rPr>
        <w:t>TwitterStreamer()</w:t>
      </w:r>
      <w:r w:rsidRPr="00911183">
        <w:rPr>
          <w:b/>
          <w:color w:val="0D0D0D" w:themeColor="text1" w:themeTint="F2"/>
        </w:rPr>
        <w:br/>
        <w:t xml:space="preserve">    twitter_streamer.stream_tweets(fetched_tweets_filename, hash_tag_list)</w:t>
      </w:r>
    </w:p>
    <w:p w:rsidR="000B076D" w:rsidRPr="00911183" w:rsidRDefault="000B076D" w:rsidP="00181E21">
      <w:pPr>
        <w:pStyle w:val="HTMLncedenBiimlendirilmi"/>
        <w:shd w:val="clear" w:color="auto" w:fill="FFFFFF"/>
        <w:rPr>
          <w:b/>
          <w:color w:val="0D0D0D" w:themeColor="text1" w:themeTint="F2"/>
        </w:rPr>
      </w:pPr>
      <w:r>
        <w:rPr>
          <w:rFonts w:ascii="Times New Roman" w:hAnsi="Times New Roman" w:cs="Times New Roman"/>
          <w:color w:val="0D0D0D" w:themeColor="text1" w:themeTint="F2"/>
          <w:sz w:val="18"/>
          <w:szCs w:val="18"/>
        </w:rPr>
        <w:t>[6]</w:t>
      </w:r>
    </w:p>
    <w:p w:rsidR="005E0865" w:rsidRDefault="005E0865" w:rsidP="00181E21">
      <w:pPr>
        <w:pStyle w:val="HTMLncedenBiimlendirilmi"/>
        <w:shd w:val="clear" w:color="auto" w:fill="FFFFFF"/>
        <w:rPr>
          <w:color w:val="002060"/>
        </w:rPr>
      </w:pPr>
    </w:p>
    <w:p w:rsidR="0065424C" w:rsidRDefault="0065424C" w:rsidP="00181E21">
      <w:pPr>
        <w:pStyle w:val="HTMLncedenBiimlendirilmi"/>
        <w:shd w:val="clear" w:color="auto" w:fill="FFFFFF"/>
        <w:rPr>
          <w:color w:val="002060"/>
        </w:rPr>
      </w:pPr>
    </w:p>
    <w:p w:rsidR="0065424C" w:rsidRDefault="00095D70" w:rsidP="0065424C">
      <w:pPr>
        <w:pStyle w:val="HTMLncedenBiimlendirilmi"/>
        <w:keepNext/>
        <w:shd w:val="clear" w:color="auto" w:fill="FFFFFF"/>
      </w:pPr>
      <w:r>
        <w:rPr>
          <w:color w:val="002060"/>
        </w:rPr>
        <w:pict>
          <v:shape id="_x0000_i1030" type="#_x0000_t75" style="width:226.2pt;height:105.6pt">
            <v:imagedata r:id="rId29" o:title="cbhjad"/>
          </v:shape>
        </w:pict>
      </w:r>
    </w:p>
    <w:p w:rsidR="0065424C" w:rsidRPr="005258A5" w:rsidRDefault="0065424C" w:rsidP="0065424C">
      <w:pPr>
        <w:pStyle w:val="ResimYazs"/>
        <w:jc w:val="left"/>
        <w:rPr>
          <w:color w:val="002060"/>
          <w:sz w:val="18"/>
          <w:szCs w:val="18"/>
        </w:rPr>
      </w:pPr>
      <w:r w:rsidRPr="005258A5">
        <w:rPr>
          <w:sz w:val="18"/>
          <w:szCs w:val="18"/>
        </w:rPr>
        <w:t xml:space="preserve">Şekil </w:t>
      </w:r>
      <w:r w:rsidRPr="005258A5">
        <w:rPr>
          <w:sz w:val="18"/>
          <w:szCs w:val="18"/>
        </w:rPr>
        <w:fldChar w:fldCharType="begin"/>
      </w:r>
      <w:r w:rsidRPr="005258A5">
        <w:rPr>
          <w:sz w:val="18"/>
          <w:szCs w:val="18"/>
        </w:rPr>
        <w:instrText xml:space="preserve"> SEQ Şekil \* ARABIC </w:instrText>
      </w:r>
      <w:r w:rsidRPr="005258A5">
        <w:rPr>
          <w:sz w:val="18"/>
          <w:szCs w:val="18"/>
        </w:rPr>
        <w:fldChar w:fldCharType="separate"/>
      </w:r>
      <w:r w:rsidR="002C2290" w:rsidRPr="005258A5">
        <w:rPr>
          <w:noProof/>
          <w:sz w:val="18"/>
          <w:szCs w:val="18"/>
        </w:rPr>
        <w:t>9</w:t>
      </w:r>
      <w:r w:rsidRPr="005258A5">
        <w:rPr>
          <w:sz w:val="18"/>
          <w:szCs w:val="18"/>
        </w:rPr>
        <w:fldChar w:fldCharType="end"/>
      </w:r>
      <w:r w:rsidRPr="005258A5">
        <w:rPr>
          <w:sz w:val="18"/>
          <w:szCs w:val="18"/>
        </w:rPr>
        <w:t>: Twitter üzerinde atılan tw</w:t>
      </w:r>
      <w:r w:rsidR="00C6522A" w:rsidRPr="005258A5">
        <w:rPr>
          <w:sz w:val="18"/>
          <w:szCs w:val="18"/>
        </w:rPr>
        <w:t>eetleri</w:t>
      </w:r>
      <w:r w:rsidR="00781605" w:rsidRPr="005258A5">
        <w:rPr>
          <w:sz w:val="18"/>
          <w:szCs w:val="18"/>
        </w:rPr>
        <w:t>n</w:t>
      </w:r>
      <w:r w:rsidR="00C6522A" w:rsidRPr="005258A5">
        <w:rPr>
          <w:sz w:val="18"/>
          <w:szCs w:val="18"/>
        </w:rPr>
        <w:t xml:space="preserve"> canlı olarak çek</w:t>
      </w:r>
      <w:r w:rsidR="008F78E8" w:rsidRPr="005258A5">
        <w:rPr>
          <w:sz w:val="18"/>
          <w:szCs w:val="18"/>
        </w:rPr>
        <w:t>il</w:t>
      </w:r>
      <w:r w:rsidR="00C6522A" w:rsidRPr="005258A5">
        <w:rPr>
          <w:sz w:val="18"/>
          <w:szCs w:val="18"/>
        </w:rPr>
        <w:t>dikten</w:t>
      </w:r>
      <w:r w:rsidRPr="005258A5">
        <w:rPr>
          <w:sz w:val="18"/>
          <w:szCs w:val="18"/>
        </w:rPr>
        <w:t xml:space="preserve"> sonraki görüntüsü</w:t>
      </w:r>
    </w:p>
    <w:p w:rsidR="00A034F2" w:rsidRDefault="00A034F2" w:rsidP="00A034F2"/>
    <w:p w:rsidR="00562322" w:rsidRDefault="000B076D" w:rsidP="00232228">
      <w:pPr>
        <w:pStyle w:val="Balk2"/>
        <w:numPr>
          <w:ilvl w:val="3"/>
          <w:numId w:val="30"/>
        </w:numPr>
        <w:rPr>
          <w:sz w:val="22"/>
          <w:szCs w:val="22"/>
        </w:rPr>
      </w:pPr>
      <w:r>
        <w:rPr>
          <w:sz w:val="22"/>
          <w:szCs w:val="22"/>
        </w:rPr>
        <w:t>Tweet</w:t>
      </w:r>
      <w:r w:rsidR="008A317B">
        <w:rPr>
          <w:sz w:val="22"/>
          <w:szCs w:val="22"/>
        </w:rPr>
        <w:t xml:space="preserve">’lerin </w:t>
      </w:r>
      <w:r w:rsidR="00395A27">
        <w:rPr>
          <w:sz w:val="22"/>
          <w:szCs w:val="22"/>
        </w:rPr>
        <w:t>Bilgi Alanları</w:t>
      </w:r>
    </w:p>
    <w:p w:rsidR="003A3822" w:rsidRPr="003A3822" w:rsidRDefault="003A3822" w:rsidP="003A3822">
      <w:pPr>
        <w:rPr>
          <w:sz w:val="18"/>
          <w:szCs w:val="18"/>
        </w:rPr>
      </w:pPr>
      <w:r w:rsidRPr="003A3822">
        <w:rPr>
          <w:sz w:val="18"/>
          <w:szCs w:val="18"/>
        </w:rPr>
        <w:t>Belirli bir kullanıcıdan çekilen tweetleri kategorilere ayırmak için aşağıdaki kod parçası kullanılır. Kodu kısaca anlatmak gerekirse; belirli kullanıcıdan çekilen tweetler for döngüsüyle gezilir ve her bir tweetin içeriği, pandas kütüphanesinde bulunan DataFrame bileşeninin ‘tweets’ adlı sütünunun altına atanır. Ve yine belirli kullanıcıdan çekilen tweetler for döngüsüyle gezilir ve her bir tweetin id’si, tweetin uzunluğu, tweetin ne zaman, hangi tarihte atıldığı, tweetin hangi platformdan (Android, IOS, Bilgisayar) atıldığı, tweet kaç kişi tarafından beğenilmiş ve tweetin almış olduğu retweet sayısı gibi özellikler çıkarılır, bu özellikler numpy kütüphanesinde bulunan ‘array’ yani diziye (listeye) atadıktan sonra, bu özellikler DataFrame’de ‘tweets’, ‘id’ gibi sütunların altında toplanır. Ve böylelikle çekilen her bir tweetin özelliklerini kategorilere ayırmış oluruz</w:t>
      </w:r>
      <w:r w:rsidR="000B076D">
        <w:rPr>
          <w:sz w:val="18"/>
          <w:szCs w:val="18"/>
        </w:rPr>
        <w:t xml:space="preserve"> [</w:t>
      </w:r>
      <w:r w:rsidR="00206287">
        <w:rPr>
          <w:sz w:val="18"/>
          <w:szCs w:val="18"/>
        </w:rPr>
        <w:t>9</w:t>
      </w:r>
      <w:r w:rsidR="000B076D">
        <w:rPr>
          <w:sz w:val="18"/>
          <w:szCs w:val="18"/>
        </w:rPr>
        <w:t>]</w:t>
      </w:r>
      <w:r w:rsidRPr="003A3822">
        <w:rPr>
          <w:sz w:val="18"/>
          <w:szCs w:val="18"/>
        </w:rPr>
        <w:t>.</w:t>
      </w:r>
    </w:p>
    <w:p w:rsidR="00D560D2" w:rsidRPr="00D560D2" w:rsidRDefault="00D560D2" w:rsidP="00D560D2"/>
    <w:p w:rsidR="0074164E" w:rsidRPr="00911183" w:rsidRDefault="0074164E" w:rsidP="0074164E">
      <w:pPr>
        <w:pStyle w:val="HTMLncedenBiimlendirilmi"/>
        <w:shd w:val="clear" w:color="auto" w:fill="FFFFFF"/>
        <w:rPr>
          <w:b/>
          <w:color w:val="000000"/>
        </w:rPr>
      </w:pPr>
      <w:r w:rsidRPr="00911183">
        <w:rPr>
          <w:b/>
          <w:bCs/>
          <w:color w:val="000080"/>
        </w:rPr>
        <w:t xml:space="preserve">class </w:t>
      </w:r>
      <w:r w:rsidRPr="00911183">
        <w:rPr>
          <w:b/>
          <w:color w:val="000000"/>
        </w:rPr>
        <w:t>TweetAnalyzer():</w:t>
      </w:r>
      <w:r w:rsidRPr="00911183">
        <w:rPr>
          <w:b/>
          <w:color w:val="000000"/>
        </w:rPr>
        <w:br/>
      </w:r>
      <w:r w:rsidRPr="00911183">
        <w:rPr>
          <w:b/>
          <w:i/>
          <w:iCs/>
          <w:color w:val="808080"/>
        </w:rPr>
        <w:br/>
        <w:t xml:space="preserve">    </w:t>
      </w:r>
      <w:r w:rsidRPr="00911183">
        <w:rPr>
          <w:b/>
          <w:bCs/>
          <w:color w:val="000080"/>
        </w:rPr>
        <w:t xml:space="preserve">def </w:t>
      </w:r>
      <w:r w:rsidRPr="00911183">
        <w:rPr>
          <w:b/>
          <w:color w:val="000000"/>
        </w:rPr>
        <w:t>tweets_to_data_fr</w:t>
      </w:r>
      <w:r w:rsidR="00954FBE">
        <w:rPr>
          <w:b/>
          <w:color w:val="000000"/>
        </w:rPr>
        <w:t>ame(self, tweets):</w:t>
      </w:r>
      <w:r w:rsidR="00954FBE">
        <w:rPr>
          <w:b/>
          <w:color w:val="000000"/>
        </w:rPr>
        <w:br/>
        <w:t xml:space="preserve">        df=</w:t>
      </w:r>
      <w:r w:rsidRPr="00911183">
        <w:rPr>
          <w:b/>
          <w:color w:val="000000"/>
        </w:rPr>
        <w:t xml:space="preserve">pd.DataFrame(data=[tweet.text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 columns=[</w:t>
      </w:r>
      <w:r w:rsidRPr="00911183">
        <w:rPr>
          <w:b/>
          <w:bCs/>
          <w:color w:val="008080"/>
        </w:rPr>
        <w:t>'tweets'</w:t>
      </w:r>
      <w:r w:rsidRPr="00911183">
        <w:rPr>
          <w:b/>
          <w:color w:val="000000"/>
        </w:rPr>
        <w:t>])</w:t>
      </w:r>
      <w:r w:rsidRPr="00911183">
        <w:rPr>
          <w:b/>
          <w:color w:val="000000"/>
        </w:rPr>
        <w:br/>
      </w:r>
      <w:r w:rsidRPr="00911183">
        <w:rPr>
          <w:b/>
          <w:color w:val="000000"/>
        </w:rPr>
        <w:br/>
        <w:t xml:space="preserve">        df[</w:t>
      </w:r>
      <w:r w:rsidRPr="00911183">
        <w:rPr>
          <w:b/>
          <w:bCs/>
          <w:color w:val="008080"/>
        </w:rPr>
        <w:t>'id'</w:t>
      </w:r>
      <w:r w:rsidRPr="00911183">
        <w:rPr>
          <w:b/>
          <w:color w:val="000000"/>
        </w:rPr>
        <w:t xml:space="preserve">] = np.array([tweet.id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r w:rsidRPr="00911183">
        <w:rPr>
          <w:b/>
          <w:color w:val="000000"/>
        </w:rPr>
        <w:br/>
      </w:r>
      <w:r w:rsidRPr="00911183">
        <w:rPr>
          <w:b/>
          <w:color w:val="000000"/>
        </w:rPr>
        <w:lastRenderedPageBreak/>
        <w:t xml:space="preserve">        df[</w:t>
      </w:r>
      <w:r w:rsidRPr="00911183">
        <w:rPr>
          <w:b/>
          <w:bCs/>
          <w:color w:val="008080"/>
        </w:rPr>
        <w:t>'len'</w:t>
      </w:r>
      <w:r w:rsidR="00954FBE">
        <w:rPr>
          <w:b/>
          <w:color w:val="000000"/>
        </w:rPr>
        <w:t>]=</w:t>
      </w:r>
      <w:r w:rsidRPr="00911183">
        <w:rPr>
          <w:b/>
          <w:color w:val="000000"/>
        </w:rPr>
        <w:t xml:space="preserve">np.array([len(tweet.text)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r w:rsidRPr="00911183">
        <w:rPr>
          <w:b/>
          <w:color w:val="000000"/>
        </w:rPr>
        <w:br/>
        <w:t xml:space="preserve">        df[</w:t>
      </w:r>
      <w:r w:rsidRPr="00911183">
        <w:rPr>
          <w:b/>
          <w:bCs/>
          <w:color w:val="008080"/>
        </w:rPr>
        <w:t>'date'</w:t>
      </w:r>
      <w:r w:rsidR="00954FBE">
        <w:rPr>
          <w:b/>
          <w:color w:val="000000"/>
        </w:rPr>
        <w:t>]=</w:t>
      </w:r>
      <w:r w:rsidRPr="00911183">
        <w:rPr>
          <w:b/>
          <w:color w:val="000000"/>
        </w:rPr>
        <w:t xml:space="preserve">np.array([tweet.created_at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r w:rsidRPr="00911183">
        <w:rPr>
          <w:b/>
          <w:color w:val="000000"/>
        </w:rPr>
        <w:br/>
        <w:t xml:space="preserve">        df[</w:t>
      </w:r>
      <w:r w:rsidRPr="00911183">
        <w:rPr>
          <w:b/>
          <w:bCs/>
          <w:color w:val="008080"/>
        </w:rPr>
        <w:t>'source'</w:t>
      </w:r>
      <w:r w:rsidR="00954FBE">
        <w:rPr>
          <w:b/>
          <w:color w:val="000000"/>
        </w:rPr>
        <w:t>]=</w:t>
      </w:r>
      <w:r w:rsidRPr="00911183">
        <w:rPr>
          <w:b/>
          <w:color w:val="000000"/>
        </w:rPr>
        <w:t xml:space="preserve">np.array([tweet.source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r w:rsidRPr="00911183">
        <w:rPr>
          <w:b/>
          <w:color w:val="000000"/>
        </w:rPr>
        <w:br/>
        <w:t xml:space="preserve">        df[</w:t>
      </w:r>
      <w:r w:rsidRPr="00911183">
        <w:rPr>
          <w:b/>
          <w:bCs/>
          <w:color w:val="008080"/>
        </w:rPr>
        <w:t>'likes'</w:t>
      </w:r>
      <w:r w:rsidR="00954FBE">
        <w:rPr>
          <w:b/>
          <w:color w:val="000000"/>
        </w:rPr>
        <w:t>]=</w:t>
      </w:r>
      <w:r w:rsidRPr="00911183">
        <w:rPr>
          <w:b/>
          <w:color w:val="000000"/>
        </w:rPr>
        <w:t xml:space="preserve">np.array([tweet.favorite_count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r w:rsidRPr="00911183">
        <w:rPr>
          <w:b/>
          <w:color w:val="000000"/>
        </w:rPr>
        <w:br/>
        <w:t xml:space="preserve">        df[</w:t>
      </w:r>
      <w:r w:rsidRPr="00911183">
        <w:rPr>
          <w:b/>
          <w:bCs/>
          <w:color w:val="008080"/>
        </w:rPr>
        <w:t>'retweets'</w:t>
      </w:r>
      <w:r w:rsidR="00954FBE">
        <w:rPr>
          <w:b/>
          <w:color w:val="000000"/>
        </w:rPr>
        <w:t>]=</w:t>
      </w:r>
      <w:r w:rsidRPr="00911183">
        <w:rPr>
          <w:b/>
          <w:color w:val="000000"/>
        </w:rPr>
        <w:t xml:space="preserve">np.array([tweet.retweet_count </w:t>
      </w:r>
      <w:r w:rsidRPr="00911183">
        <w:rPr>
          <w:b/>
          <w:bCs/>
          <w:color w:val="000080"/>
        </w:rPr>
        <w:t xml:space="preserve">for </w:t>
      </w:r>
      <w:r w:rsidRPr="00911183">
        <w:rPr>
          <w:b/>
          <w:color w:val="000000"/>
        </w:rPr>
        <w:t xml:space="preserve">tweet </w:t>
      </w:r>
      <w:r w:rsidRPr="00911183">
        <w:rPr>
          <w:b/>
          <w:bCs/>
          <w:color w:val="000080"/>
        </w:rPr>
        <w:t xml:space="preserve">in </w:t>
      </w:r>
      <w:r w:rsidRPr="00911183">
        <w:rPr>
          <w:b/>
          <w:color w:val="000000"/>
        </w:rPr>
        <w:t>tweets])</w:t>
      </w:r>
    </w:p>
    <w:p w:rsidR="0074164E" w:rsidRPr="00911183" w:rsidRDefault="0074164E" w:rsidP="0074164E">
      <w:pPr>
        <w:pStyle w:val="HTMLncedenBiimlendirilmi"/>
        <w:shd w:val="clear" w:color="auto" w:fill="FFFFFF"/>
        <w:rPr>
          <w:b/>
          <w:color w:val="000000"/>
        </w:rPr>
      </w:pPr>
      <w:r w:rsidRPr="00911183">
        <w:rPr>
          <w:b/>
          <w:color w:val="000000"/>
        </w:rPr>
        <w:t xml:space="preserve">         </w:t>
      </w:r>
    </w:p>
    <w:p w:rsidR="0074164E" w:rsidRDefault="0074164E" w:rsidP="0074164E">
      <w:pPr>
        <w:pStyle w:val="HTMLncedenBiimlendirilmi"/>
        <w:shd w:val="clear" w:color="auto" w:fill="FFFFFF"/>
        <w:rPr>
          <w:b/>
          <w:color w:val="000000"/>
        </w:rPr>
      </w:pPr>
      <w:r w:rsidRPr="00911183">
        <w:rPr>
          <w:b/>
          <w:color w:val="000000"/>
        </w:rPr>
        <w:t xml:space="preserve">        </w:t>
      </w:r>
      <w:r w:rsidRPr="00911183">
        <w:rPr>
          <w:b/>
          <w:bCs/>
          <w:color w:val="000080"/>
        </w:rPr>
        <w:t xml:space="preserve">return </w:t>
      </w:r>
      <w:r w:rsidRPr="00911183">
        <w:rPr>
          <w:b/>
          <w:color w:val="000000"/>
        </w:rPr>
        <w:t>df</w:t>
      </w:r>
    </w:p>
    <w:p w:rsidR="000B076D" w:rsidRPr="000B076D" w:rsidRDefault="000B076D" w:rsidP="0074164E">
      <w:pPr>
        <w:pStyle w:val="HTMLncedenBiimlendirilmi"/>
        <w:shd w:val="clear" w:color="auto" w:fill="FFFFFF"/>
        <w:rPr>
          <w:rFonts w:ascii="Times New Roman" w:hAnsi="Times New Roman" w:cs="Times New Roman"/>
          <w:b/>
          <w:color w:val="000000"/>
        </w:rPr>
      </w:pPr>
      <w:r w:rsidRPr="000B076D">
        <w:rPr>
          <w:rFonts w:ascii="Times New Roman" w:hAnsi="Times New Roman" w:cs="Times New Roman"/>
          <w:sz w:val="18"/>
          <w:szCs w:val="18"/>
        </w:rPr>
        <w:t>[7]</w:t>
      </w:r>
    </w:p>
    <w:p w:rsidR="0024546F" w:rsidRDefault="0074164E" w:rsidP="0024546F">
      <w:pPr>
        <w:pStyle w:val="HTMLncedenBiimlendirilmi"/>
        <w:shd w:val="clear" w:color="auto" w:fill="FFFFFF"/>
        <w:ind w:left="672"/>
        <w:rPr>
          <w:rFonts w:ascii="Times New Roman" w:hAnsi="Times New Roman" w:cs="Times New Roman"/>
          <w:color w:val="000000"/>
          <w:sz w:val="18"/>
          <w:szCs w:val="18"/>
        </w:rPr>
      </w:pPr>
      <w:r w:rsidRPr="00BC7A17">
        <w:rPr>
          <w:rFonts w:ascii="Times New Roman" w:hAnsi="Times New Roman" w:cs="Times New Roman"/>
          <w:color w:val="000000"/>
          <w:sz w:val="18"/>
          <w:szCs w:val="18"/>
        </w:rPr>
        <w:br/>
      </w:r>
    </w:p>
    <w:p w:rsidR="002A08A5" w:rsidRDefault="0024546F" w:rsidP="0024546F">
      <w:pPr>
        <w:pStyle w:val="HTMLncedenBiimlendirilmi"/>
        <w:shd w:val="clear" w:color="auto" w:fill="FFFFFF"/>
        <w:rPr>
          <w:rFonts w:ascii="Times New Roman" w:hAnsi="Times New Roman" w:cs="Times New Roman"/>
          <w:color w:val="000000"/>
          <w:sz w:val="18"/>
          <w:szCs w:val="18"/>
        </w:rPr>
      </w:pPr>
      <w:r>
        <w:rPr>
          <w:rFonts w:ascii="Times New Roman" w:hAnsi="Times New Roman" w:cs="Times New Roman"/>
          <w:color w:val="000000"/>
          <w:sz w:val="18"/>
          <w:szCs w:val="18"/>
        </w:rPr>
        <w:t>Twitter kullanıcısı olarak ‘</w:t>
      </w:r>
      <w:r w:rsidRPr="003C6947">
        <w:rPr>
          <w:rFonts w:ascii="Times New Roman" w:hAnsi="Times New Roman" w:cs="Times New Roman"/>
          <w:b/>
          <w:bCs/>
          <w:color w:val="0D0D0D" w:themeColor="text1" w:themeTint="F2"/>
          <w:sz w:val="18"/>
          <w:szCs w:val="18"/>
        </w:rPr>
        <w:t>realDonaldTrump</w:t>
      </w:r>
      <w:r>
        <w:rPr>
          <w:rFonts w:ascii="Times New Roman" w:hAnsi="Times New Roman" w:cs="Times New Roman"/>
          <w:color w:val="000000"/>
          <w:sz w:val="18"/>
          <w:szCs w:val="18"/>
        </w:rPr>
        <w:t>’ adlı kişiyi seçtik. Bu kişinin kendi sayfasından en son attığı 40 tweeti çekeceğiz</w:t>
      </w:r>
      <w:r w:rsidR="000B076D">
        <w:rPr>
          <w:rFonts w:ascii="Times New Roman" w:hAnsi="Times New Roman" w:cs="Times New Roman"/>
          <w:color w:val="000000"/>
          <w:sz w:val="18"/>
          <w:szCs w:val="18"/>
        </w:rPr>
        <w:t xml:space="preserve">. </w:t>
      </w:r>
      <w:r w:rsidR="002A08A5">
        <w:rPr>
          <w:rFonts w:ascii="Times New Roman" w:hAnsi="Times New Roman" w:cs="Times New Roman"/>
          <w:color w:val="000000"/>
          <w:sz w:val="18"/>
          <w:szCs w:val="18"/>
        </w:rPr>
        <w:t>Tweetlerin hangi bilgi alanlarına erişebildiğimizi öğrenmek için aşağıdaki kodu çalıştırırız</w:t>
      </w:r>
      <w:r w:rsidR="000B076D">
        <w:rPr>
          <w:rFonts w:ascii="Times New Roman" w:hAnsi="Times New Roman" w:cs="Times New Roman"/>
          <w:color w:val="000000"/>
          <w:sz w:val="18"/>
          <w:szCs w:val="18"/>
        </w:rPr>
        <w:t xml:space="preserve"> </w:t>
      </w:r>
      <w:r w:rsidR="000B076D" w:rsidRPr="000B076D">
        <w:rPr>
          <w:rFonts w:ascii="Times New Roman" w:hAnsi="Times New Roman" w:cs="Times New Roman"/>
          <w:sz w:val="18"/>
          <w:szCs w:val="18"/>
        </w:rPr>
        <w:t>[</w:t>
      </w:r>
      <w:r w:rsidR="00206287">
        <w:rPr>
          <w:rFonts w:ascii="Times New Roman" w:hAnsi="Times New Roman" w:cs="Times New Roman"/>
          <w:sz w:val="18"/>
          <w:szCs w:val="18"/>
        </w:rPr>
        <w:t>9</w:t>
      </w:r>
      <w:r w:rsidR="000B076D" w:rsidRPr="000B076D">
        <w:rPr>
          <w:rFonts w:ascii="Times New Roman" w:hAnsi="Times New Roman" w:cs="Times New Roman"/>
          <w:sz w:val="18"/>
          <w:szCs w:val="18"/>
        </w:rPr>
        <w:t>]</w:t>
      </w:r>
      <w:r w:rsidR="002A08A5">
        <w:rPr>
          <w:rFonts w:ascii="Times New Roman" w:hAnsi="Times New Roman" w:cs="Times New Roman"/>
          <w:color w:val="000000"/>
          <w:sz w:val="18"/>
          <w:szCs w:val="18"/>
        </w:rPr>
        <w:t>.</w:t>
      </w:r>
    </w:p>
    <w:p w:rsidR="009F20F0" w:rsidRDefault="009F20F0" w:rsidP="0024546F">
      <w:pPr>
        <w:pStyle w:val="HTMLncedenBiimlendirilmi"/>
        <w:shd w:val="clear" w:color="auto" w:fill="FFFFFF"/>
        <w:rPr>
          <w:rFonts w:ascii="Times New Roman" w:hAnsi="Times New Roman" w:cs="Times New Roman"/>
          <w:color w:val="000000"/>
          <w:sz w:val="18"/>
          <w:szCs w:val="18"/>
        </w:rPr>
      </w:pPr>
    </w:p>
    <w:p w:rsidR="009F20F0" w:rsidRPr="00911183" w:rsidRDefault="009F20F0" w:rsidP="009F20F0">
      <w:pPr>
        <w:pStyle w:val="HTMLncedenBiimlendirilmi"/>
        <w:shd w:val="clear" w:color="auto" w:fill="FFFFFF"/>
        <w:rPr>
          <w:b/>
          <w:color w:val="002060"/>
        </w:rPr>
      </w:pPr>
      <w:r w:rsidRPr="00911183">
        <w:rPr>
          <w:b/>
          <w:color w:val="002060"/>
        </w:rPr>
        <w:t>print(dir(tweets[0]))</w:t>
      </w:r>
      <w:r w:rsidR="000B076D">
        <w:rPr>
          <w:b/>
          <w:color w:val="002060"/>
        </w:rPr>
        <w:t xml:space="preserve"> </w:t>
      </w:r>
      <w:r w:rsidR="000B076D" w:rsidRPr="000B076D">
        <w:rPr>
          <w:rFonts w:ascii="Times New Roman" w:hAnsi="Times New Roman" w:cs="Times New Roman"/>
          <w:sz w:val="18"/>
          <w:szCs w:val="18"/>
        </w:rPr>
        <w:t>[7]</w:t>
      </w:r>
    </w:p>
    <w:p w:rsidR="009F20F0" w:rsidRDefault="009F20F0" w:rsidP="009F20F0">
      <w:pPr>
        <w:pStyle w:val="HTMLncedenBiimlendirilmi"/>
        <w:shd w:val="clear" w:color="auto" w:fill="FFFFFF"/>
        <w:rPr>
          <w:b/>
          <w:color w:val="002060"/>
        </w:rPr>
      </w:pPr>
    </w:p>
    <w:p w:rsidR="009F20F0" w:rsidRDefault="009F20F0" w:rsidP="0024546F">
      <w:pPr>
        <w:pStyle w:val="HTMLncedenBiimlendirilmi"/>
        <w:shd w:val="clear" w:color="auto" w:fill="FFFFFF"/>
        <w:rPr>
          <w:rFonts w:ascii="Times New Roman" w:hAnsi="Times New Roman" w:cs="Times New Roman"/>
          <w:color w:val="000000"/>
          <w:sz w:val="18"/>
          <w:szCs w:val="18"/>
        </w:rPr>
      </w:pPr>
      <w:r>
        <w:rPr>
          <w:rFonts w:ascii="Times New Roman" w:hAnsi="Times New Roman" w:cs="Times New Roman"/>
          <w:color w:val="000000"/>
          <w:sz w:val="18"/>
          <w:szCs w:val="18"/>
        </w:rPr>
        <w:t>Tweetlerin hangi tarihte atıldığı, tweetin almış olduğu like ve retweet sayısı, tweetin içeriği</w:t>
      </w:r>
      <w:r w:rsidR="00CC66C6">
        <w:rPr>
          <w:rFonts w:ascii="Times New Roman" w:hAnsi="Times New Roman" w:cs="Times New Roman"/>
          <w:color w:val="000000"/>
          <w:sz w:val="18"/>
          <w:szCs w:val="18"/>
        </w:rPr>
        <w:t>, ID’si, tweetin kim tarafından atıl</w:t>
      </w:r>
      <w:r w:rsidR="00524938">
        <w:rPr>
          <w:rFonts w:ascii="Times New Roman" w:hAnsi="Times New Roman" w:cs="Times New Roman"/>
          <w:color w:val="000000"/>
          <w:sz w:val="18"/>
          <w:szCs w:val="18"/>
        </w:rPr>
        <w:t>d</w:t>
      </w:r>
      <w:r w:rsidR="00CC66C6">
        <w:rPr>
          <w:rFonts w:ascii="Times New Roman" w:hAnsi="Times New Roman" w:cs="Times New Roman"/>
          <w:color w:val="000000"/>
          <w:sz w:val="18"/>
          <w:szCs w:val="18"/>
        </w:rPr>
        <w:t>ığı gibi bilgi alanlarına erişmek mümkündür. Aşağıda, bu bilgiler liste şeklinde yazılmıştır</w:t>
      </w:r>
      <w:r w:rsidR="000B076D">
        <w:rPr>
          <w:rFonts w:ascii="Times New Roman" w:hAnsi="Times New Roman" w:cs="Times New Roman"/>
          <w:color w:val="000000"/>
          <w:sz w:val="18"/>
          <w:szCs w:val="18"/>
        </w:rPr>
        <w:t xml:space="preserve"> </w:t>
      </w:r>
      <w:r w:rsidR="000B076D" w:rsidRPr="000B076D">
        <w:rPr>
          <w:rFonts w:ascii="Times New Roman" w:hAnsi="Times New Roman" w:cs="Times New Roman"/>
          <w:sz w:val="18"/>
          <w:szCs w:val="18"/>
        </w:rPr>
        <w:t>[</w:t>
      </w:r>
      <w:r w:rsidR="00206287">
        <w:rPr>
          <w:rFonts w:ascii="Times New Roman" w:hAnsi="Times New Roman" w:cs="Times New Roman"/>
          <w:sz w:val="18"/>
          <w:szCs w:val="18"/>
        </w:rPr>
        <w:t>9</w:t>
      </w:r>
      <w:r w:rsidR="000B076D" w:rsidRPr="000B076D">
        <w:rPr>
          <w:rFonts w:ascii="Times New Roman" w:hAnsi="Times New Roman" w:cs="Times New Roman"/>
          <w:sz w:val="18"/>
          <w:szCs w:val="18"/>
        </w:rPr>
        <w:t>]</w:t>
      </w:r>
      <w:r w:rsidR="00CC66C6">
        <w:rPr>
          <w:rFonts w:ascii="Times New Roman" w:hAnsi="Times New Roman" w:cs="Times New Roman"/>
          <w:color w:val="000000"/>
          <w:sz w:val="18"/>
          <w:szCs w:val="18"/>
        </w:rPr>
        <w:t>.</w:t>
      </w:r>
    </w:p>
    <w:p w:rsidR="00CC66C6" w:rsidRDefault="00CC66C6" w:rsidP="0024546F">
      <w:pPr>
        <w:pStyle w:val="HTMLncedenBiimlendirilmi"/>
        <w:shd w:val="clear" w:color="auto" w:fill="FFFFFF"/>
        <w:rPr>
          <w:rFonts w:ascii="Times New Roman" w:hAnsi="Times New Roman" w:cs="Times New Roman"/>
          <w:color w:val="000000"/>
          <w:sz w:val="18"/>
          <w:szCs w:val="18"/>
        </w:rPr>
      </w:pPr>
    </w:p>
    <w:p w:rsidR="00CC66C6" w:rsidRPr="00911183" w:rsidRDefault="00CC66C6" w:rsidP="00CC66C6">
      <w:pPr>
        <w:pStyle w:val="HTMLncedenBiimlendirilmi"/>
        <w:shd w:val="clear" w:color="auto" w:fill="FFFFFF"/>
        <w:rPr>
          <w:b/>
          <w:color w:val="0D0D0D" w:themeColor="text1" w:themeTint="F2"/>
        </w:rPr>
      </w:pPr>
      <w:r w:rsidRPr="00911183">
        <w:rPr>
          <w:b/>
          <w:color w:val="0D0D0D" w:themeColor="text1" w:themeTint="F2"/>
        </w:rPr>
        <w:t xml:space="preserve">['__class__', '__delattr__', '__dict__', '__dir__', '__doc__', '__eq__', '__format__', </w:t>
      </w:r>
    </w:p>
    <w:p w:rsidR="00CC66C6" w:rsidRPr="00911183" w:rsidRDefault="00CC66C6" w:rsidP="00CC66C6">
      <w:pPr>
        <w:pStyle w:val="HTMLncedenBiimlendirilmi"/>
        <w:shd w:val="clear" w:color="auto" w:fill="FFFFFF"/>
        <w:rPr>
          <w:b/>
          <w:color w:val="0D0D0D" w:themeColor="text1" w:themeTint="F2"/>
        </w:rPr>
      </w:pPr>
      <w:r w:rsidRPr="00911183">
        <w:rPr>
          <w:b/>
          <w:color w:val="0D0D0D" w:themeColor="text1" w:themeTint="F2"/>
        </w:rPr>
        <w:t xml:space="preserve">'__ge__', '__getattribute__', '__getstate__', '__gt__', '__hash__', '__init__', </w:t>
      </w:r>
    </w:p>
    <w:p w:rsidR="00CC66C6" w:rsidRPr="00911183" w:rsidRDefault="00CC66C6" w:rsidP="00CC66C6">
      <w:pPr>
        <w:pStyle w:val="HTMLncedenBiimlendirilmi"/>
        <w:shd w:val="clear" w:color="auto" w:fill="FFFFFF"/>
        <w:rPr>
          <w:b/>
          <w:color w:val="0D0D0D" w:themeColor="text1" w:themeTint="F2"/>
        </w:rPr>
      </w:pPr>
      <w:r w:rsidRPr="00911183">
        <w:rPr>
          <w:b/>
          <w:color w:val="0D0D0D" w:themeColor="text1" w:themeTint="F2"/>
        </w:rPr>
        <w:t xml:space="preserve">'__init_subclass__', '__le__', '__lt__', '__module__', '__ne__', '__new__', </w:t>
      </w:r>
    </w:p>
    <w:p w:rsidR="00CC66C6" w:rsidRPr="00911183" w:rsidRDefault="00CC66C6" w:rsidP="00CC66C6">
      <w:pPr>
        <w:pStyle w:val="HTMLncedenBiimlendirilmi"/>
        <w:shd w:val="clear" w:color="auto" w:fill="FFFFFF"/>
        <w:rPr>
          <w:b/>
          <w:color w:val="0D0D0D" w:themeColor="text1" w:themeTint="F2"/>
        </w:rPr>
      </w:pPr>
      <w:r w:rsidRPr="00911183">
        <w:rPr>
          <w:b/>
          <w:color w:val="0D0D0D" w:themeColor="text1" w:themeTint="F2"/>
        </w:rPr>
        <w:t xml:space="preserve">'__reduce__', '__reduce_ex__', '__repr__', '__setattr__', '__sizeof__', '__str__', </w:t>
      </w:r>
    </w:p>
    <w:p w:rsidR="00CC66C6" w:rsidRPr="00911183" w:rsidRDefault="00CC66C6" w:rsidP="00CC66C6">
      <w:pPr>
        <w:pStyle w:val="HTMLncedenBiimlendirilmi"/>
        <w:shd w:val="clear" w:color="auto" w:fill="FFFFFF"/>
        <w:rPr>
          <w:b/>
          <w:color w:val="0D0D0D" w:themeColor="text1" w:themeTint="F2"/>
        </w:rPr>
      </w:pPr>
      <w:r w:rsidRPr="00911183">
        <w:rPr>
          <w:b/>
          <w:color w:val="0D0D0D" w:themeColor="text1" w:themeTint="F2"/>
        </w:rPr>
        <w:t xml:space="preserve">'__subclasshook__', '__weakref__', '_api', '_json', 'author', 'contributors', </w:t>
      </w:r>
    </w:p>
    <w:p w:rsidR="00CC66C6" w:rsidRPr="00911183" w:rsidRDefault="00CC66C6" w:rsidP="00CC66C6">
      <w:pPr>
        <w:pStyle w:val="HTMLncedenBiimlendirilmi"/>
        <w:shd w:val="clear" w:color="auto" w:fill="FFFFFF"/>
        <w:rPr>
          <w:b/>
          <w:color w:val="0D0D0D" w:themeColor="text1" w:themeTint="F2"/>
        </w:rPr>
      </w:pPr>
      <w:r w:rsidRPr="00911183">
        <w:rPr>
          <w:b/>
          <w:color w:val="0D0D0D" w:themeColor="text1" w:themeTint="F2"/>
        </w:rPr>
        <w:t xml:space="preserve">'coordinates', 'created_at', 'destroy', 'entities', 'favorite', 'favorite_count', </w:t>
      </w:r>
    </w:p>
    <w:p w:rsidR="00CC66C6" w:rsidRPr="00911183" w:rsidRDefault="00CC66C6" w:rsidP="00CC66C6">
      <w:pPr>
        <w:pStyle w:val="HTMLncedenBiimlendirilmi"/>
        <w:shd w:val="clear" w:color="auto" w:fill="FFFFFF"/>
        <w:rPr>
          <w:b/>
          <w:color w:val="0D0D0D" w:themeColor="text1" w:themeTint="F2"/>
        </w:rPr>
      </w:pPr>
      <w:r w:rsidRPr="00911183">
        <w:rPr>
          <w:b/>
          <w:color w:val="0D0D0D" w:themeColor="text1" w:themeTint="F2"/>
        </w:rPr>
        <w:t xml:space="preserve">'favorited', 'geo', 'id', 'id_str', 'in_reply_to_screen_name', 'in_reply_to_status_id', </w:t>
      </w:r>
    </w:p>
    <w:p w:rsidR="00CC66C6" w:rsidRPr="00911183" w:rsidRDefault="00CC66C6" w:rsidP="00CC66C6">
      <w:pPr>
        <w:pStyle w:val="HTMLncedenBiimlendirilmi"/>
        <w:shd w:val="clear" w:color="auto" w:fill="FFFFFF"/>
        <w:rPr>
          <w:b/>
          <w:color w:val="0D0D0D" w:themeColor="text1" w:themeTint="F2"/>
        </w:rPr>
      </w:pPr>
      <w:r w:rsidRPr="00911183">
        <w:rPr>
          <w:b/>
          <w:color w:val="0D0D0D" w:themeColor="text1" w:themeTint="F2"/>
        </w:rPr>
        <w:t xml:space="preserve">'in_reply_to_status_id_str', 'in_reply_to_user_id', 'in_reply_to_user_id_str', 'is_quote_status', </w:t>
      </w:r>
    </w:p>
    <w:p w:rsidR="00CC66C6" w:rsidRPr="00911183" w:rsidRDefault="00CC66C6" w:rsidP="00CC66C6">
      <w:pPr>
        <w:pStyle w:val="HTMLncedenBiimlendirilmi"/>
        <w:shd w:val="clear" w:color="auto" w:fill="FFFFFF"/>
        <w:rPr>
          <w:b/>
          <w:color w:val="0D0D0D" w:themeColor="text1" w:themeTint="F2"/>
        </w:rPr>
      </w:pPr>
      <w:r w:rsidRPr="00911183">
        <w:rPr>
          <w:b/>
          <w:color w:val="0D0D0D" w:themeColor="text1" w:themeTint="F2"/>
        </w:rPr>
        <w:t xml:space="preserve">'lang', 'parse', 'parse_list', 'place', 'possibly_sensitive', </w:t>
      </w:r>
      <w:r w:rsidRPr="00911183">
        <w:rPr>
          <w:b/>
          <w:color w:val="0D0D0D" w:themeColor="text1" w:themeTint="F2"/>
        </w:rPr>
        <w:lastRenderedPageBreak/>
        <w:t xml:space="preserve">'retweet', 'retweet_count', 'retweeted', </w:t>
      </w:r>
    </w:p>
    <w:p w:rsidR="00CC66C6" w:rsidRDefault="00CC66C6" w:rsidP="00CC66C6">
      <w:pPr>
        <w:pStyle w:val="HTMLncedenBiimlendirilmi"/>
        <w:shd w:val="clear" w:color="auto" w:fill="FFFFFF"/>
        <w:rPr>
          <w:b/>
          <w:color w:val="0D0D0D" w:themeColor="text1" w:themeTint="F2"/>
        </w:rPr>
      </w:pPr>
      <w:r w:rsidRPr="00911183">
        <w:rPr>
          <w:b/>
          <w:color w:val="0D0D0D" w:themeColor="text1" w:themeTint="F2"/>
        </w:rPr>
        <w:t>'retweets', 'source', 'source_url', 'text', 'truncated', 'user']</w:t>
      </w:r>
    </w:p>
    <w:p w:rsidR="000B076D" w:rsidRPr="00911183" w:rsidRDefault="000B076D" w:rsidP="00CC66C6">
      <w:pPr>
        <w:pStyle w:val="HTMLncedenBiimlendirilmi"/>
        <w:shd w:val="clear" w:color="auto" w:fill="FFFFFF"/>
        <w:rPr>
          <w:b/>
          <w:color w:val="0D0D0D" w:themeColor="text1" w:themeTint="F2"/>
        </w:rPr>
      </w:pPr>
      <w:r w:rsidRPr="000B076D">
        <w:rPr>
          <w:rFonts w:ascii="Times New Roman" w:hAnsi="Times New Roman" w:cs="Times New Roman"/>
          <w:sz w:val="18"/>
          <w:szCs w:val="18"/>
        </w:rPr>
        <w:t>[7]</w:t>
      </w:r>
    </w:p>
    <w:p w:rsidR="001F5C37" w:rsidRDefault="001F5C37" w:rsidP="00BC7A17"/>
    <w:p w:rsidR="00CC66C6" w:rsidRPr="00B16E56" w:rsidRDefault="00CC66C6" w:rsidP="00BC7A17">
      <w:pPr>
        <w:rPr>
          <w:sz w:val="18"/>
          <w:szCs w:val="18"/>
        </w:rPr>
      </w:pPr>
      <w:r w:rsidRPr="00B16E56">
        <w:rPr>
          <w:sz w:val="18"/>
          <w:szCs w:val="18"/>
        </w:rPr>
        <w:t>Aşağıdaki kod parçasıyla, ilgili tweetin almış olduğu retweet sayısını ekrana yazdırabiliriz. Diğer bilgi alanları için de aynı kurallar geçerlidir</w:t>
      </w:r>
      <w:r w:rsidR="000B076D" w:rsidRPr="00B16E56">
        <w:rPr>
          <w:sz w:val="18"/>
          <w:szCs w:val="18"/>
        </w:rPr>
        <w:t xml:space="preserve"> [</w:t>
      </w:r>
      <w:r w:rsidR="00206287" w:rsidRPr="00B16E56">
        <w:rPr>
          <w:sz w:val="18"/>
          <w:szCs w:val="18"/>
        </w:rPr>
        <w:t>9</w:t>
      </w:r>
      <w:r w:rsidR="000B076D" w:rsidRPr="00B16E56">
        <w:rPr>
          <w:sz w:val="18"/>
          <w:szCs w:val="18"/>
        </w:rPr>
        <w:t>]</w:t>
      </w:r>
      <w:r w:rsidRPr="00B16E56">
        <w:rPr>
          <w:sz w:val="18"/>
          <w:szCs w:val="18"/>
        </w:rPr>
        <w:t>.</w:t>
      </w:r>
    </w:p>
    <w:p w:rsidR="00CC66C6" w:rsidRDefault="00CC66C6" w:rsidP="00BC7A17"/>
    <w:p w:rsidR="00CC66C6" w:rsidRPr="00911183" w:rsidRDefault="00CC66C6" w:rsidP="00CC66C6">
      <w:pPr>
        <w:pStyle w:val="HTMLncedenBiimlendirilmi"/>
        <w:shd w:val="clear" w:color="auto" w:fill="FFFFFF"/>
        <w:rPr>
          <w:b/>
          <w:color w:val="0D0D0D" w:themeColor="text1" w:themeTint="F2"/>
        </w:rPr>
      </w:pPr>
      <w:r w:rsidRPr="00911183">
        <w:rPr>
          <w:b/>
          <w:color w:val="0D0D0D" w:themeColor="text1" w:themeTint="F2"/>
        </w:rPr>
        <w:t>print(tweets[0].retweet_count)</w:t>
      </w:r>
      <w:r w:rsidR="000B076D">
        <w:rPr>
          <w:b/>
          <w:color w:val="0D0D0D" w:themeColor="text1" w:themeTint="F2"/>
        </w:rPr>
        <w:t xml:space="preserve"> </w:t>
      </w:r>
      <w:r w:rsidR="000B076D" w:rsidRPr="000B076D">
        <w:rPr>
          <w:rFonts w:ascii="Times New Roman" w:hAnsi="Times New Roman" w:cs="Times New Roman"/>
          <w:sz w:val="18"/>
          <w:szCs w:val="18"/>
        </w:rPr>
        <w:t>[7]</w:t>
      </w:r>
    </w:p>
    <w:p w:rsidR="000B2EDA" w:rsidRDefault="000B2EDA" w:rsidP="00CC66C6">
      <w:pPr>
        <w:pStyle w:val="HTMLncedenBiimlendirilmi"/>
        <w:shd w:val="clear" w:color="auto" w:fill="FFFFFF"/>
        <w:rPr>
          <w:rFonts w:ascii="Times New Roman" w:hAnsi="Times New Roman" w:cs="Times New Roman"/>
          <w:b/>
          <w:color w:val="002060"/>
        </w:rPr>
      </w:pPr>
    </w:p>
    <w:p w:rsidR="000B2EDA" w:rsidRDefault="000B2EDA" w:rsidP="00CC66C6">
      <w:pPr>
        <w:pStyle w:val="HTMLncedenBiimlendirilmi"/>
        <w:shd w:val="clear" w:color="auto" w:fill="FFFFFF"/>
        <w:rPr>
          <w:rFonts w:ascii="Times New Roman" w:hAnsi="Times New Roman" w:cs="Times New Roman"/>
          <w:b/>
          <w:color w:val="002060"/>
        </w:rPr>
      </w:pPr>
    </w:p>
    <w:p w:rsidR="000B2EDA" w:rsidRPr="000B2EDA" w:rsidRDefault="000B2EDA" w:rsidP="00CC66C6">
      <w:pPr>
        <w:pStyle w:val="HTMLncedenBiimlendirilmi"/>
        <w:shd w:val="clear" w:color="auto" w:fill="FFFFFF"/>
        <w:rPr>
          <w:rFonts w:ascii="Times New Roman" w:hAnsi="Times New Roman" w:cs="Times New Roman"/>
          <w:color w:val="0D0D0D" w:themeColor="text1" w:themeTint="F2"/>
          <w:sz w:val="18"/>
          <w:szCs w:val="18"/>
        </w:rPr>
      </w:pPr>
      <w:r w:rsidRPr="000B2EDA">
        <w:rPr>
          <w:rFonts w:ascii="Times New Roman" w:hAnsi="Times New Roman" w:cs="Times New Roman"/>
          <w:color w:val="0D0D0D" w:themeColor="text1" w:themeTint="F2"/>
          <w:sz w:val="18"/>
          <w:szCs w:val="18"/>
        </w:rPr>
        <w:t>Tweetlerin bir ya da birden fazla bilgi alanını ekrana tablo şeklinde bastırmak için aşağıdaki kod parçacığını kullanırız</w:t>
      </w:r>
      <w:r w:rsidR="000B076D">
        <w:rPr>
          <w:rFonts w:ascii="Times New Roman" w:hAnsi="Times New Roman" w:cs="Times New Roman"/>
          <w:color w:val="0D0D0D" w:themeColor="text1" w:themeTint="F2"/>
          <w:sz w:val="18"/>
          <w:szCs w:val="18"/>
        </w:rPr>
        <w:t xml:space="preserve"> </w:t>
      </w:r>
      <w:r w:rsidR="000B076D" w:rsidRPr="000B076D">
        <w:rPr>
          <w:rFonts w:ascii="Times New Roman" w:hAnsi="Times New Roman" w:cs="Times New Roman"/>
          <w:sz w:val="18"/>
          <w:szCs w:val="18"/>
        </w:rPr>
        <w:t>[</w:t>
      </w:r>
      <w:r w:rsidR="00206287">
        <w:rPr>
          <w:rFonts w:ascii="Times New Roman" w:hAnsi="Times New Roman" w:cs="Times New Roman"/>
          <w:sz w:val="18"/>
          <w:szCs w:val="18"/>
        </w:rPr>
        <w:t>9</w:t>
      </w:r>
      <w:r w:rsidR="000B076D" w:rsidRPr="000B076D">
        <w:rPr>
          <w:rFonts w:ascii="Times New Roman" w:hAnsi="Times New Roman" w:cs="Times New Roman"/>
          <w:sz w:val="18"/>
          <w:szCs w:val="18"/>
        </w:rPr>
        <w:t>]</w:t>
      </w:r>
      <w:r w:rsidRPr="000B2EDA">
        <w:rPr>
          <w:rFonts w:ascii="Times New Roman" w:hAnsi="Times New Roman" w:cs="Times New Roman"/>
          <w:color w:val="0D0D0D" w:themeColor="text1" w:themeTint="F2"/>
          <w:sz w:val="18"/>
          <w:szCs w:val="18"/>
        </w:rPr>
        <w:t>.</w:t>
      </w:r>
    </w:p>
    <w:p w:rsidR="000B2EDA" w:rsidRDefault="000B2EDA" w:rsidP="00CC66C6">
      <w:pPr>
        <w:pStyle w:val="HTMLncedenBiimlendirilmi"/>
        <w:shd w:val="clear" w:color="auto" w:fill="FFFFFF"/>
        <w:rPr>
          <w:rFonts w:ascii="Times New Roman" w:hAnsi="Times New Roman" w:cs="Times New Roman"/>
          <w:b/>
          <w:color w:val="002060"/>
        </w:rPr>
      </w:pPr>
    </w:p>
    <w:p w:rsidR="00DD2371" w:rsidRPr="00911183" w:rsidRDefault="00F705EC" w:rsidP="000B2EDA">
      <w:pPr>
        <w:pStyle w:val="HTMLncedenBiimlendirilmi"/>
        <w:shd w:val="clear" w:color="auto" w:fill="FFFFFF"/>
        <w:rPr>
          <w:b/>
          <w:color w:val="0D0D0D" w:themeColor="text1" w:themeTint="F2"/>
        </w:rPr>
      </w:pPr>
      <w:r>
        <w:rPr>
          <w:b/>
          <w:color w:val="0D0D0D" w:themeColor="text1" w:themeTint="F2"/>
        </w:rPr>
        <w:t>df=</w:t>
      </w:r>
      <w:r w:rsidR="000B2EDA" w:rsidRPr="00911183">
        <w:rPr>
          <w:b/>
          <w:color w:val="0D0D0D" w:themeColor="text1" w:themeTint="F2"/>
        </w:rPr>
        <w:t>tweet_analyzer.tweets_to_data_frame(tweets)</w:t>
      </w:r>
    </w:p>
    <w:p w:rsidR="00DD2371" w:rsidRPr="00911183" w:rsidRDefault="00DD2371" w:rsidP="000B2EDA">
      <w:pPr>
        <w:pStyle w:val="HTMLncedenBiimlendirilmi"/>
        <w:shd w:val="clear" w:color="auto" w:fill="FFFFFF"/>
        <w:rPr>
          <w:b/>
          <w:color w:val="0D0D0D" w:themeColor="text1" w:themeTint="F2"/>
        </w:rPr>
      </w:pPr>
      <w:r w:rsidRPr="00911183">
        <w:rPr>
          <w:b/>
          <w:color w:val="0D0D0D" w:themeColor="text1" w:themeTint="F2"/>
        </w:rPr>
        <w:t>print(df.head(10))</w:t>
      </w:r>
      <w:r w:rsidR="000B076D">
        <w:rPr>
          <w:b/>
          <w:color w:val="0D0D0D" w:themeColor="text1" w:themeTint="F2"/>
        </w:rPr>
        <w:t xml:space="preserve"> </w:t>
      </w:r>
      <w:r w:rsidR="000B076D" w:rsidRPr="000B076D">
        <w:rPr>
          <w:rFonts w:ascii="Times New Roman" w:hAnsi="Times New Roman" w:cs="Times New Roman"/>
          <w:sz w:val="18"/>
          <w:szCs w:val="18"/>
        </w:rPr>
        <w:t>[7]</w:t>
      </w:r>
    </w:p>
    <w:p w:rsidR="00DD2371" w:rsidRDefault="00DD2371" w:rsidP="000B2EDA">
      <w:pPr>
        <w:pStyle w:val="HTMLncedenBiimlendirilmi"/>
        <w:shd w:val="clear" w:color="auto" w:fill="FFFFFF"/>
        <w:rPr>
          <w:rFonts w:ascii="Times New Roman" w:hAnsi="Times New Roman" w:cs="Times New Roman"/>
          <w:b/>
          <w:color w:val="002060"/>
        </w:rPr>
      </w:pPr>
    </w:p>
    <w:p w:rsidR="00DD2371" w:rsidRDefault="00DD2371" w:rsidP="000B2EDA">
      <w:pPr>
        <w:pStyle w:val="HTMLncedenBiimlendirilmi"/>
        <w:shd w:val="clear" w:color="auto" w:fill="FFFFFF"/>
        <w:rPr>
          <w:rFonts w:ascii="Times New Roman" w:hAnsi="Times New Roman" w:cs="Times New Roman"/>
          <w:b/>
          <w:color w:val="002060"/>
        </w:rPr>
      </w:pPr>
    </w:p>
    <w:p w:rsidR="00DD2371" w:rsidRDefault="00095D70" w:rsidP="00DD2371">
      <w:pPr>
        <w:pStyle w:val="HTMLncedenBiimlendirilmi"/>
        <w:keepNext/>
        <w:shd w:val="clear" w:color="auto" w:fill="FFFFFF"/>
      </w:pPr>
      <w:r>
        <w:rPr>
          <w:rFonts w:ascii="Times New Roman" w:hAnsi="Times New Roman" w:cs="Times New Roman"/>
          <w:b/>
          <w:color w:val="002060"/>
        </w:rPr>
        <w:pict>
          <v:shape id="_x0000_i1031" type="#_x0000_t75" style="width:226.8pt;height:79.8pt">
            <v:imagedata r:id="rId30" o:title="resimndjsaı"/>
          </v:shape>
        </w:pict>
      </w:r>
    </w:p>
    <w:p w:rsidR="00BC7A17" w:rsidRPr="00094EE8" w:rsidRDefault="00DD2371" w:rsidP="00F70077">
      <w:pPr>
        <w:pStyle w:val="ResimYazs"/>
        <w:jc w:val="left"/>
        <w:rPr>
          <w:sz w:val="18"/>
          <w:szCs w:val="18"/>
        </w:rPr>
      </w:pPr>
      <w:r w:rsidRPr="00094EE8">
        <w:rPr>
          <w:sz w:val="18"/>
          <w:szCs w:val="18"/>
        </w:rPr>
        <w:t xml:space="preserve">Şekil </w:t>
      </w:r>
      <w:r w:rsidRPr="00094EE8">
        <w:rPr>
          <w:sz w:val="18"/>
          <w:szCs w:val="18"/>
        </w:rPr>
        <w:fldChar w:fldCharType="begin"/>
      </w:r>
      <w:r w:rsidRPr="00094EE8">
        <w:rPr>
          <w:sz w:val="18"/>
          <w:szCs w:val="18"/>
        </w:rPr>
        <w:instrText xml:space="preserve"> SEQ Şekil \* ARABIC </w:instrText>
      </w:r>
      <w:r w:rsidRPr="00094EE8">
        <w:rPr>
          <w:sz w:val="18"/>
          <w:szCs w:val="18"/>
        </w:rPr>
        <w:fldChar w:fldCharType="separate"/>
      </w:r>
      <w:r w:rsidR="002C2290" w:rsidRPr="00094EE8">
        <w:rPr>
          <w:noProof/>
          <w:sz w:val="18"/>
          <w:szCs w:val="18"/>
        </w:rPr>
        <w:t>10</w:t>
      </w:r>
      <w:r w:rsidRPr="00094EE8">
        <w:rPr>
          <w:sz w:val="18"/>
          <w:szCs w:val="18"/>
        </w:rPr>
        <w:fldChar w:fldCharType="end"/>
      </w:r>
      <w:r w:rsidRPr="00094EE8">
        <w:rPr>
          <w:sz w:val="18"/>
          <w:szCs w:val="18"/>
        </w:rPr>
        <w:t>: Örnek Çıktı</w:t>
      </w:r>
    </w:p>
    <w:p w:rsidR="00D8444C" w:rsidRDefault="00D8444C" w:rsidP="005B7634">
      <w:pPr>
        <w:pStyle w:val="Balk2"/>
        <w:numPr>
          <w:ilvl w:val="2"/>
          <w:numId w:val="37"/>
        </w:numPr>
        <w:rPr>
          <w:sz w:val="22"/>
          <w:szCs w:val="22"/>
        </w:rPr>
      </w:pPr>
      <w:r w:rsidRPr="008E5AA7">
        <w:rPr>
          <w:sz w:val="22"/>
          <w:szCs w:val="22"/>
        </w:rPr>
        <w:t>Facebook Veri Anal</w:t>
      </w:r>
      <w:r w:rsidR="008C3F17" w:rsidRPr="008E5AA7">
        <w:rPr>
          <w:sz w:val="22"/>
          <w:szCs w:val="22"/>
        </w:rPr>
        <w:t>i</w:t>
      </w:r>
      <w:r w:rsidRPr="008E5AA7">
        <w:rPr>
          <w:sz w:val="22"/>
          <w:szCs w:val="22"/>
        </w:rPr>
        <w:t>zi</w:t>
      </w:r>
    </w:p>
    <w:p w:rsidR="00F60FCA" w:rsidRPr="001D0582" w:rsidRDefault="001D0582" w:rsidP="001D0582">
      <w:pPr>
        <w:pStyle w:val="Altyaz"/>
        <w:rPr>
          <w:rFonts w:ascii="Times New Roman" w:hAnsi="Times New Roman" w:cs="Times New Roman"/>
          <w:b/>
          <w:iCs/>
          <w:color w:val="0D0D0D" w:themeColor="text1" w:themeTint="F2"/>
        </w:rPr>
      </w:pPr>
      <w:r>
        <w:rPr>
          <w:rStyle w:val="GlVurgulama"/>
          <w:rFonts w:ascii="Times New Roman" w:hAnsi="Times New Roman" w:cs="Times New Roman"/>
          <w:b/>
          <w:i w:val="0"/>
          <w:color w:val="0D0D0D" w:themeColor="text1" w:themeTint="F2"/>
        </w:rPr>
        <w:t xml:space="preserve">1.2.2.1. </w:t>
      </w:r>
      <w:r w:rsidR="00F60FCA" w:rsidRPr="001D0582">
        <w:rPr>
          <w:rStyle w:val="GlVurgulama"/>
          <w:rFonts w:ascii="Times New Roman" w:hAnsi="Times New Roman" w:cs="Times New Roman"/>
          <w:b/>
          <w:i w:val="0"/>
          <w:color w:val="0D0D0D" w:themeColor="text1" w:themeTint="F2"/>
        </w:rPr>
        <w:t>Facebook’tan Veri Nasıl Çekilir?</w:t>
      </w:r>
    </w:p>
    <w:p w:rsidR="008E5AA7" w:rsidRPr="00DF5B11" w:rsidRDefault="00191424" w:rsidP="008E5AA7">
      <w:pPr>
        <w:rPr>
          <w:sz w:val="18"/>
          <w:szCs w:val="18"/>
        </w:rPr>
      </w:pPr>
      <w:r w:rsidRPr="00DF5B11">
        <w:rPr>
          <w:sz w:val="18"/>
          <w:szCs w:val="18"/>
        </w:rPr>
        <w:t>Facebook’tan veri çekmek için aşağıdaki adımları uygularız.</w:t>
      </w:r>
    </w:p>
    <w:p w:rsidR="00191424" w:rsidRPr="00DF5B11" w:rsidRDefault="00191424" w:rsidP="008E5AA7">
      <w:pPr>
        <w:rPr>
          <w:sz w:val="18"/>
          <w:szCs w:val="18"/>
        </w:rPr>
      </w:pPr>
    </w:p>
    <w:p w:rsidR="00191424" w:rsidRPr="00DF5B11" w:rsidRDefault="00191424" w:rsidP="00191424">
      <w:pPr>
        <w:rPr>
          <w:sz w:val="18"/>
          <w:szCs w:val="18"/>
        </w:rPr>
      </w:pPr>
      <w:r w:rsidRPr="00DF5B11">
        <w:rPr>
          <w:sz w:val="18"/>
          <w:szCs w:val="18"/>
        </w:rPr>
        <w:t>Öncelikle API tokeni alınır.</w:t>
      </w:r>
    </w:p>
    <w:p w:rsidR="00191424" w:rsidRPr="00191424" w:rsidRDefault="00191424" w:rsidP="00191424">
      <w:r>
        <w:t>1.</w:t>
      </w:r>
      <w:r w:rsidRPr="00191424">
        <w:rPr>
          <w:sz w:val="18"/>
          <w:szCs w:val="18"/>
        </w:rPr>
        <w:t xml:space="preserve"> </w:t>
      </w:r>
      <w:hyperlink r:id="rId31" w:tgtFrame="_blank" w:history="1">
        <w:r w:rsidRPr="00191424">
          <w:rPr>
            <w:rStyle w:val="Kpr"/>
            <w:sz w:val="18"/>
            <w:szCs w:val="18"/>
          </w:rPr>
          <w:t>developers.facebook.com</w:t>
        </w:r>
      </w:hyperlink>
      <w:r>
        <w:rPr>
          <w:sz w:val="18"/>
          <w:szCs w:val="18"/>
        </w:rPr>
        <w:t xml:space="preserve"> linkine gidilir ve bir hesap oluşturulur.</w:t>
      </w:r>
    </w:p>
    <w:p w:rsidR="00191424" w:rsidRPr="00191424" w:rsidRDefault="00191424" w:rsidP="00191424">
      <w:pPr>
        <w:suppressAutoHyphens w:val="0"/>
        <w:spacing w:before="100" w:beforeAutospacing="1" w:after="100" w:afterAutospacing="1"/>
        <w:jc w:val="left"/>
        <w:rPr>
          <w:sz w:val="18"/>
          <w:szCs w:val="18"/>
        </w:rPr>
      </w:pPr>
      <w:r>
        <w:rPr>
          <w:sz w:val="18"/>
          <w:szCs w:val="18"/>
        </w:rPr>
        <w:t xml:space="preserve">2. </w:t>
      </w:r>
      <w:hyperlink r:id="rId32" w:tgtFrame="_blank" w:history="1">
        <w:r w:rsidRPr="00191424">
          <w:rPr>
            <w:rStyle w:val="Kpr"/>
            <w:sz w:val="18"/>
            <w:szCs w:val="18"/>
          </w:rPr>
          <w:t>developers.facebook.com/tools/explorer</w:t>
        </w:r>
      </w:hyperlink>
      <w:r>
        <w:rPr>
          <w:sz w:val="18"/>
          <w:szCs w:val="18"/>
        </w:rPr>
        <w:t xml:space="preserve"> linkine gidilir.</w:t>
      </w:r>
    </w:p>
    <w:p w:rsidR="00191424" w:rsidRPr="00191424" w:rsidRDefault="00191424" w:rsidP="00191424">
      <w:pPr>
        <w:suppressAutoHyphens w:val="0"/>
        <w:spacing w:before="100" w:beforeAutospacing="1" w:after="100" w:afterAutospacing="1"/>
        <w:jc w:val="left"/>
        <w:rPr>
          <w:sz w:val="18"/>
          <w:szCs w:val="18"/>
        </w:rPr>
      </w:pPr>
      <w:r>
        <w:rPr>
          <w:sz w:val="18"/>
          <w:szCs w:val="18"/>
        </w:rPr>
        <w:t>3. U</w:t>
      </w:r>
      <w:r w:rsidR="00F02E0F">
        <w:rPr>
          <w:sz w:val="18"/>
          <w:szCs w:val="18"/>
        </w:rPr>
        <w:t>ygulamalarım bölümüne gidilir</w:t>
      </w:r>
      <w:r>
        <w:rPr>
          <w:sz w:val="18"/>
          <w:szCs w:val="18"/>
        </w:rPr>
        <w:t>. En üst sağ tarafın aşağı kısmına inilir ve ‘Yeni bir uygulama ekle’ seçilir. Gösterilecek isim ve kategori seçilir ve sonra ‘APP ID Oluştur’ a basılır.</w:t>
      </w:r>
    </w:p>
    <w:p w:rsidR="00F02E0F" w:rsidRDefault="00191424" w:rsidP="00F02E0F">
      <w:pPr>
        <w:suppressAutoHyphens w:val="0"/>
        <w:spacing w:before="100" w:beforeAutospacing="1" w:after="100" w:afterAutospacing="1"/>
        <w:jc w:val="left"/>
        <w:rPr>
          <w:sz w:val="18"/>
          <w:szCs w:val="18"/>
        </w:rPr>
      </w:pPr>
      <w:r>
        <w:rPr>
          <w:sz w:val="18"/>
          <w:szCs w:val="18"/>
        </w:rPr>
        <w:t xml:space="preserve">4. Yeniden </w:t>
      </w:r>
      <w:hyperlink r:id="rId33" w:tgtFrame="_blank" w:history="1">
        <w:r w:rsidRPr="00191424">
          <w:rPr>
            <w:rStyle w:val="Kpr"/>
            <w:sz w:val="18"/>
            <w:szCs w:val="18"/>
          </w:rPr>
          <w:t>developers.facebook.com/tools/explorer</w:t>
        </w:r>
      </w:hyperlink>
      <w:r>
        <w:rPr>
          <w:sz w:val="18"/>
          <w:szCs w:val="18"/>
        </w:rPr>
        <w:t xml:space="preserve"> linkine gidilir. Uygulamalarım kısmının altında  “Graph API Tarayıcısı” görülür.</w:t>
      </w:r>
      <w:r w:rsidRPr="00191424">
        <w:rPr>
          <w:sz w:val="18"/>
          <w:szCs w:val="18"/>
        </w:rPr>
        <w:t xml:space="preserve"> </w:t>
      </w:r>
      <w:r>
        <w:rPr>
          <w:sz w:val="18"/>
          <w:szCs w:val="18"/>
        </w:rPr>
        <w:t>Buraya tıkladıktan sonra aşağı inilir</w:t>
      </w:r>
      <w:r w:rsidR="00F02E0F">
        <w:rPr>
          <w:sz w:val="18"/>
          <w:szCs w:val="18"/>
        </w:rPr>
        <w:t xml:space="preserve"> ve uygulama seçilir. </w:t>
      </w:r>
    </w:p>
    <w:p w:rsidR="00191424" w:rsidRPr="00F02E0F" w:rsidRDefault="00F02E0F" w:rsidP="00F02E0F">
      <w:pPr>
        <w:suppressAutoHyphens w:val="0"/>
        <w:spacing w:before="100" w:beforeAutospacing="1" w:after="100" w:afterAutospacing="1"/>
        <w:jc w:val="left"/>
        <w:rPr>
          <w:sz w:val="18"/>
          <w:szCs w:val="18"/>
        </w:rPr>
      </w:pPr>
      <w:r>
        <w:rPr>
          <w:sz w:val="18"/>
          <w:szCs w:val="18"/>
        </w:rPr>
        <w:t>5. Sonra ‘Token Al’ seçilir. Buradan aşağı inilir, “Kullanıcı Giriş Tokeni Al’ seçilir. Menüden görülecek izinler seçilir ve sonra ‘Giriş Tokeni Al’ a tıklanır.</w:t>
      </w:r>
    </w:p>
    <w:p w:rsidR="00191424" w:rsidRDefault="00F02E0F" w:rsidP="00F02E0F">
      <w:pPr>
        <w:suppressAutoHyphens w:val="0"/>
        <w:spacing w:before="100" w:beforeAutospacing="1" w:after="100" w:afterAutospacing="1"/>
        <w:jc w:val="left"/>
        <w:rPr>
          <w:sz w:val="18"/>
          <w:szCs w:val="18"/>
        </w:rPr>
      </w:pPr>
      <w:r>
        <w:rPr>
          <w:sz w:val="18"/>
          <w:szCs w:val="18"/>
        </w:rPr>
        <w:t xml:space="preserve">6. </w:t>
      </w:r>
      <w:hyperlink r:id="rId34" w:tgtFrame="_blank" w:history="1">
        <w:r w:rsidRPr="00191424">
          <w:rPr>
            <w:rStyle w:val="Kpr"/>
            <w:sz w:val="18"/>
            <w:szCs w:val="18"/>
          </w:rPr>
          <w:t>developers.facebook.com/tools/accesstoken</w:t>
        </w:r>
      </w:hyperlink>
      <w:r>
        <w:rPr>
          <w:sz w:val="18"/>
          <w:szCs w:val="18"/>
        </w:rPr>
        <w:t xml:space="preserve"> linkine gidilir. ‘Kullanıcı Tokeni’ ne göre ‘Debug’ lar seçilir.”Token </w:t>
      </w:r>
      <w:r>
        <w:rPr>
          <w:sz w:val="18"/>
          <w:szCs w:val="18"/>
        </w:rPr>
        <w:lastRenderedPageBreak/>
        <w:t>Erişimini Uzat’ yapılır. Bu sayede token her 2 saatte bir süre bitimi yaşamaz</w:t>
      </w:r>
      <w:r w:rsidR="000B076D">
        <w:rPr>
          <w:sz w:val="18"/>
          <w:szCs w:val="18"/>
        </w:rPr>
        <w:t xml:space="preserve"> [1]</w:t>
      </w:r>
      <w:r>
        <w:rPr>
          <w:sz w:val="18"/>
          <w:szCs w:val="18"/>
        </w:rPr>
        <w:t xml:space="preserve">. </w:t>
      </w:r>
    </w:p>
    <w:p w:rsidR="00F02E0F" w:rsidRPr="00F02E0F" w:rsidRDefault="00F33CFE" w:rsidP="005B7634">
      <w:pPr>
        <w:pStyle w:val="Balk2"/>
        <w:numPr>
          <w:ilvl w:val="1"/>
          <w:numId w:val="37"/>
        </w:numPr>
        <w:rPr>
          <w:sz w:val="22"/>
          <w:szCs w:val="22"/>
        </w:rPr>
      </w:pPr>
      <w:r>
        <w:rPr>
          <w:sz w:val="22"/>
          <w:szCs w:val="22"/>
        </w:rPr>
        <w:t xml:space="preserve"> </w:t>
      </w:r>
      <w:r w:rsidR="002B233B">
        <w:rPr>
          <w:sz w:val="22"/>
          <w:szCs w:val="22"/>
        </w:rPr>
        <w:t>Facebook’tan Graph API ile</w:t>
      </w:r>
      <w:r w:rsidR="00F02E0F" w:rsidRPr="00F02E0F">
        <w:rPr>
          <w:sz w:val="22"/>
          <w:szCs w:val="22"/>
        </w:rPr>
        <w:t xml:space="preserve"> Veri Çekme</w:t>
      </w:r>
    </w:p>
    <w:p w:rsidR="00F02E0F" w:rsidRPr="00F02E0F" w:rsidRDefault="00F02E0F" w:rsidP="00F02E0F">
      <w:pPr>
        <w:suppressAutoHyphens w:val="0"/>
        <w:spacing w:before="100" w:beforeAutospacing="1" w:after="100" w:afterAutospacing="1"/>
        <w:jc w:val="left"/>
        <w:rPr>
          <w:sz w:val="18"/>
          <w:szCs w:val="18"/>
        </w:rPr>
      </w:pPr>
      <w:r>
        <w:rPr>
          <w:sz w:val="18"/>
          <w:szCs w:val="18"/>
        </w:rPr>
        <w:t>İçinde poetry kelimesi geçen et</w:t>
      </w:r>
      <w:r w:rsidR="005D1B57">
        <w:rPr>
          <w:sz w:val="18"/>
          <w:szCs w:val="18"/>
        </w:rPr>
        <w:t>k</w:t>
      </w:r>
      <w:r>
        <w:rPr>
          <w:sz w:val="18"/>
          <w:szCs w:val="18"/>
        </w:rPr>
        <w:t>inlikleri bulan ve 10000 tanesini gösteren kod parçası aşağıdaki gibidir</w:t>
      </w:r>
      <w:r w:rsidR="000B076D">
        <w:rPr>
          <w:sz w:val="18"/>
          <w:szCs w:val="18"/>
        </w:rPr>
        <w:t xml:space="preserve"> [1]</w:t>
      </w:r>
      <w:r>
        <w:rPr>
          <w:sz w:val="18"/>
          <w:szCs w:val="18"/>
        </w:rPr>
        <w:t>.</w:t>
      </w:r>
    </w:p>
    <w:p w:rsidR="00F02E0F" w:rsidRPr="00911183" w:rsidRDefault="00F02E0F" w:rsidP="00F02E0F">
      <w:pPr>
        <w:pStyle w:val="HTMLncedenBiimlendirilmi"/>
        <w:rPr>
          <w:b/>
        </w:rPr>
      </w:pPr>
      <w:r w:rsidRPr="00911183">
        <w:rPr>
          <w:b/>
        </w:rPr>
        <w:t>graph=facebook.GraphAPI(access_token=token, version = 2.7)</w:t>
      </w:r>
    </w:p>
    <w:p w:rsidR="00F02E0F" w:rsidRDefault="00F02E0F" w:rsidP="00F02E0F">
      <w:pPr>
        <w:pStyle w:val="HTMLncedenBiimlendirilmi"/>
        <w:rPr>
          <w:b/>
        </w:rPr>
      </w:pPr>
      <w:r w:rsidRPr="00911183">
        <w:rPr>
          <w:b/>
        </w:rPr>
        <w:br/>
        <w:t>events=graph.request(‘/search?q=Poetry&amp;type=event&amp;limit=10000’)</w:t>
      </w:r>
    </w:p>
    <w:p w:rsidR="000B076D" w:rsidRPr="000B076D" w:rsidRDefault="000B076D" w:rsidP="00F02E0F">
      <w:pPr>
        <w:pStyle w:val="HTMLncedenBiimlendirilmi"/>
        <w:rPr>
          <w:rFonts w:ascii="Times New Roman" w:hAnsi="Times New Roman" w:cs="Times New Roman"/>
          <w:b/>
        </w:rPr>
      </w:pPr>
      <w:r w:rsidRPr="000B076D">
        <w:rPr>
          <w:rFonts w:ascii="Times New Roman" w:hAnsi="Times New Roman" w:cs="Times New Roman"/>
          <w:sz w:val="18"/>
          <w:szCs w:val="18"/>
        </w:rPr>
        <w:t>[1]</w:t>
      </w:r>
    </w:p>
    <w:p w:rsidR="00191424" w:rsidRDefault="00191424" w:rsidP="008E5AA7">
      <w:pPr>
        <w:rPr>
          <w:b/>
          <w:sz w:val="22"/>
          <w:szCs w:val="22"/>
        </w:rPr>
      </w:pPr>
    </w:p>
    <w:p w:rsidR="00F02E0F" w:rsidRPr="001B5EFE" w:rsidRDefault="002B233B" w:rsidP="008E5AA7">
      <w:pPr>
        <w:rPr>
          <w:sz w:val="18"/>
          <w:szCs w:val="18"/>
        </w:rPr>
      </w:pPr>
      <w:r w:rsidRPr="001B5EFE">
        <w:rPr>
          <w:sz w:val="18"/>
          <w:szCs w:val="18"/>
        </w:rPr>
        <w:t>Bulunan bu etkinliklerin isimlerini listeleyerek bastıran kod parçası aşağıdaki gibidir</w:t>
      </w:r>
      <w:r w:rsidR="000B076D" w:rsidRPr="001B5EFE">
        <w:rPr>
          <w:sz w:val="18"/>
          <w:szCs w:val="18"/>
        </w:rPr>
        <w:t xml:space="preserve"> [1]</w:t>
      </w:r>
      <w:r w:rsidRPr="001B5EFE">
        <w:rPr>
          <w:sz w:val="18"/>
          <w:szCs w:val="18"/>
        </w:rPr>
        <w:t>.</w:t>
      </w:r>
    </w:p>
    <w:p w:rsidR="002B233B" w:rsidRPr="00911183" w:rsidRDefault="002B233B" w:rsidP="008E5AA7">
      <w:pPr>
        <w:rPr>
          <w:b/>
        </w:rPr>
      </w:pPr>
    </w:p>
    <w:p w:rsidR="002B233B" w:rsidRPr="00911183" w:rsidRDefault="002B233B" w:rsidP="002B233B">
      <w:pPr>
        <w:pStyle w:val="HTMLncedenBiimlendirilmi"/>
        <w:rPr>
          <w:b/>
        </w:rPr>
      </w:pPr>
      <w:r w:rsidRPr="00911183">
        <w:rPr>
          <w:b/>
        </w:rPr>
        <w:t>eventList = events[‘data’]</w:t>
      </w:r>
      <w:r w:rsidR="000B076D">
        <w:rPr>
          <w:b/>
        </w:rPr>
        <w:t xml:space="preserve"> </w:t>
      </w:r>
      <w:r w:rsidR="000B076D" w:rsidRPr="000B076D">
        <w:rPr>
          <w:rFonts w:ascii="Times New Roman" w:hAnsi="Times New Roman" w:cs="Times New Roman"/>
          <w:sz w:val="18"/>
          <w:szCs w:val="18"/>
        </w:rPr>
        <w:t>[1]</w:t>
      </w:r>
    </w:p>
    <w:p w:rsidR="002B233B" w:rsidRDefault="002B233B" w:rsidP="008E5AA7">
      <w:pPr>
        <w:rPr>
          <w:b/>
          <w:sz w:val="22"/>
          <w:szCs w:val="22"/>
        </w:rPr>
      </w:pPr>
    </w:p>
    <w:p w:rsidR="002B233B" w:rsidRPr="001B5EFE" w:rsidRDefault="003C3B28" w:rsidP="008E5AA7">
      <w:pPr>
        <w:rPr>
          <w:sz w:val="18"/>
          <w:szCs w:val="18"/>
        </w:rPr>
      </w:pPr>
      <w:r w:rsidRPr="001B5EFE">
        <w:rPr>
          <w:sz w:val="18"/>
          <w:szCs w:val="18"/>
        </w:rPr>
        <w:t>Bu etk</w:t>
      </w:r>
      <w:r w:rsidR="002B233B" w:rsidRPr="001B5EFE">
        <w:rPr>
          <w:sz w:val="18"/>
          <w:szCs w:val="18"/>
        </w:rPr>
        <w:t>inlikler arasından ilkinin ID’sini gösteren kod parçası aşağıdaki gibidir</w:t>
      </w:r>
      <w:r w:rsidR="000B076D" w:rsidRPr="001B5EFE">
        <w:rPr>
          <w:sz w:val="18"/>
          <w:szCs w:val="18"/>
        </w:rPr>
        <w:t xml:space="preserve"> [1]</w:t>
      </w:r>
      <w:r w:rsidR="002B233B" w:rsidRPr="001B5EFE">
        <w:rPr>
          <w:sz w:val="18"/>
          <w:szCs w:val="18"/>
        </w:rPr>
        <w:t>.</w:t>
      </w:r>
    </w:p>
    <w:p w:rsidR="002B233B" w:rsidRDefault="002B233B" w:rsidP="008E5AA7"/>
    <w:p w:rsidR="002B233B" w:rsidRPr="00911183" w:rsidRDefault="002B233B" w:rsidP="002B233B">
      <w:pPr>
        <w:pStyle w:val="HTMLncedenBiimlendirilmi"/>
        <w:rPr>
          <w:b/>
        </w:rPr>
      </w:pPr>
      <w:r w:rsidRPr="00911183">
        <w:rPr>
          <w:b/>
        </w:rPr>
        <w:t>eventid = eventList[1][‘id’]</w:t>
      </w:r>
    </w:p>
    <w:p w:rsidR="002B233B" w:rsidRPr="00911183" w:rsidRDefault="002B233B" w:rsidP="002B233B">
      <w:pPr>
        <w:pStyle w:val="HTMLncedenBiimlendirilmi"/>
        <w:rPr>
          <w:b/>
        </w:rPr>
      </w:pPr>
    </w:p>
    <w:p w:rsidR="002B233B" w:rsidRPr="001B5EFE" w:rsidRDefault="002B233B" w:rsidP="002B233B">
      <w:pPr>
        <w:pStyle w:val="HTMLncedenBiimlendirilmi"/>
        <w:rPr>
          <w:rFonts w:ascii="Times New Roman" w:hAnsi="Times New Roman" w:cs="Times New Roman"/>
          <w:sz w:val="18"/>
          <w:szCs w:val="18"/>
        </w:rPr>
      </w:pPr>
      <w:r w:rsidRPr="001B5EFE">
        <w:rPr>
          <w:rFonts w:ascii="Times New Roman" w:hAnsi="Times New Roman" w:cs="Times New Roman"/>
          <w:sz w:val="18"/>
          <w:szCs w:val="18"/>
        </w:rPr>
        <w:t>Bu etkinliğin ID’sinden bütün bilgileri alıp kullanmak için birkaç değişken belirlememize yarayan kod parçası aşağıdaki gibidir</w:t>
      </w:r>
      <w:r w:rsidR="000B076D" w:rsidRPr="001B5EFE">
        <w:rPr>
          <w:rFonts w:ascii="Times New Roman" w:hAnsi="Times New Roman" w:cs="Times New Roman"/>
          <w:sz w:val="18"/>
          <w:szCs w:val="18"/>
        </w:rPr>
        <w:t xml:space="preserve"> [1]</w:t>
      </w:r>
      <w:r w:rsidRPr="001B5EFE">
        <w:rPr>
          <w:rFonts w:ascii="Times New Roman" w:hAnsi="Times New Roman" w:cs="Times New Roman"/>
          <w:sz w:val="18"/>
          <w:szCs w:val="18"/>
        </w:rPr>
        <w:t>.</w:t>
      </w:r>
    </w:p>
    <w:p w:rsidR="002B233B" w:rsidRPr="00911183" w:rsidRDefault="002B233B" w:rsidP="002B233B">
      <w:pPr>
        <w:pStyle w:val="HTMLncedenBiimlendirilmi"/>
        <w:rPr>
          <w:b/>
        </w:rPr>
      </w:pPr>
    </w:p>
    <w:p w:rsidR="002B233B" w:rsidRDefault="002B233B" w:rsidP="002B233B">
      <w:pPr>
        <w:pStyle w:val="HTMLncedenBiimlendirilmi"/>
      </w:pPr>
      <w:r w:rsidRPr="00911183">
        <w:rPr>
          <w:b/>
        </w:rPr>
        <w:t>event1=graph.get_object(id=eventid,</w:t>
      </w:r>
      <w:r w:rsidRPr="00911183">
        <w:rPr>
          <w:b/>
        </w:rPr>
        <w:br/>
        <w:t xml:space="preserve"> fields=’attending_count,can_guests_invite,category,cover,declined_count,description,end_time,guest_list_enabled,interested_count,is_canceled,is_page_owned,is_viewer_admin,maybe_count,noreply_count,owner,parent_group,place,ticket_uri,timezone,type,updated_time’)</w:t>
      </w:r>
    </w:p>
    <w:p w:rsidR="002B233B" w:rsidRPr="00911183" w:rsidRDefault="002B233B" w:rsidP="002B233B">
      <w:pPr>
        <w:pStyle w:val="HTMLncedenBiimlendirilmi"/>
        <w:rPr>
          <w:b/>
        </w:rPr>
      </w:pPr>
      <w:r>
        <w:br/>
      </w:r>
      <w:r w:rsidRPr="00911183">
        <w:rPr>
          <w:b/>
        </w:rPr>
        <w:t>attenderscount=event1[‘attending_count’]</w:t>
      </w:r>
    </w:p>
    <w:p w:rsidR="002B233B" w:rsidRPr="00911183" w:rsidRDefault="002B233B" w:rsidP="002B233B">
      <w:pPr>
        <w:pStyle w:val="HTMLncedenBiimlendirilmi"/>
        <w:rPr>
          <w:b/>
        </w:rPr>
      </w:pPr>
      <w:r w:rsidRPr="00911183">
        <w:rPr>
          <w:b/>
        </w:rPr>
        <w:br/>
        <w:t>declinerscount=event1[‘declined_count’]</w:t>
      </w:r>
    </w:p>
    <w:p w:rsidR="002B233B" w:rsidRPr="00911183" w:rsidRDefault="002B233B" w:rsidP="002B233B">
      <w:pPr>
        <w:pStyle w:val="HTMLncedenBiimlendirilmi"/>
        <w:rPr>
          <w:b/>
        </w:rPr>
      </w:pPr>
      <w:r w:rsidRPr="00911183">
        <w:rPr>
          <w:b/>
        </w:rPr>
        <w:br/>
        <w:t>interestedcount=event1[‘interested_count’]</w:t>
      </w:r>
      <w:r w:rsidRPr="00911183">
        <w:rPr>
          <w:b/>
        </w:rPr>
        <w:br/>
        <w:t>maybecount=event1[‘maybe_count’]</w:t>
      </w:r>
    </w:p>
    <w:p w:rsidR="002B233B" w:rsidRDefault="002B233B" w:rsidP="002B233B">
      <w:pPr>
        <w:pStyle w:val="HTMLncedenBiimlendirilmi"/>
        <w:rPr>
          <w:b/>
        </w:rPr>
      </w:pPr>
      <w:r w:rsidRPr="00911183">
        <w:rPr>
          <w:b/>
        </w:rPr>
        <w:br/>
        <w:t>noreplycount=event1[‘noreply_count’]</w:t>
      </w:r>
    </w:p>
    <w:p w:rsidR="000B076D" w:rsidRPr="000B076D" w:rsidRDefault="000B076D" w:rsidP="002B233B">
      <w:pPr>
        <w:pStyle w:val="HTMLncedenBiimlendirilmi"/>
        <w:rPr>
          <w:rFonts w:ascii="Times New Roman" w:hAnsi="Times New Roman" w:cs="Times New Roman"/>
          <w:b/>
        </w:rPr>
      </w:pPr>
      <w:r w:rsidRPr="000B076D">
        <w:rPr>
          <w:rFonts w:ascii="Times New Roman" w:hAnsi="Times New Roman" w:cs="Times New Roman"/>
          <w:sz w:val="18"/>
          <w:szCs w:val="18"/>
        </w:rPr>
        <w:t>[1]</w:t>
      </w:r>
    </w:p>
    <w:p w:rsidR="002B233B" w:rsidRDefault="002B233B" w:rsidP="002B233B">
      <w:pPr>
        <w:pStyle w:val="HTMLncedenBiimlendirilmi"/>
      </w:pPr>
    </w:p>
    <w:p w:rsidR="002B233B" w:rsidRPr="001B5EFE" w:rsidRDefault="002B233B" w:rsidP="008E5AA7">
      <w:pPr>
        <w:rPr>
          <w:sz w:val="18"/>
          <w:szCs w:val="18"/>
        </w:rPr>
      </w:pPr>
      <w:r w:rsidRPr="001B5EFE">
        <w:rPr>
          <w:sz w:val="18"/>
          <w:szCs w:val="18"/>
        </w:rPr>
        <w:t xml:space="preserve">Etkinliğe </w:t>
      </w:r>
      <w:r w:rsidR="003E2022" w:rsidRPr="001B5EFE">
        <w:rPr>
          <w:sz w:val="18"/>
          <w:szCs w:val="18"/>
        </w:rPr>
        <w:t>‘K</w:t>
      </w:r>
      <w:r w:rsidRPr="001B5EFE">
        <w:rPr>
          <w:sz w:val="18"/>
          <w:szCs w:val="18"/>
        </w:rPr>
        <w:t>atılanlar</w:t>
      </w:r>
      <w:r w:rsidR="003E2022" w:rsidRPr="001B5EFE">
        <w:rPr>
          <w:sz w:val="18"/>
          <w:szCs w:val="18"/>
        </w:rPr>
        <w:t>’</w:t>
      </w:r>
      <w:r w:rsidRPr="001B5EFE">
        <w:rPr>
          <w:sz w:val="18"/>
          <w:szCs w:val="18"/>
        </w:rPr>
        <w:t xml:space="preserve">ın </w:t>
      </w:r>
      <w:r w:rsidR="003E2022" w:rsidRPr="001B5EFE">
        <w:rPr>
          <w:sz w:val="18"/>
          <w:szCs w:val="18"/>
        </w:rPr>
        <w:t>sayısını</w:t>
      </w:r>
      <w:r w:rsidRPr="001B5EFE">
        <w:rPr>
          <w:sz w:val="18"/>
          <w:szCs w:val="18"/>
        </w:rPr>
        <w:t xml:space="preserve"> alıp bunu json formatında gösteren kod parçası aşağıdaki gibidir</w:t>
      </w:r>
      <w:r w:rsidR="000B076D" w:rsidRPr="001B5EFE">
        <w:rPr>
          <w:sz w:val="18"/>
          <w:szCs w:val="18"/>
        </w:rPr>
        <w:t xml:space="preserve"> [1]</w:t>
      </w:r>
      <w:r w:rsidRPr="001B5EFE">
        <w:rPr>
          <w:sz w:val="18"/>
          <w:szCs w:val="18"/>
        </w:rPr>
        <w:t>.</w:t>
      </w:r>
    </w:p>
    <w:p w:rsidR="002B233B" w:rsidRDefault="002B233B" w:rsidP="008E5AA7"/>
    <w:p w:rsidR="002B233B" w:rsidRPr="00911183" w:rsidRDefault="002B233B" w:rsidP="002B233B">
      <w:pPr>
        <w:pStyle w:val="HTMLncedenBiimlendirilmi"/>
        <w:rPr>
          <w:b/>
        </w:rPr>
      </w:pPr>
      <w:r w:rsidRPr="00911183">
        <w:rPr>
          <w:b/>
        </w:rPr>
        <w:lastRenderedPageBreak/>
        <w:t>attenders=requests.get(“</w:t>
      </w:r>
      <w:hyperlink r:id="rId35" w:tgtFrame="_blank" w:history="1">
        <w:r w:rsidRPr="00911183">
          <w:rPr>
            <w:rStyle w:val="Kpr"/>
            <w:b/>
          </w:rPr>
          <w:t>https://graph.facebook.com/v2.7/</w:t>
        </w:r>
      </w:hyperlink>
      <w:r w:rsidRPr="00911183">
        <w:rPr>
          <w:b/>
        </w:rPr>
        <w:t>"+eventid+"/attending?access_token="+token+”&amp;limit=”+str(attenderscount))</w:t>
      </w:r>
      <w:r w:rsidR="000B076D">
        <w:rPr>
          <w:b/>
        </w:rPr>
        <w:t xml:space="preserve"> </w:t>
      </w:r>
    </w:p>
    <w:p w:rsidR="002B233B" w:rsidRPr="00911183" w:rsidRDefault="002B233B" w:rsidP="002B233B">
      <w:pPr>
        <w:pStyle w:val="HTMLncedenBiimlendirilmi"/>
        <w:rPr>
          <w:b/>
        </w:rPr>
      </w:pPr>
    </w:p>
    <w:p w:rsidR="002B233B" w:rsidRPr="00DF5B11" w:rsidRDefault="002B233B" w:rsidP="002B233B">
      <w:pPr>
        <w:pStyle w:val="HTMLncedenBiimlendirilmi"/>
        <w:rPr>
          <w:b/>
        </w:rPr>
      </w:pPr>
      <w:r w:rsidRPr="00911183">
        <w:rPr>
          <w:b/>
        </w:rPr>
        <w:t>attenders_json=attenders.json()</w:t>
      </w:r>
      <w:r w:rsidR="00DF5B11" w:rsidRPr="00DF5B11">
        <w:rPr>
          <w:rFonts w:ascii="Times New Roman" w:hAnsi="Times New Roman" w:cs="Times New Roman"/>
          <w:sz w:val="18"/>
          <w:szCs w:val="18"/>
        </w:rPr>
        <w:t>[1]</w:t>
      </w:r>
    </w:p>
    <w:p w:rsidR="002B233B" w:rsidRPr="001B5EFE" w:rsidRDefault="002B233B" w:rsidP="002B233B">
      <w:pPr>
        <w:pStyle w:val="HTMLncedenBiimlendirilmi"/>
        <w:rPr>
          <w:rFonts w:ascii="Times New Roman" w:hAnsi="Times New Roman" w:cs="Times New Roman"/>
          <w:sz w:val="18"/>
          <w:szCs w:val="18"/>
        </w:rPr>
      </w:pPr>
      <w:r w:rsidRPr="001B5EFE">
        <w:rPr>
          <w:rFonts w:ascii="Times New Roman" w:hAnsi="Times New Roman" w:cs="Times New Roman"/>
          <w:sz w:val="18"/>
          <w:szCs w:val="18"/>
        </w:rPr>
        <w:t>Etkinliğin yöneticilerini gösteren kod parçası aşağıdaki gibidir</w:t>
      </w:r>
      <w:r w:rsidR="000B076D" w:rsidRPr="001B5EFE">
        <w:rPr>
          <w:rFonts w:ascii="Times New Roman" w:hAnsi="Times New Roman" w:cs="Times New Roman"/>
          <w:sz w:val="18"/>
          <w:szCs w:val="18"/>
        </w:rPr>
        <w:t xml:space="preserve"> [1]</w:t>
      </w:r>
      <w:r w:rsidRPr="001B5EFE">
        <w:rPr>
          <w:rFonts w:ascii="Times New Roman" w:hAnsi="Times New Roman" w:cs="Times New Roman"/>
          <w:sz w:val="18"/>
          <w:szCs w:val="18"/>
        </w:rPr>
        <w:t>.</w:t>
      </w:r>
    </w:p>
    <w:p w:rsidR="002B233B" w:rsidRDefault="002B233B" w:rsidP="002B233B">
      <w:pPr>
        <w:pStyle w:val="HTMLncedenBiimlendirilmi"/>
      </w:pPr>
    </w:p>
    <w:p w:rsidR="002B233B" w:rsidRPr="00911183" w:rsidRDefault="002B233B" w:rsidP="002B233B">
      <w:pPr>
        <w:pStyle w:val="HTMLncedenBiimlendirilmi"/>
        <w:rPr>
          <w:b/>
        </w:rPr>
      </w:pPr>
      <w:r w:rsidRPr="00911183">
        <w:rPr>
          <w:b/>
        </w:rPr>
        <w:t>admins=requests.get(“</w:t>
      </w:r>
      <w:hyperlink r:id="rId36" w:tgtFrame="_blank" w:history="1">
        <w:r w:rsidRPr="00911183">
          <w:rPr>
            <w:rStyle w:val="Kpr"/>
            <w:b/>
          </w:rPr>
          <w:t>https://graph.facebook.com/v2.7/</w:t>
        </w:r>
      </w:hyperlink>
      <w:r w:rsidRPr="00911183">
        <w:rPr>
          <w:b/>
        </w:rPr>
        <w:t>"+eventid+"/admins?access_token="+token)</w:t>
      </w:r>
    </w:p>
    <w:p w:rsidR="002B233B" w:rsidRPr="00911183" w:rsidRDefault="002B233B" w:rsidP="002B233B">
      <w:pPr>
        <w:pStyle w:val="HTMLncedenBiimlendirilmi"/>
        <w:rPr>
          <w:b/>
        </w:rPr>
      </w:pPr>
    </w:p>
    <w:p w:rsidR="002B233B" w:rsidRDefault="002B233B" w:rsidP="002B233B">
      <w:pPr>
        <w:pStyle w:val="HTMLncedenBiimlendirilmi"/>
        <w:rPr>
          <w:b/>
        </w:rPr>
      </w:pPr>
      <w:r w:rsidRPr="00911183">
        <w:rPr>
          <w:b/>
        </w:rPr>
        <w:t>admins_json=admins.json()</w:t>
      </w:r>
    </w:p>
    <w:p w:rsidR="000B076D" w:rsidRPr="000B076D" w:rsidRDefault="000B076D" w:rsidP="002B233B">
      <w:pPr>
        <w:pStyle w:val="HTMLncedenBiimlendirilmi"/>
        <w:rPr>
          <w:rFonts w:ascii="Times New Roman" w:hAnsi="Times New Roman" w:cs="Times New Roman"/>
          <w:b/>
        </w:rPr>
      </w:pPr>
      <w:r w:rsidRPr="000B076D">
        <w:rPr>
          <w:rFonts w:ascii="Times New Roman" w:hAnsi="Times New Roman" w:cs="Times New Roman"/>
          <w:sz w:val="18"/>
          <w:szCs w:val="18"/>
        </w:rPr>
        <w:t>[1]</w:t>
      </w:r>
    </w:p>
    <w:p w:rsidR="002B233B" w:rsidRDefault="002B233B" w:rsidP="002B233B">
      <w:pPr>
        <w:pStyle w:val="HTMLncedenBiimlendirilmi"/>
      </w:pPr>
    </w:p>
    <w:p w:rsidR="002B233B" w:rsidRPr="001B5EFE" w:rsidRDefault="003E2022" w:rsidP="008E5AA7">
      <w:pPr>
        <w:rPr>
          <w:sz w:val="18"/>
          <w:szCs w:val="18"/>
        </w:rPr>
      </w:pPr>
      <w:r w:rsidRPr="001B5EFE">
        <w:rPr>
          <w:sz w:val="18"/>
          <w:szCs w:val="18"/>
        </w:rPr>
        <w:t>Bu etkinliğe ‘Katılmayı Reddeden’lerin sayısını gösteren kod parçası aşağıdaki gibidir</w:t>
      </w:r>
      <w:r w:rsidR="000B076D" w:rsidRPr="001B5EFE">
        <w:rPr>
          <w:sz w:val="18"/>
          <w:szCs w:val="18"/>
        </w:rPr>
        <w:t xml:space="preserve"> [1]</w:t>
      </w:r>
      <w:r w:rsidRPr="001B5EFE">
        <w:rPr>
          <w:sz w:val="18"/>
          <w:szCs w:val="18"/>
        </w:rPr>
        <w:t>.</w:t>
      </w:r>
    </w:p>
    <w:p w:rsidR="00EE2706" w:rsidRDefault="00EE2706" w:rsidP="008E5AA7"/>
    <w:p w:rsidR="00EE2706" w:rsidRPr="00911183" w:rsidRDefault="00EE2706" w:rsidP="00EE2706">
      <w:pPr>
        <w:pStyle w:val="HTMLncedenBiimlendirilmi"/>
        <w:rPr>
          <w:b/>
        </w:rPr>
      </w:pPr>
      <w:r w:rsidRPr="00911183">
        <w:rPr>
          <w:b/>
        </w:rPr>
        <w:t>decliners=requests.get(“</w:t>
      </w:r>
      <w:hyperlink r:id="rId37" w:tgtFrame="_blank" w:history="1">
        <w:r w:rsidRPr="00911183">
          <w:rPr>
            <w:rStyle w:val="Kpr"/>
            <w:b/>
          </w:rPr>
          <w:t>https://graph.facebook.com/v2.7/</w:t>
        </w:r>
      </w:hyperlink>
      <w:r w:rsidRPr="00911183">
        <w:rPr>
          <w:b/>
        </w:rPr>
        <w:t>"+eventid+"/declining?access_token="+token+”&amp;limit=”+str(declinerscount))</w:t>
      </w:r>
    </w:p>
    <w:p w:rsidR="00EE2706" w:rsidRDefault="000B076D" w:rsidP="008E5AA7">
      <w:r>
        <w:rPr>
          <w:sz w:val="18"/>
          <w:szCs w:val="18"/>
        </w:rPr>
        <w:t>[1]</w:t>
      </w:r>
    </w:p>
    <w:p w:rsidR="003E2022" w:rsidRDefault="003E2022" w:rsidP="008E5AA7"/>
    <w:p w:rsidR="003E2022" w:rsidRPr="001B5EFE" w:rsidRDefault="003E2022" w:rsidP="008E5AA7">
      <w:pPr>
        <w:rPr>
          <w:sz w:val="18"/>
          <w:szCs w:val="18"/>
        </w:rPr>
      </w:pPr>
      <w:r w:rsidRPr="001B5EFE">
        <w:rPr>
          <w:sz w:val="18"/>
          <w:szCs w:val="18"/>
        </w:rPr>
        <w:t>Bu etkinlikle ‘İlgilenen’lerin  sayısını gösteren kod parçası aşağıdaki gibidir</w:t>
      </w:r>
      <w:r w:rsidR="000B076D" w:rsidRPr="001B5EFE">
        <w:rPr>
          <w:sz w:val="18"/>
          <w:szCs w:val="18"/>
        </w:rPr>
        <w:t xml:space="preserve"> [1]</w:t>
      </w:r>
      <w:r w:rsidRPr="001B5EFE">
        <w:rPr>
          <w:sz w:val="18"/>
          <w:szCs w:val="18"/>
        </w:rPr>
        <w:t>.</w:t>
      </w:r>
    </w:p>
    <w:p w:rsidR="00EE2706" w:rsidRPr="00911183" w:rsidRDefault="00EE2706" w:rsidP="008E5AA7">
      <w:pPr>
        <w:rPr>
          <w:b/>
        </w:rPr>
      </w:pPr>
    </w:p>
    <w:p w:rsidR="00EE2706" w:rsidRPr="00347C3D" w:rsidRDefault="00EE2706" w:rsidP="00EE2706">
      <w:pPr>
        <w:pStyle w:val="HTMLncedenBiimlendirilmi"/>
        <w:rPr>
          <w:b/>
          <w:color w:val="0D0D0D" w:themeColor="text1" w:themeTint="F2"/>
        </w:rPr>
      </w:pPr>
      <w:r w:rsidRPr="00347C3D">
        <w:rPr>
          <w:b/>
          <w:color w:val="0D0D0D" w:themeColor="text1" w:themeTint="F2"/>
        </w:rPr>
        <w:t>interested=requests.get(“</w:t>
      </w:r>
      <w:hyperlink r:id="rId38" w:tgtFrame="_blank" w:history="1">
        <w:r w:rsidRPr="00347C3D">
          <w:rPr>
            <w:rStyle w:val="Kpr"/>
            <w:b/>
            <w:color w:val="0D0D0D" w:themeColor="text1" w:themeTint="F2"/>
          </w:rPr>
          <w:t>https://graph.facebook.com/v2.7/</w:t>
        </w:r>
      </w:hyperlink>
      <w:r w:rsidRPr="00347C3D">
        <w:rPr>
          <w:b/>
          <w:color w:val="0D0D0D" w:themeColor="text1" w:themeTint="F2"/>
        </w:rPr>
        <w:t>"+eventid+"/interested?access_token="+token+”&amp;limit=”+str(interestedcount))</w:t>
      </w:r>
    </w:p>
    <w:p w:rsidR="00EE2706" w:rsidRPr="00347C3D" w:rsidRDefault="000B076D" w:rsidP="008E5AA7">
      <w:pPr>
        <w:rPr>
          <w:color w:val="0D0D0D" w:themeColor="text1" w:themeTint="F2"/>
        </w:rPr>
      </w:pPr>
      <w:r>
        <w:rPr>
          <w:sz w:val="18"/>
          <w:szCs w:val="18"/>
        </w:rPr>
        <w:t>[1]</w:t>
      </w:r>
    </w:p>
    <w:p w:rsidR="003E2022" w:rsidRDefault="003E2022" w:rsidP="008E5AA7"/>
    <w:p w:rsidR="003E2022" w:rsidRPr="001B5EFE" w:rsidRDefault="003E2022" w:rsidP="008E5AA7">
      <w:pPr>
        <w:rPr>
          <w:sz w:val="18"/>
          <w:szCs w:val="18"/>
        </w:rPr>
      </w:pPr>
      <w:r w:rsidRPr="001B5EFE">
        <w:rPr>
          <w:sz w:val="18"/>
          <w:szCs w:val="18"/>
        </w:rPr>
        <w:t>Bu etkinliğe katılmayı ‘Belki’ olarak cevaplayanların sayısını gösteren kod parçası aşağıdaki gibidir</w:t>
      </w:r>
      <w:r w:rsidR="000B076D" w:rsidRPr="001B5EFE">
        <w:rPr>
          <w:sz w:val="18"/>
          <w:szCs w:val="18"/>
        </w:rPr>
        <w:t xml:space="preserve"> [1]</w:t>
      </w:r>
      <w:r w:rsidRPr="001B5EFE">
        <w:rPr>
          <w:sz w:val="18"/>
          <w:szCs w:val="18"/>
        </w:rPr>
        <w:t>.</w:t>
      </w:r>
    </w:p>
    <w:p w:rsidR="00EE2706" w:rsidRDefault="00EE2706" w:rsidP="008E5AA7"/>
    <w:p w:rsidR="00EE2706" w:rsidRDefault="00EE2706" w:rsidP="00911183">
      <w:pPr>
        <w:pStyle w:val="HTMLncedenBiimlendirilmi"/>
        <w:rPr>
          <w:b/>
        </w:rPr>
      </w:pPr>
      <w:r w:rsidRPr="00911183">
        <w:rPr>
          <w:b/>
        </w:rPr>
        <w:t>maybe=requests.get(“</w:t>
      </w:r>
      <w:hyperlink r:id="rId39" w:tgtFrame="_blank" w:history="1">
        <w:r w:rsidRPr="00911183">
          <w:rPr>
            <w:rStyle w:val="Kpr"/>
            <w:b/>
          </w:rPr>
          <w:t>https://graph.facebook.com/v2.7/</w:t>
        </w:r>
      </w:hyperlink>
      <w:r w:rsidRPr="00911183">
        <w:rPr>
          <w:b/>
        </w:rPr>
        <w:t>"+eventid+"/maybe?access_token="+token+”&amp;limit=”+str(maybe</w:t>
      </w:r>
      <w:r w:rsidR="00911183" w:rsidRPr="00911183">
        <w:rPr>
          <w:b/>
        </w:rPr>
        <w:t>count))</w:t>
      </w:r>
    </w:p>
    <w:p w:rsidR="000B076D" w:rsidRPr="00FA1097" w:rsidRDefault="000B076D" w:rsidP="00911183">
      <w:pPr>
        <w:pStyle w:val="HTMLncedenBiimlendirilmi"/>
        <w:rPr>
          <w:rFonts w:ascii="Times New Roman" w:hAnsi="Times New Roman" w:cs="Times New Roman"/>
          <w:b/>
        </w:rPr>
      </w:pPr>
      <w:r w:rsidRPr="00FA1097">
        <w:rPr>
          <w:rFonts w:ascii="Times New Roman" w:hAnsi="Times New Roman" w:cs="Times New Roman"/>
          <w:sz w:val="18"/>
          <w:szCs w:val="18"/>
        </w:rPr>
        <w:t>[1]</w:t>
      </w:r>
    </w:p>
    <w:p w:rsidR="003E2022" w:rsidRDefault="003E2022" w:rsidP="008E5AA7"/>
    <w:p w:rsidR="003E2022" w:rsidRPr="001B5EFE" w:rsidRDefault="00BD7062" w:rsidP="008E5AA7">
      <w:pPr>
        <w:rPr>
          <w:sz w:val="18"/>
          <w:szCs w:val="18"/>
        </w:rPr>
      </w:pPr>
      <w:r w:rsidRPr="001B5EFE">
        <w:rPr>
          <w:sz w:val="18"/>
          <w:szCs w:val="18"/>
        </w:rPr>
        <w:t>Bu etkin</w:t>
      </w:r>
      <w:r w:rsidR="003E2022" w:rsidRPr="001B5EFE">
        <w:rPr>
          <w:sz w:val="18"/>
          <w:szCs w:val="18"/>
        </w:rPr>
        <w:t>liğe ‘Cevap Vermeyenler’in sayısını gösteren kod parçası aşağıdaki gibidir</w:t>
      </w:r>
      <w:r w:rsidR="000B076D" w:rsidRPr="001B5EFE">
        <w:rPr>
          <w:sz w:val="18"/>
          <w:szCs w:val="18"/>
        </w:rPr>
        <w:t xml:space="preserve"> [1]</w:t>
      </w:r>
      <w:r w:rsidR="003E2022" w:rsidRPr="001B5EFE">
        <w:rPr>
          <w:sz w:val="18"/>
          <w:szCs w:val="18"/>
        </w:rPr>
        <w:t>.</w:t>
      </w:r>
    </w:p>
    <w:p w:rsidR="002B233B" w:rsidRDefault="002B233B" w:rsidP="008E5AA7"/>
    <w:p w:rsidR="00FD1EC9" w:rsidRDefault="00EE2706" w:rsidP="00FD1EC9">
      <w:pPr>
        <w:pStyle w:val="HTMLncedenBiimlendirilmi"/>
        <w:rPr>
          <w:b/>
        </w:rPr>
      </w:pPr>
      <w:r w:rsidRPr="00911183">
        <w:rPr>
          <w:b/>
        </w:rPr>
        <w:t>noreply=requests.get(“</w:t>
      </w:r>
      <w:hyperlink r:id="rId40" w:tgtFrame="_blank" w:history="1">
        <w:r w:rsidRPr="00911183">
          <w:rPr>
            <w:rStyle w:val="Kpr"/>
            <w:b/>
          </w:rPr>
          <w:t>https://graph.facebook.com/v2.7/</w:t>
        </w:r>
      </w:hyperlink>
      <w:r w:rsidRPr="00911183">
        <w:rPr>
          <w:b/>
        </w:rPr>
        <w:t>"+eventid+"/noreply?access_token="+token+”&amp;limit=”+str(noreply</w:t>
      </w:r>
      <w:r w:rsidR="00FD1EC9">
        <w:rPr>
          <w:b/>
        </w:rPr>
        <w:t>count))</w:t>
      </w:r>
    </w:p>
    <w:p w:rsidR="0007659B" w:rsidRDefault="00FA1097" w:rsidP="00DF5B11">
      <w:pPr>
        <w:pStyle w:val="HTMLncedenBiimlendirilmi"/>
        <w:rPr>
          <w:rFonts w:ascii="Times New Roman" w:hAnsi="Times New Roman" w:cs="Times New Roman"/>
          <w:sz w:val="18"/>
          <w:szCs w:val="18"/>
        </w:rPr>
      </w:pPr>
      <w:r w:rsidRPr="00FA1097">
        <w:rPr>
          <w:rFonts w:ascii="Times New Roman" w:hAnsi="Times New Roman" w:cs="Times New Roman"/>
          <w:sz w:val="18"/>
          <w:szCs w:val="18"/>
        </w:rPr>
        <w:t>[1]</w:t>
      </w:r>
    </w:p>
    <w:p w:rsidR="00453672" w:rsidRDefault="00453672" w:rsidP="00DF5B11">
      <w:pPr>
        <w:pStyle w:val="HTMLncedenBiimlendirilmi"/>
        <w:rPr>
          <w:rFonts w:ascii="Times New Roman" w:hAnsi="Times New Roman" w:cs="Times New Roman"/>
          <w:sz w:val="18"/>
          <w:szCs w:val="18"/>
        </w:rPr>
      </w:pPr>
    </w:p>
    <w:p w:rsidR="00453672" w:rsidRDefault="00453672" w:rsidP="00DF5B11">
      <w:pPr>
        <w:pStyle w:val="HTMLncedenBiimlendirilmi"/>
        <w:rPr>
          <w:rFonts w:ascii="Times New Roman" w:hAnsi="Times New Roman" w:cs="Times New Roman"/>
          <w:sz w:val="18"/>
          <w:szCs w:val="18"/>
        </w:rPr>
      </w:pPr>
    </w:p>
    <w:p w:rsidR="00453672" w:rsidRDefault="00453672" w:rsidP="00DF5B11">
      <w:pPr>
        <w:pStyle w:val="HTMLncedenBiimlendirilmi"/>
        <w:rPr>
          <w:rFonts w:ascii="Times New Roman" w:hAnsi="Times New Roman" w:cs="Times New Roman"/>
          <w:sz w:val="18"/>
          <w:szCs w:val="18"/>
        </w:rPr>
      </w:pPr>
    </w:p>
    <w:p w:rsidR="00453672" w:rsidRDefault="00453672" w:rsidP="00DF5B11">
      <w:pPr>
        <w:pStyle w:val="HTMLncedenBiimlendirilmi"/>
        <w:rPr>
          <w:rFonts w:ascii="Times New Roman" w:hAnsi="Times New Roman" w:cs="Times New Roman"/>
          <w:sz w:val="18"/>
          <w:szCs w:val="18"/>
        </w:rPr>
      </w:pPr>
    </w:p>
    <w:p w:rsidR="00453672" w:rsidRDefault="00453672" w:rsidP="00DF5B11">
      <w:pPr>
        <w:pStyle w:val="HTMLncedenBiimlendirilmi"/>
        <w:rPr>
          <w:rFonts w:ascii="Times New Roman" w:hAnsi="Times New Roman" w:cs="Times New Roman"/>
          <w:sz w:val="18"/>
          <w:szCs w:val="18"/>
        </w:rPr>
      </w:pPr>
    </w:p>
    <w:p w:rsidR="00453672" w:rsidRDefault="00453672" w:rsidP="00DF5B11">
      <w:pPr>
        <w:pStyle w:val="HTMLncedenBiimlendirilmi"/>
        <w:rPr>
          <w:rFonts w:ascii="Times New Roman" w:hAnsi="Times New Roman" w:cs="Times New Roman"/>
          <w:sz w:val="18"/>
          <w:szCs w:val="18"/>
        </w:rPr>
      </w:pPr>
    </w:p>
    <w:p w:rsidR="00453672" w:rsidRDefault="00453672" w:rsidP="00DF5B11">
      <w:pPr>
        <w:pStyle w:val="HTMLncedenBiimlendirilmi"/>
        <w:rPr>
          <w:rFonts w:ascii="Times New Roman" w:hAnsi="Times New Roman" w:cs="Times New Roman"/>
          <w:sz w:val="18"/>
          <w:szCs w:val="18"/>
        </w:rPr>
      </w:pPr>
    </w:p>
    <w:p w:rsidR="00001D2F" w:rsidRDefault="00001D2F" w:rsidP="00DF5B11">
      <w:pPr>
        <w:pStyle w:val="HTMLncedenBiimlendirilmi"/>
        <w:rPr>
          <w:rFonts w:ascii="Times New Roman" w:hAnsi="Times New Roman" w:cs="Times New Roman"/>
          <w:sz w:val="18"/>
          <w:szCs w:val="18"/>
        </w:rPr>
      </w:pPr>
    </w:p>
    <w:p w:rsidR="00453672" w:rsidRDefault="00453672" w:rsidP="00DF5B11">
      <w:pPr>
        <w:pStyle w:val="HTMLncedenBiimlendirilmi"/>
        <w:rPr>
          <w:rFonts w:ascii="Times New Roman" w:hAnsi="Times New Roman" w:cs="Times New Roman"/>
          <w:sz w:val="18"/>
          <w:szCs w:val="18"/>
        </w:rPr>
      </w:pPr>
    </w:p>
    <w:p w:rsidR="00963B2E" w:rsidRDefault="00963B2E" w:rsidP="008E5AA7">
      <w:pPr>
        <w:rPr>
          <w:b/>
          <w:sz w:val="22"/>
          <w:szCs w:val="22"/>
        </w:rPr>
        <w:sectPr w:rsidR="00963B2E" w:rsidSect="002B4282">
          <w:type w:val="continuous"/>
          <w:pgSz w:w="11906" w:h="16838"/>
          <w:pgMar w:top="1588" w:right="1134" w:bottom="1871" w:left="1134" w:header="720" w:footer="720" w:gutter="0"/>
          <w:cols w:num="2" w:space="709"/>
          <w:docGrid w:linePitch="360"/>
        </w:sectPr>
      </w:pPr>
    </w:p>
    <w:p w:rsidR="0007659B" w:rsidRPr="008E5AA7" w:rsidRDefault="0007659B" w:rsidP="008E5AA7">
      <w:pPr>
        <w:rPr>
          <w:b/>
          <w:sz w:val="22"/>
          <w:szCs w:val="22"/>
        </w:rPr>
      </w:pPr>
    </w:p>
    <w:p w:rsidR="00963B2E" w:rsidRPr="00E81728" w:rsidRDefault="00927110" w:rsidP="00963B2E">
      <w:pPr>
        <w:pStyle w:val="Altyaz"/>
        <w:numPr>
          <w:ilvl w:val="2"/>
          <w:numId w:val="30"/>
        </w:numPr>
        <w:rPr>
          <w:rFonts w:ascii="Times New Roman" w:hAnsi="Times New Roman" w:cs="Times New Roman"/>
          <w:b/>
          <w:color w:val="0D0D0D" w:themeColor="text1" w:themeTint="F2"/>
        </w:rPr>
      </w:pPr>
      <w:r w:rsidRPr="001D0582">
        <w:rPr>
          <w:rFonts w:ascii="Times New Roman" w:hAnsi="Times New Roman" w:cs="Times New Roman"/>
          <w:b/>
          <w:color w:val="0D0D0D" w:themeColor="text1" w:themeTint="F2"/>
        </w:rPr>
        <w:t>Linke</w:t>
      </w:r>
      <w:r w:rsidR="00F60FCA" w:rsidRPr="001D0582">
        <w:rPr>
          <w:rFonts w:ascii="Times New Roman" w:hAnsi="Times New Roman" w:cs="Times New Roman"/>
          <w:b/>
          <w:color w:val="0D0D0D" w:themeColor="text1" w:themeTint="F2"/>
        </w:rPr>
        <w:t>din</w:t>
      </w:r>
      <w:r w:rsidRPr="001D0582">
        <w:rPr>
          <w:rFonts w:ascii="Times New Roman" w:hAnsi="Times New Roman" w:cs="Times New Roman"/>
          <w:b/>
          <w:color w:val="0D0D0D" w:themeColor="text1" w:themeTint="F2"/>
        </w:rPr>
        <w:t>’den Veri Nasıl Çekilir?</w:t>
      </w:r>
    </w:p>
    <w:p w:rsidR="00E81728" w:rsidRPr="007E618D" w:rsidRDefault="00E81728" w:rsidP="00E81728">
      <w:pPr>
        <w:rPr>
          <w:sz w:val="18"/>
          <w:szCs w:val="18"/>
        </w:rPr>
      </w:pPr>
      <w:r w:rsidRPr="007E618D">
        <w:rPr>
          <w:sz w:val="18"/>
          <w:szCs w:val="18"/>
        </w:rPr>
        <w:t>LinkedIn API Access Token almak için "developer.linkedin.com" adresine girip "Create Application" butonuna basılmalıdır.</w:t>
      </w:r>
    </w:p>
    <w:p w:rsidR="00E81728" w:rsidRPr="007E618D" w:rsidRDefault="00E81728" w:rsidP="00E81728">
      <w:pPr>
        <w:rPr>
          <w:sz w:val="18"/>
          <w:szCs w:val="18"/>
        </w:rPr>
      </w:pPr>
      <w:r w:rsidRPr="007E618D">
        <w:rPr>
          <w:sz w:val="18"/>
          <w:szCs w:val="18"/>
        </w:rPr>
        <w:t>Basıldıktan sonra gelecek ekrandaki form doldurulup gönderilmelidir. Başvuru için formu doldurduktan</w:t>
      </w:r>
      <w:r w:rsidR="00CB62A9" w:rsidRPr="007E618D">
        <w:rPr>
          <w:sz w:val="18"/>
          <w:szCs w:val="18"/>
        </w:rPr>
        <w:t xml:space="preserve"> sonra authentication key'iniz  </w:t>
      </w:r>
      <w:r w:rsidRPr="007E618D">
        <w:rPr>
          <w:sz w:val="18"/>
          <w:szCs w:val="18"/>
        </w:rPr>
        <w:t>ile bir sayfaya yönlendirileceksiniz. Geçerli bir web adresini authorize redireck URL olarak girin. Bu işlemden sonra access</w:t>
      </w:r>
      <w:r w:rsidR="00CB62A9" w:rsidRPr="007E618D">
        <w:rPr>
          <w:sz w:val="18"/>
          <w:szCs w:val="18"/>
        </w:rPr>
        <w:t xml:space="preserve"> tokenınıza </w:t>
      </w:r>
      <w:r w:rsidRPr="007E618D">
        <w:rPr>
          <w:sz w:val="18"/>
          <w:szCs w:val="18"/>
        </w:rPr>
        <w:t>ulaşabilirsiniz</w:t>
      </w:r>
      <w:r w:rsidR="00642335">
        <w:rPr>
          <w:sz w:val="18"/>
          <w:szCs w:val="18"/>
        </w:rPr>
        <w:t xml:space="preserve">. </w:t>
      </w:r>
    </w:p>
    <w:p w:rsidR="00E81728" w:rsidRPr="007E618D" w:rsidRDefault="00E81728" w:rsidP="00CB62A9">
      <w:pPr>
        <w:jc w:val="left"/>
        <w:rPr>
          <w:sz w:val="18"/>
          <w:szCs w:val="18"/>
        </w:rPr>
      </w:pPr>
      <w:r w:rsidRPr="007E618D">
        <w:rPr>
          <w:sz w:val="18"/>
          <w:szCs w:val="18"/>
        </w:rPr>
        <w:t>LinkedIn authorization code'unu</w:t>
      </w:r>
      <w:r w:rsidR="00CB62A9" w:rsidRPr="007E618D">
        <w:rPr>
          <w:sz w:val="18"/>
          <w:szCs w:val="18"/>
        </w:rPr>
        <w:t xml:space="preserve">zun alınabilmesi için aşağıdaki </w:t>
      </w:r>
      <w:r w:rsidRPr="007E618D">
        <w:rPr>
          <w:sz w:val="18"/>
          <w:szCs w:val="18"/>
        </w:rPr>
        <w:t xml:space="preserve">parametreler ile </w:t>
      </w:r>
      <w:hyperlink r:id="rId41" w:history="1">
        <w:r w:rsidR="004C0D9C" w:rsidRPr="007E618D">
          <w:rPr>
            <w:rStyle w:val="Kpr"/>
            <w:sz w:val="18"/>
            <w:szCs w:val="18"/>
          </w:rPr>
          <w:t>https://www.linkedin.com/oauth/v2/authorization</w:t>
        </w:r>
      </w:hyperlink>
      <w:r w:rsidR="004C0D9C" w:rsidRPr="007E618D">
        <w:rPr>
          <w:sz w:val="18"/>
          <w:szCs w:val="18"/>
        </w:rPr>
        <w:t xml:space="preserve"> </w:t>
      </w:r>
      <w:r w:rsidR="00CB62A9" w:rsidRPr="007E618D">
        <w:rPr>
          <w:sz w:val="18"/>
          <w:szCs w:val="18"/>
        </w:rPr>
        <w:t xml:space="preserve">adresine istek göndermeniz </w:t>
      </w:r>
      <w:r w:rsidRPr="007E618D">
        <w:rPr>
          <w:sz w:val="18"/>
          <w:szCs w:val="18"/>
        </w:rPr>
        <w:t>gerekmektedir</w:t>
      </w:r>
      <w:r w:rsidR="00327F8F">
        <w:rPr>
          <w:sz w:val="18"/>
          <w:szCs w:val="18"/>
        </w:rPr>
        <w:t xml:space="preserve"> [16]</w:t>
      </w:r>
      <w:r w:rsidRPr="007E618D">
        <w:rPr>
          <w:sz w:val="18"/>
          <w:szCs w:val="18"/>
        </w:rPr>
        <w:t>.</w:t>
      </w:r>
    </w:p>
    <w:p w:rsidR="00CB62A9" w:rsidRDefault="00CB62A9" w:rsidP="00CB62A9">
      <w:pPr>
        <w:jc w:val="left"/>
      </w:pPr>
    </w:p>
    <w:p w:rsidR="00E81728" w:rsidRPr="00CB62A9" w:rsidRDefault="00E81728" w:rsidP="00E81728">
      <w:pPr>
        <w:rPr>
          <w:rFonts w:ascii="Courier New" w:hAnsi="Courier New" w:cs="Courier New"/>
          <w:b/>
        </w:rPr>
      </w:pPr>
      <w:r w:rsidRPr="00CB62A9">
        <w:rPr>
          <w:rFonts w:ascii="Courier New" w:hAnsi="Courier New" w:cs="Courier New"/>
          <w:b/>
        </w:rPr>
        <w:t>response_type: bu her zaman kod olmalı.</w:t>
      </w:r>
    </w:p>
    <w:p w:rsidR="00E81728" w:rsidRPr="00CB62A9" w:rsidRDefault="00E81728" w:rsidP="00E81728">
      <w:pPr>
        <w:rPr>
          <w:rFonts w:ascii="Courier New" w:hAnsi="Courier New" w:cs="Courier New"/>
          <w:b/>
        </w:rPr>
      </w:pPr>
      <w:r w:rsidRPr="00CB62A9">
        <w:rPr>
          <w:rFonts w:ascii="Courier New" w:hAnsi="Courier New" w:cs="Courier New"/>
          <w:b/>
        </w:rPr>
        <w:t>client_id: bu Authentication Keys altında görünen ilk koddur.</w:t>
      </w:r>
    </w:p>
    <w:p w:rsidR="00E81728" w:rsidRPr="00CB62A9" w:rsidRDefault="00E81728" w:rsidP="00E81728">
      <w:pPr>
        <w:rPr>
          <w:rFonts w:ascii="Courier New" w:hAnsi="Courier New" w:cs="Courier New"/>
          <w:b/>
        </w:rPr>
      </w:pPr>
      <w:r w:rsidRPr="00CB62A9">
        <w:rPr>
          <w:rFonts w:ascii="Courier New" w:hAnsi="Courier New" w:cs="Courier New"/>
          <w:b/>
        </w:rPr>
        <w:t>redirect_uri: bu, daha önce belirttiğiniz Authorized Redirect URL’lerinden biri olmalıdır.</w:t>
      </w:r>
    </w:p>
    <w:p w:rsidR="00E81728" w:rsidRDefault="00E81728" w:rsidP="00E81728">
      <w:pPr>
        <w:rPr>
          <w:rFonts w:ascii="Courier New" w:hAnsi="Courier New" w:cs="Courier New"/>
          <w:b/>
        </w:rPr>
      </w:pPr>
      <w:r w:rsidRPr="00CB62A9">
        <w:rPr>
          <w:rFonts w:ascii="Courier New" w:hAnsi="Courier New" w:cs="Courier New"/>
          <w:b/>
        </w:rPr>
        <w:t>state: Bu, CSRF saldırılarına karşı korumak için tasarlanmış, seçtiğiniz benzersiz bir dizedir.</w:t>
      </w:r>
      <w:r w:rsidR="00642335">
        <w:rPr>
          <w:rFonts w:ascii="Courier New" w:hAnsi="Courier New" w:cs="Courier New"/>
          <w:b/>
        </w:rPr>
        <w:t xml:space="preserve"> </w:t>
      </w:r>
    </w:p>
    <w:p w:rsidR="00642335" w:rsidRPr="00642335" w:rsidRDefault="00642335" w:rsidP="00E81728">
      <w:pPr>
        <w:rPr>
          <w:sz w:val="18"/>
          <w:szCs w:val="18"/>
        </w:rPr>
      </w:pPr>
      <w:r w:rsidRPr="00642335">
        <w:rPr>
          <w:sz w:val="18"/>
          <w:szCs w:val="18"/>
        </w:rPr>
        <w:t>[16]</w:t>
      </w:r>
    </w:p>
    <w:p w:rsidR="00E81728" w:rsidRDefault="00E81728" w:rsidP="00E81728"/>
    <w:p w:rsidR="00E81728" w:rsidRPr="007E618D" w:rsidRDefault="00E81728" w:rsidP="00E81728">
      <w:pPr>
        <w:rPr>
          <w:sz w:val="18"/>
          <w:szCs w:val="18"/>
        </w:rPr>
      </w:pPr>
      <w:r w:rsidRPr="007E618D">
        <w:rPr>
          <w:sz w:val="18"/>
          <w:szCs w:val="18"/>
        </w:rPr>
        <w:t>Bu parametre verile</w:t>
      </w:r>
      <w:r w:rsidR="00CB62A9" w:rsidRPr="007E618D">
        <w:rPr>
          <w:sz w:val="18"/>
          <w:szCs w:val="18"/>
        </w:rPr>
        <w:t>ri</w:t>
      </w:r>
      <w:r w:rsidRPr="007E618D">
        <w:rPr>
          <w:sz w:val="18"/>
          <w:szCs w:val="18"/>
        </w:rPr>
        <w:t>nize göre özel bir link elde edilir. GET isteğiniz için bu linki tarayıcınızın adres çubuğuna yapışt</w:t>
      </w:r>
      <w:r w:rsidR="00642335">
        <w:rPr>
          <w:sz w:val="18"/>
          <w:szCs w:val="18"/>
        </w:rPr>
        <w:t xml:space="preserve">ırıp Enter'a basmak yeterlidir. </w:t>
      </w:r>
      <w:r w:rsidRPr="007E618D">
        <w:rPr>
          <w:sz w:val="18"/>
          <w:szCs w:val="18"/>
        </w:rPr>
        <w:t xml:space="preserve">Bu yapıldıktan sonra LinkedIn hesabınıza giriş yapmanızı </w:t>
      </w:r>
      <w:r w:rsidR="00642335">
        <w:rPr>
          <w:sz w:val="18"/>
          <w:szCs w:val="18"/>
        </w:rPr>
        <w:t xml:space="preserve">isteyen bir ekran görmelisiniz. </w:t>
      </w:r>
      <w:r w:rsidRPr="007E618D">
        <w:rPr>
          <w:sz w:val="18"/>
          <w:szCs w:val="18"/>
        </w:rPr>
        <w:t>İzin ver tuşuna bastığınızda, geri arama olarak belirttiğiniz we</w:t>
      </w:r>
      <w:r w:rsidR="00642335">
        <w:rPr>
          <w:sz w:val="18"/>
          <w:szCs w:val="18"/>
        </w:rPr>
        <w:t xml:space="preserve">b sitesine yönlendirilirsiniz. </w:t>
      </w:r>
      <w:r w:rsidRPr="007E618D">
        <w:rPr>
          <w:sz w:val="18"/>
          <w:szCs w:val="18"/>
        </w:rPr>
        <w:t>Authentication Code'un oluşturulduğunu ve daha önce belirtilen durum dizgisinin de sorgunun</w:t>
      </w:r>
      <w:r w:rsidR="00CB62A9" w:rsidRPr="007E618D">
        <w:rPr>
          <w:sz w:val="18"/>
          <w:szCs w:val="18"/>
        </w:rPr>
        <w:t xml:space="preserve"> sonunda olduğunu görüyorsunuz</w:t>
      </w:r>
      <w:r w:rsidR="00642335">
        <w:rPr>
          <w:sz w:val="18"/>
          <w:szCs w:val="18"/>
        </w:rPr>
        <w:t xml:space="preserve">. </w:t>
      </w:r>
      <w:r w:rsidRPr="007E618D">
        <w:rPr>
          <w:sz w:val="18"/>
          <w:szCs w:val="18"/>
        </w:rPr>
        <w:t>A</w:t>
      </w:r>
      <w:r w:rsidR="00642335">
        <w:rPr>
          <w:sz w:val="18"/>
          <w:szCs w:val="18"/>
        </w:rPr>
        <w:t xml:space="preserve">şağıda belirtilen değişkenlerle </w:t>
      </w:r>
      <w:r w:rsidRPr="007E618D">
        <w:rPr>
          <w:sz w:val="18"/>
          <w:szCs w:val="18"/>
        </w:rPr>
        <w:t>https://www.linkedin.com/oauth/v2/accessToken sitesinde istek gönderildiğinde Access Token'e erişilebilmektedir</w:t>
      </w:r>
      <w:r w:rsidR="00642335">
        <w:rPr>
          <w:sz w:val="18"/>
          <w:szCs w:val="18"/>
        </w:rPr>
        <w:t xml:space="preserve"> [16]</w:t>
      </w:r>
      <w:r w:rsidRPr="007E618D">
        <w:rPr>
          <w:sz w:val="18"/>
          <w:szCs w:val="18"/>
        </w:rPr>
        <w:t>.</w:t>
      </w:r>
    </w:p>
    <w:p w:rsidR="00E81728" w:rsidRDefault="00E81728" w:rsidP="00E81728"/>
    <w:p w:rsidR="00E81728" w:rsidRPr="004C0D9C" w:rsidRDefault="00E81728" w:rsidP="00E81728">
      <w:pPr>
        <w:rPr>
          <w:rFonts w:ascii="Courier New" w:hAnsi="Courier New" w:cs="Courier New"/>
          <w:b/>
        </w:rPr>
      </w:pPr>
      <w:r w:rsidRPr="004C0D9C">
        <w:rPr>
          <w:rFonts w:ascii="Courier New" w:hAnsi="Courier New" w:cs="Courier New"/>
          <w:b/>
        </w:rPr>
        <w:t>grant_type: authorization code olmalıdır.</w:t>
      </w:r>
    </w:p>
    <w:p w:rsidR="00E81728" w:rsidRPr="004C0D9C" w:rsidRDefault="00E81728" w:rsidP="00E81728">
      <w:pPr>
        <w:rPr>
          <w:rFonts w:ascii="Courier New" w:hAnsi="Courier New" w:cs="Courier New"/>
          <w:b/>
        </w:rPr>
      </w:pPr>
      <w:r w:rsidRPr="004C0D9C">
        <w:rPr>
          <w:rFonts w:ascii="Courier New" w:hAnsi="Courier New" w:cs="Courier New"/>
          <w:b/>
        </w:rPr>
        <w:t>code: bu, önceki adımdaki yönlendirme URL'sine sahip olduğunuz kod olmalıdır.</w:t>
      </w:r>
    </w:p>
    <w:p w:rsidR="00E81728" w:rsidRPr="004C0D9C" w:rsidRDefault="00E81728" w:rsidP="00E81728">
      <w:pPr>
        <w:rPr>
          <w:rFonts w:ascii="Courier New" w:hAnsi="Courier New" w:cs="Courier New"/>
          <w:b/>
        </w:rPr>
      </w:pPr>
      <w:r w:rsidRPr="004C0D9C">
        <w:rPr>
          <w:rFonts w:ascii="Courier New" w:hAnsi="Courier New" w:cs="Courier New"/>
          <w:b/>
        </w:rPr>
        <w:t>redirect_uri: bu, daha önce belirttiğiniz Authorized Redirect URL’lerinden biri olmalıdır.</w:t>
      </w:r>
    </w:p>
    <w:p w:rsidR="004C0D9C" w:rsidRDefault="00E81728" w:rsidP="00E81728">
      <w:pPr>
        <w:rPr>
          <w:rFonts w:ascii="Courier New" w:hAnsi="Courier New" w:cs="Courier New"/>
          <w:b/>
        </w:rPr>
      </w:pPr>
      <w:r w:rsidRPr="004C0D9C">
        <w:rPr>
          <w:rFonts w:ascii="Courier New" w:hAnsi="Courier New" w:cs="Courier New"/>
          <w:b/>
        </w:rPr>
        <w:t>client_id and client_secret: Authorization Keys altındaki iki alan.</w:t>
      </w:r>
    </w:p>
    <w:p w:rsidR="007422DE" w:rsidRPr="007422DE" w:rsidRDefault="007422DE" w:rsidP="00E81728">
      <w:pPr>
        <w:rPr>
          <w:sz w:val="18"/>
          <w:szCs w:val="18"/>
        </w:rPr>
      </w:pPr>
      <w:r w:rsidRPr="007422DE">
        <w:rPr>
          <w:sz w:val="18"/>
          <w:szCs w:val="18"/>
        </w:rPr>
        <w:t>[16]</w:t>
      </w:r>
    </w:p>
    <w:p w:rsidR="004C0D9C" w:rsidRPr="004C0D9C" w:rsidRDefault="004C0D9C" w:rsidP="00E81728">
      <w:pPr>
        <w:rPr>
          <w:rFonts w:ascii="Courier New" w:hAnsi="Courier New" w:cs="Courier New"/>
          <w:b/>
        </w:rPr>
      </w:pPr>
    </w:p>
    <w:p w:rsidR="00CB62A9" w:rsidRPr="007E618D" w:rsidRDefault="00CB62A9" w:rsidP="00E81728">
      <w:pPr>
        <w:rPr>
          <w:sz w:val="18"/>
          <w:szCs w:val="18"/>
        </w:rPr>
      </w:pPr>
      <w:r w:rsidRPr="007E618D">
        <w:rPr>
          <w:sz w:val="18"/>
          <w:szCs w:val="18"/>
        </w:rPr>
        <w:t>B</w:t>
      </w:r>
      <w:r w:rsidR="00E81728" w:rsidRPr="007E618D">
        <w:rPr>
          <w:sz w:val="18"/>
          <w:szCs w:val="18"/>
        </w:rPr>
        <w:t>u erişim için yapılması gerekenler</w:t>
      </w:r>
      <w:r w:rsidR="007422DE">
        <w:rPr>
          <w:sz w:val="18"/>
          <w:szCs w:val="18"/>
        </w:rPr>
        <w:t xml:space="preserve"> [17]</w:t>
      </w:r>
      <w:r w:rsidRPr="007E618D">
        <w:rPr>
          <w:sz w:val="18"/>
          <w:szCs w:val="18"/>
        </w:rPr>
        <w:t>:</w:t>
      </w:r>
    </w:p>
    <w:p w:rsidR="004C0D9C" w:rsidRDefault="004C0D9C" w:rsidP="00E81728"/>
    <w:p w:rsidR="00E81728" w:rsidRPr="00CB62A9" w:rsidRDefault="00E81728" w:rsidP="00E81728">
      <w:pPr>
        <w:rPr>
          <w:rFonts w:ascii="Courier New" w:hAnsi="Courier New" w:cs="Courier New"/>
          <w:b/>
        </w:rPr>
      </w:pPr>
      <w:r w:rsidRPr="00CB62A9">
        <w:rPr>
          <w:rFonts w:ascii="Courier New" w:hAnsi="Courier New" w:cs="Courier New"/>
          <w:b/>
        </w:rPr>
        <w:t>f</w:t>
      </w:r>
      <w:r w:rsidR="00CB62A9">
        <w:rPr>
          <w:rFonts w:ascii="Courier New" w:hAnsi="Courier New" w:cs="Courier New"/>
          <w:b/>
        </w:rPr>
        <w:t>rom linkedin_v2 import linkedin</w:t>
      </w:r>
    </w:p>
    <w:p w:rsidR="00E81728" w:rsidRPr="00CB62A9" w:rsidRDefault="00E81728" w:rsidP="00E81728">
      <w:pPr>
        <w:rPr>
          <w:rFonts w:ascii="Courier New" w:hAnsi="Courier New" w:cs="Courier New"/>
          <w:b/>
        </w:rPr>
      </w:pPr>
      <w:r w:rsidRPr="00CB62A9">
        <w:rPr>
          <w:rFonts w:ascii="Courier New" w:hAnsi="Courier New" w:cs="Courier New"/>
          <w:b/>
        </w:rPr>
        <w:t>API_KEY = 'wFNJekVpDCJtRPFX812pQsJee-gt0zO4X5XmG6wcfSOSlLocxodAXNMbl0_hw3Vl'</w:t>
      </w:r>
    </w:p>
    <w:p w:rsidR="00E81728" w:rsidRPr="00CB62A9" w:rsidRDefault="00E81728" w:rsidP="00E81728">
      <w:pPr>
        <w:rPr>
          <w:rFonts w:ascii="Courier New" w:hAnsi="Courier New" w:cs="Courier New"/>
          <w:b/>
        </w:rPr>
      </w:pPr>
      <w:r w:rsidRPr="00CB62A9">
        <w:rPr>
          <w:rFonts w:ascii="Courier New" w:hAnsi="Courier New" w:cs="Courier New"/>
          <w:b/>
        </w:rPr>
        <w:t>API_SECRET = 'daJDa6_8UcnGMw1yuq9TjoO_PMKukXMo8vEMo7Qv5J-G3SPgrAV0FqFCd0TNjQyG'</w:t>
      </w:r>
    </w:p>
    <w:p w:rsidR="00E81728" w:rsidRPr="00CB62A9" w:rsidRDefault="00E81728" w:rsidP="00E81728">
      <w:pPr>
        <w:rPr>
          <w:rFonts w:ascii="Courier New" w:hAnsi="Courier New" w:cs="Courier New"/>
          <w:b/>
        </w:rPr>
      </w:pPr>
      <w:r w:rsidRPr="00CB62A9">
        <w:rPr>
          <w:rFonts w:ascii="Courier New" w:hAnsi="Courier New" w:cs="Courier New"/>
          <w:b/>
        </w:rPr>
        <w:lastRenderedPageBreak/>
        <w:t>RETURN_URL = 'http://localhost:8000'</w:t>
      </w:r>
    </w:p>
    <w:p w:rsidR="00E81728" w:rsidRPr="00CB62A9" w:rsidRDefault="00E81728" w:rsidP="00E81728">
      <w:pPr>
        <w:rPr>
          <w:rFonts w:ascii="Courier New" w:hAnsi="Courier New" w:cs="Courier New"/>
          <w:b/>
        </w:rPr>
      </w:pPr>
    </w:p>
    <w:p w:rsidR="00E81728" w:rsidRPr="00CB62A9" w:rsidRDefault="00E81728" w:rsidP="00E81728">
      <w:pPr>
        <w:rPr>
          <w:rFonts w:ascii="Courier New" w:hAnsi="Courier New" w:cs="Courier New"/>
          <w:b/>
        </w:rPr>
      </w:pPr>
      <w:r w:rsidRPr="00CB62A9">
        <w:rPr>
          <w:rFonts w:ascii="Courier New" w:hAnsi="Courier New" w:cs="Courier New"/>
          <w:b/>
        </w:rPr>
        <w:t>authentication = linkedin.LinkedInAuthentication(API_KEY, API_SECRET, RETURN_URL, linkedin.PERMISSIONS.enums.values())</w:t>
      </w:r>
    </w:p>
    <w:p w:rsidR="00E81728" w:rsidRPr="00CB62A9" w:rsidRDefault="00E81728" w:rsidP="00E81728">
      <w:pPr>
        <w:rPr>
          <w:rFonts w:ascii="Courier New" w:hAnsi="Courier New" w:cs="Courier New"/>
          <w:b/>
        </w:rPr>
      </w:pPr>
    </w:p>
    <w:p w:rsidR="00E81728" w:rsidRPr="00CB62A9" w:rsidRDefault="00E81728" w:rsidP="00E81728">
      <w:pPr>
        <w:rPr>
          <w:rFonts w:ascii="Courier New" w:hAnsi="Courier New" w:cs="Courier New"/>
          <w:b/>
        </w:rPr>
      </w:pPr>
    </w:p>
    <w:p w:rsidR="00E81728" w:rsidRPr="00CB62A9" w:rsidRDefault="00E81728" w:rsidP="00E81728">
      <w:pPr>
        <w:rPr>
          <w:rFonts w:ascii="Courier New" w:hAnsi="Courier New" w:cs="Courier New"/>
          <w:b/>
        </w:rPr>
      </w:pPr>
      <w:r w:rsidRPr="00CB62A9">
        <w:rPr>
          <w:rFonts w:ascii="Courier New" w:hAnsi="Courier New" w:cs="Courier New"/>
          <w:b/>
        </w:rPr>
        <w:t>print authentication.authorization_url  #bu URL'i tarayıcıda açar</w:t>
      </w:r>
    </w:p>
    <w:p w:rsidR="00E81728" w:rsidRPr="00CB62A9" w:rsidRDefault="00E81728" w:rsidP="00E81728">
      <w:pPr>
        <w:rPr>
          <w:rFonts w:ascii="Courier New" w:hAnsi="Courier New" w:cs="Courier New"/>
          <w:b/>
        </w:rPr>
      </w:pPr>
      <w:r w:rsidRPr="00CB62A9">
        <w:rPr>
          <w:rFonts w:ascii="Courier New" w:hAnsi="Courier New" w:cs="Courier New"/>
          <w:b/>
        </w:rPr>
        <w:t>application = linkedin.LinkedInApplication(authentication)</w:t>
      </w:r>
    </w:p>
    <w:p w:rsidR="00E81728" w:rsidRPr="00CB62A9" w:rsidRDefault="00E81728" w:rsidP="00E81728">
      <w:pPr>
        <w:rPr>
          <w:rFonts w:ascii="Courier New" w:hAnsi="Courier New" w:cs="Courier New"/>
          <w:b/>
        </w:rPr>
      </w:pPr>
    </w:p>
    <w:p w:rsidR="00E81728" w:rsidRPr="00CB62A9" w:rsidRDefault="00E81728" w:rsidP="00E81728">
      <w:pPr>
        <w:rPr>
          <w:rFonts w:ascii="Courier New" w:hAnsi="Courier New" w:cs="Courier New"/>
          <w:b/>
        </w:rPr>
      </w:pPr>
      <w:r w:rsidRPr="00CB62A9">
        <w:rPr>
          <w:rFonts w:ascii="Courier New" w:hAnsi="Courier New" w:cs="Courier New"/>
          <w:b/>
        </w:rPr>
        <w:t>authentication.authorization_code = 'AQTXrv3Pe1iWS0EQvLg0NJA8ju_XuiadXACqHennhWih7iRyDSzAm5jaf3R7I8'</w:t>
      </w:r>
    </w:p>
    <w:p w:rsidR="00E81728" w:rsidRPr="00CB62A9" w:rsidRDefault="00E81728" w:rsidP="00E81728">
      <w:pPr>
        <w:rPr>
          <w:rFonts w:ascii="Courier New" w:hAnsi="Courier New" w:cs="Courier New"/>
          <w:b/>
        </w:rPr>
      </w:pPr>
      <w:r w:rsidRPr="00CB62A9">
        <w:rPr>
          <w:rFonts w:ascii="Courier New" w:hAnsi="Courier New" w:cs="Courier New"/>
          <w:b/>
        </w:rPr>
        <w:t>authentication.get_access_token() #Access Tokenı aldıktan sonra API'yi çağırabiliriz.</w:t>
      </w:r>
    </w:p>
    <w:p w:rsidR="00E81728" w:rsidRPr="00CB62A9" w:rsidRDefault="00E81728" w:rsidP="00E81728">
      <w:pPr>
        <w:rPr>
          <w:rFonts w:ascii="Courier New" w:hAnsi="Courier New" w:cs="Courier New"/>
          <w:b/>
        </w:rPr>
      </w:pPr>
    </w:p>
    <w:p w:rsidR="00E81728" w:rsidRPr="00CB62A9" w:rsidRDefault="00E81728" w:rsidP="00E81728">
      <w:pPr>
        <w:rPr>
          <w:rFonts w:ascii="Courier New" w:hAnsi="Courier New" w:cs="Courier New"/>
          <w:b/>
        </w:rPr>
      </w:pPr>
      <w:r w:rsidRPr="00CB62A9">
        <w:rPr>
          <w:rFonts w:ascii="Courier New" w:hAnsi="Courier New" w:cs="Courier New"/>
          <w:b/>
        </w:rPr>
        <w:t>#Connections API, hesaplarına erişim izni veren bir kullanıcı için 1. derece bağlantıların bir listesini döndürür.</w:t>
      </w:r>
    </w:p>
    <w:p w:rsidR="00E81728" w:rsidRPr="00CB62A9" w:rsidRDefault="00E81728" w:rsidP="00E81728">
      <w:pPr>
        <w:rPr>
          <w:rFonts w:ascii="Courier New" w:hAnsi="Courier New" w:cs="Courier New"/>
          <w:b/>
        </w:rPr>
      </w:pPr>
      <w:r w:rsidRPr="00CB62A9">
        <w:rPr>
          <w:rFonts w:ascii="Courier New" w:hAnsi="Courier New" w:cs="Courier New"/>
          <w:b/>
        </w:rPr>
        <w:t>application.get_connections()</w:t>
      </w:r>
    </w:p>
    <w:p w:rsidR="00E81728" w:rsidRPr="00CB62A9" w:rsidRDefault="00E81728" w:rsidP="00E81728">
      <w:pPr>
        <w:rPr>
          <w:rFonts w:ascii="Courier New" w:hAnsi="Courier New" w:cs="Courier New"/>
          <w:b/>
        </w:rPr>
      </w:pPr>
      <w:r w:rsidRPr="00CB62A9">
        <w:rPr>
          <w:rFonts w:ascii="Courier New" w:hAnsi="Courier New" w:cs="Courier New"/>
          <w:b/>
        </w:rPr>
        <w:t>{</w:t>
      </w:r>
    </w:p>
    <w:p w:rsidR="00E81728" w:rsidRPr="00CB62A9" w:rsidRDefault="00E81728" w:rsidP="00E81728">
      <w:pPr>
        <w:rPr>
          <w:rFonts w:ascii="Courier New" w:hAnsi="Courier New" w:cs="Courier New"/>
          <w:b/>
        </w:rPr>
      </w:pPr>
      <w:r w:rsidRPr="00CB62A9">
        <w:rPr>
          <w:rFonts w:ascii="Courier New" w:hAnsi="Courier New" w:cs="Courier New"/>
          <w:b/>
        </w:rPr>
        <w:t xml:space="preserve">  "elements": [</w:t>
      </w:r>
    </w:p>
    <w:p w:rsidR="00E81728" w:rsidRPr="00CB62A9" w:rsidRDefault="00E81728" w:rsidP="00E81728">
      <w:pPr>
        <w:rPr>
          <w:rFonts w:ascii="Courier New" w:hAnsi="Courier New" w:cs="Courier New"/>
          <w:b/>
        </w:rPr>
      </w:pPr>
      <w:r w:rsidRPr="00CB62A9">
        <w:rPr>
          <w:rFonts w:ascii="Courier New" w:hAnsi="Courier New" w:cs="Courier New"/>
          <w:b/>
        </w:rPr>
        <w:t xml:space="preserve">    {</w:t>
      </w:r>
    </w:p>
    <w:p w:rsidR="00E81728" w:rsidRPr="00CB62A9" w:rsidRDefault="00E81728" w:rsidP="00E81728">
      <w:pPr>
        <w:rPr>
          <w:rFonts w:ascii="Courier New" w:hAnsi="Courier New" w:cs="Courier New"/>
          <w:b/>
        </w:rPr>
      </w:pPr>
      <w:r w:rsidRPr="00CB62A9">
        <w:rPr>
          <w:rFonts w:ascii="Courier New" w:hAnsi="Courier New" w:cs="Courier New"/>
          <w:b/>
        </w:rPr>
        <w:t xml:space="preserve">      "to": "urn:li:person:9HfhE6QlBz"</w:t>
      </w:r>
    </w:p>
    <w:p w:rsidR="00E81728" w:rsidRPr="00CB62A9" w:rsidRDefault="00E81728" w:rsidP="00E81728">
      <w:pPr>
        <w:rPr>
          <w:rFonts w:ascii="Courier New" w:hAnsi="Courier New" w:cs="Courier New"/>
          <w:b/>
        </w:rPr>
      </w:pPr>
      <w:r w:rsidRPr="00CB62A9">
        <w:rPr>
          <w:rFonts w:ascii="Courier New" w:hAnsi="Courier New" w:cs="Courier New"/>
          <w:b/>
        </w:rPr>
        <w:t xml:space="preserve">    }</w:t>
      </w:r>
    </w:p>
    <w:p w:rsidR="00E81728" w:rsidRPr="00CB62A9" w:rsidRDefault="00E81728" w:rsidP="00E81728">
      <w:pPr>
        <w:rPr>
          <w:rFonts w:ascii="Courier New" w:hAnsi="Courier New" w:cs="Courier New"/>
          <w:b/>
        </w:rPr>
      </w:pPr>
      <w:r w:rsidRPr="00CB62A9">
        <w:rPr>
          <w:rFonts w:ascii="Courier New" w:hAnsi="Courier New" w:cs="Courier New"/>
          <w:b/>
        </w:rPr>
        <w:t xml:space="preserve">  ],</w:t>
      </w:r>
    </w:p>
    <w:p w:rsidR="00E81728" w:rsidRPr="00CB62A9" w:rsidRDefault="00E81728" w:rsidP="00E81728">
      <w:pPr>
        <w:rPr>
          <w:rFonts w:ascii="Courier New" w:hAnsi="Courier New" w:cs="Courier New"/>
          <w:b/>
        </w:rPr>
      </w:pPr>
      <w:r w:rsidRPr="00CB62A9">
        <w:rPr>
          <w:rFonts w:ascii="Courier New" w:hAnsi="Courier New" w:cs="Courier New"/>
          <w:b/>
        </w:rPr>
        <w:t xml:space="preserve">  "paging": {</w:t>
      </w:r>
    </w:p>
    <w:p w:rsidR="00E81728" w:rsidRPr="00CB62A9" w:rsidRDefault="00E81728" w:rsidP="00E81728">
      <w:pPr>
        <w:rPr>
          <w:rFonts w:ascii="Courier New" w:hAnsi="Courier New" w:cs="Courier New"/>
          <w:b/>
        </w:rPr>
      </w:pPr>
      <w:r w:rsidRPr="00CB62A9">
        <w:rPr>
          <w:rFonts w:ascii="Courier New" w:hAnsi="Courier New" w:cs="Courier New"/>
          <w:b/>
        </w:rPr>
        <w:t xml:space="preserve">    "total": 1,</w:t>
      </w:r>
    </w:p>
    <w:p w:rsidR="00E81728" w:rsidRPr="00CB62A9" w:rsidRDefault="00E81728" w:rsidP="00E81728">
      <w:pPr>
        <w:rPr>
          <w:rFonts w:ascii="Courier New" w:hAnsi="Courier New" w:cs="Courier New"/>
          <w:b/>
        </w:rPr>
      </w:pPr>
      <w:r w:rsidRPr="00CB62A9">
        <w:rPr>
          <w:rFonts w:ascii="Courier New" w:hAnsi="Courier New" w:cs="Courier New"/>
          <w:b/>
        </w:rPr>
        <w:t xml:space="preserve">    "count": 50,</w:t>
      </w:r>
    </w:p>
    <w:p w:rsidR="00E81728" w:rsidRPr="00CB62A9" w:rsidRDefault="00E81728" w:rsidP="00E81728">
      <w:pPr>
        <w:rPr>
          <w:rFonts w:ascii="Courier New" w:hAnsi="Courier New" w:cs="Courier New"/>
          <w:b/>
        </w:rPr>
      </w:pPr>
      <w:r w:rsidRPr="00CB62A9">
        <w:rPr>
          <w:rFonts w:ascii="Courier New" w:hAnsi="Courier New" w:cs="Courier New"/>
          <w:b/>
        </w:rPr>
        <w:t xml:space="preserve">    "start": 0,</w:t>
      </w:r>
    </w:p>
    <w:p w:rsidR="00E81728" w:rsidRPr="00CB62A9" w:rsidRDefault="00E81728" w:rsidP="00E81728">
      <w:pPr>
        <w:rPr>
          <w:rFonts w:ascii="Courier New" w:hAnsi="Courier New" w:cs="Courier New"/>
          <w:b/>
        </w:rPr>
      </w:pPr>
      <w:r w:rsidRPr="00CB62A9">
        <w:rPr>
          <w:rFonts w:ascii="Courier New" w:hAnsi="Courier New" w:cs="Courier New"/>
          <w:b/>
        </w:rPr>
        <w:t xml:space="preserve">    "links": []</w:t>
      </w:r>
    </w:p>
    <w:p w:rsidR="00E81728" w:rsidRPr="00CB62A9" w:rsidRDefault="00E81728" w:rsidP="00E81728">
      <w:pPr>
        <w:rPr>
          <w:rFonts w:ascii="Courier New" w:hAnsi="Courier New" w:cs="Courier New"/>
          <w:b/>
        </w:rPr>
      </w:pPr>
      <w:r w:rsidRPr="00CB62A9">
        <w:rPr>
          <w:rFonts w:ascii="Courier New" w:hAnsi="Courier New" w:cs="Courier New"/>
          <w:b/>
        </w:rPr>
        <w:t xml:space="preserve">  }</w:t>
      </w:r>
    </w:p>
    <w:p w:rsidR="00E81728" w:rsidRPr="00CB62A9" w:rsidRDefault="00E81728" w:rsidP="00E81728">
      <w:pPr>
        <w:rPr>
          <w:rFonts w:ascii="Courier New" w:hAnsi="Courier New" w:cs="Courier New"/>
          <w:b/>
        </w:rPr>
      </w:pPr>
      <w:r w:rsidRPr="00CB62A9">
        <w:rPr>
          <w:rFonts w:ascii="Courier New" w:hAnsi="Courier New" w:cs="Courier New"/>
          <w:b/>
        </w:rPr>
        <w:t>}</w:t>
      </w:r>
    </w:p>
    <w:p w:rsidR="00E81728" w:rsidRPr="00CB62A9" w:rsidRDefault="00E81728" w:rsidP="00E81728">
      <w:pPr>
        <w:rPr>
          <w:rFonts w:ascii="Courier New" w:hAnsi="Courier New" w:cs="Courier New"/>
          <w:b/>
        </w:rPr>
      </w:pPr>
    </w:p>
    <w:p w:rsidR="00E81728" w:rsidRPr="00CB62A9" w:rsidRDefault="00E81728" w:rsidP="00E81728">
      <w:pPr>
        <w:rPr>
          <w:rFonts w:ascii="Courier New" w:hAnsi="Courier New" w:cs="Courier New"/>
          <w:b/>
        </w:rPr>
      </w:pPr>
      <w:r w:rsidRPr="00CB62A9">
        <w:rPr>
          <w:rFonts w:ascii="Courier New" w:hAnsi="Courier New" w:cs="Courier New"/>
          <w:b/>
        </w:rPr>
        <w:t>application.get_connections(totals_only=True)</w:t>
      </w:r>
    </w:p>
    <w:p w:rsidR="00E81728" w:rsidRPr="00CB62A9" w:rsidRDefault="00E81728" w:rsidP="00E81728">
      <w:pPr>
        <w:rPr>
          <w:rFonts w:ascii="Courier New" w:hAnsi="Courier New" w:cs="Courier New"/>
          <w:b/>
        </w:rPr>
      </w:pPr>
      <w:r w:rsidRPr="00CB62A9">
        <w:rPr>
          <w:rFonts w:ascii="Courier New" w:hAnsi="Courier New" w:cs="Courier New"/>
          <w:b/>
        </w:rPr>
        <w:t>{</w:t>
      </w:r>
    </w:p>
    <w:p w:rsidR="00E81728" w:rsidRPr="00CB62A9" w:rsidRDefault="00E81728" w:rsidP="00E81728">
      <w:pPr>
        <w:rPr>
          <w:rFonts w:ascii="Courier New" w:hAnsi="Courier New" w:cs="Courier New"/>
          <w:b/>
        </w:rPr>
      </w:pPr>
      <w:r w:rsidRPr="00CB62A9">
        <w:rPr>
          <w:rFonts w:ascii="Courier New" w:hAnsi="Courier New" w:cs="Courier New"/>
          <w:b/>
        </w:rPr>
        <w:t xml:space="preserve">   "elements":[</w:t>
      </w:r>
    </w:p>
    <w:p w:rsidR="00E81728" w:rsidRPr="00CB62A9" w:rsidRDefault="00E81728" w:rsidP="00E81728">
      <w:pPr>
        <w:rPr>
          <w:rFonts w:ascii="Courier New" w:hAnsi="Courier New" w:cs="Courier New"/>
          <w:b/>
        </w:rPr>
      </w:pPr>
    </w:p>
    <w:p w:rsidR="00E81728" w:rsidRPr="00CB62A9" w:rsidRDefault="00E81728" w:rsidP="00E81728">
      <w:pPr>
        <w:rPr>
          <w:rFonts w:ascii="Courier New" w:hAnsi="Courier New" w:cs="Courier New"/>
          <w:b/>
        </w:rPr>
      </w:pPr>
      <w:r w:rsidRPr="00CB62A9">
        <w:rPr>
          <w:rFonts w:ascii="Courier New" w:hAnsi="Courier New" w:cs="Courier New"/>
          <w:b/>
        </w:rPr>
        <w:t xml:space="preserve">   ],</w:t>
      </w:r>
    </w:p>
    <w:p w:rsidR="00E81728" w:rsidRPr="00CB62A9" w:rsidRDefault="00E81728" w:rsidP="00E81728">
      <w:pPr>
        <w:rPr>
          <w:rFonts w:ascii="Courier New" w:hAnsi="Courier New" w:cs="Courier New"/>
          <w:b/>
        </w:rPr>
      </w:pPr>
      <w:r w:rsidRPr="00CB62A9">
        <w:rPr>
          <w:rFonts w:ascii="Courier New" w:hAnsi="Courier New" w:cs="Courier New"/>
          <w:b/>
        </w:rPr>
        <w:t xml:space="preserve">   "paging":{</w:t>
      </w:r>
    </w:p>
    <w:p w:rsidR="00E81728" w:rsidRPr="00CB62A9" w:rsidRDefault="00E81728" w:rsidP="00E81728">
      <w:pPr>
        <w:rPr>
          <w:rFonts w:ascii="Courier New" w:hAnsi="Courier New" w:cs="Courier New"/>
          <w:b/>
        </w:rPr>
      </w:pPr>
      <w:r w:rsidRPr="00CB62A9">
        <w:rPr>
          <w:rFonts w:ascii="Courier New" w:hAnsi="Courier New" w:cs="Courier New"/>
          <w:b/>
        </w:rPr>
        <w:t xml:space="preserve">      "total":303,</w:t>
      </w:r>
    </w:p>
    <w:p w:rsidR="00E81728" w:rsidRPr="00CB62A9" w:rsidRDefault="00E81728" w:rsidP="00E81728">
      <w:pPr>
        <w:rPr>
          <w:rFonts w:ascii="Courier New" w:hAnsi="Courier New" w:cs="Courier New"/>
          <w:b/>
        </w:rPr>
      </w:pPr>
      <w:r w:rsidRPr="00CB62A9">
        <w:rPr>
          <w:rFonts w:ascii="Courier New" w:hAnsi="Courier New" w:cs="Courier New"/>
          <w:b/>
        </w:rPr>
        <w:t xml:space="preserve">      "count":0,</w:t>
      </w:r>
    </w:p>
    <w:p w:rsidR="00E81728" w:rsidRPr="00CB62A9" w:rsidRDefault="00E81728" w:rsidP="00E81728">
      <w:pPr>
        <w:rPr>
          <w:rFonts w:ascii="Courier New" w:hAnsi="Courier New" w:cs="Courier New"/>
          <w:b/>
        </w:rPr>
      </w:pPr>
      <w:r w:rsidRPr="00CB62A9">
        <w:rPr>
          <w:rFonts w:ascii="Courier New" w:hAnsi="Courier New" w:cs="Courier New"/>
          <w:b/>
        </w:rPr>
        <w:t xml:space="preserve">      "start":0</w:t>
      </w:r>
    </w:p>
    <w:p w:rsidR="00E81728" w:rsidRPr="00CB62A9" w:rsidRDefault="00E81728" w:rsidP="00E81728">
      <w:pPr>
        <w:rPr>
          <w:rFonts w:ascii="Courier New" w:hAnsi="Courier New" w:cs="Courier New"/>
          <w:b/>
        </w:rPr>
      </w:pPr>
      <w:r w:rsidRPr="00CB62A9">
        <w:rPr>
          <w:rFonts w:ascii="Courier New" w:hAnsi="Courier New" w:cs="Courier New"/>
          <w:b/>
        </w:rPr>
        <w:t xml:space="preserve">   }</w:t>
      </w:r>
    </w:p>
    <w:p w:rsidR="00453672" w:rsidRDefault="00E81728" w:rsidP="00FC7759">
      <w:pPr>
        <w:rPr>
          <w:rFonts w:ascii="Courier New" w:hAnsi="Courier New" w:cs="Courier New"/>
          <w:b/>
        </w:rPr>
      </w:pPr>
      <w:r w:rsidRPr="00CB62A9">
        <w:rPr>
          <w:rFonts w:ascii="Courier New" w:hAnsi="Courier New" w:cs="Courier New"/>
          <w:b/>
        </w:rPr>
        <w:t>}</w:t>
      </w:r>
    </w:p>
    <w:p w:rsidR="00567E67" w:rsidRDefault="00567E67" w:rsidP="00FC7759">
      <w:pPr>
        <w:rPr>
          <w:rFonts w:ascii="Courier New" w:hAnsi="Courier New" w:cs="Courier New"/>
          <w:b/>
        </w:rPr>
      </w:pPr>
    </w:p>
    <w:p w:rsidR="00567E67" w:rsidRPr="00567E67" w:rsidRDefault="00567E67" w:rsidP="00FC7759">
      <w:pPr>
        <w:rPr>
          <w:sz w:val="18"/>
          <w:szCs w:val="18"/>
        </w:rPr>
      </w:pPr>
      <w:r w:rsidRPr="00567E67">
        <w:rPr>
          <w:sz w:val="18"/>
          <w:szCs w:val="18"/>
        </w:rPr>
        <w:t>[17]</w:t>
      </w:r>
    </w:p>
    <w:p w:rsidR="00453672" w:rsidRDefault="00453672" w:rsidP="00FC7759">
      <w:pPr>
        <w:rPr>
          <w:b/>
          <w:sz w:val="22"/>
          <w:szCs w:val="22"/>
        </w:rPr>
      </w:pPr>
    </w:p>
    <w:p w:rsidR="001D0582" w:rsidRDefault="001D0582" w:rsidP="00FC7759">
      <w:pPr>
        <w:rPr>
          <w:b/>
          <w:sz w:val="22"/>
          <w:szCs w:val="22"/>
        </w:rPr>
        <w:sectPr w:rsidR="001D0582" w:rsidSect="000D18B6">
          <w:type w:val="continuous"/>
          <w:pgSz w:w="11906" w:h="16838"/>
          <w:pgMar w:top="1588" w:right="1134" w:bottom="1871" w:left="1134" w:header="720" w:footer="720" w:gutter="0"/>
          <w:cols w:num="2" w:space="709"/>
          <w:docGrid w:linePitch="360"/>
        </w:sectPr>
      </w:pPr>
    </w:p>
    <w:p w:rsidR="006102FD" w:rsidRDefault="006102FD" w:rsidP="006102FD">
      <w:pPr>
        <w:pStyle w:val="Balk1"/>
        <w:numPr>
          <w:ilvl w:val="0"/>
          <w:numId w:val="14"/>
        </w:numPr>
        <w:jc w:val="both"/>
        <w:sectPr w:rsidR="006102FD" w:rsidSect="000D18B6">
          <w:type w:val="continuous"/>
          <w:pgSz w:w="11906" w:h="16838"/>
          <w:pgMar w:top="1588" w:right="1134" w:bottom="1871" w:left="1134" w:header="720" w:footer="720" w:gutter="0"/>
          <w:cols w:num="2" w:space="709"/>
          <w:docGrid w:linePitch="360"/>
        </w:sectPr>
      </w:pPr>
      <w:r>
        <w:lastRenderedPageBreak/>
        <w:t>Sonuçlar</w:t>
      </w:r>
    </w:p>
    <w:p w:rsidR="00637106" w:rsidRDefault="00DD225D" w:rsidP="00DD225D">
      <w:pPr>
        <w:pStyle w:val="AralkYok"/>
        <w:rPr>
          <w:rFonts w:ascii="Times New Roman" w:hAnsi="Times New Roman" w:cs="Times New Roman"/>
          <w:sz w:val="18"/>
          <w:szCs w:val="18"/>
        </w:rPr>
      </w:pPr>
      <w:r w:rsidRPr="00DD225D">
        <w:rPr>
          <w:rFonts w:ascii="Times New Roman" w:hAnsi="Times New Roman" w:cs="Times New Roman"/>
          <w:sz w:val="18"/>
          <w:szCs w:val="18"/>
        </w:rPr>
        <w:lastRenderedPageBreak/>
        <w:t>Çalışmamızın genel özeti:</w:t>
      </w:r>
    </w:p>
    <w:p w:rsidR="00DD225D" w:rsidRPr="00DD225D" w:rsidRDefault="00DD225D" w:rsidP="00DD225D">
      <w:pPr>
        <w:pStyle w:val="AralkYok"/>
        <w:rPr>
          <w:rFonts w:ascii="Times New Roman" w:hAnsi="Times New Roman" w:cs="Times New Roman"/>
          <w:b/>
          <w:sz w:val="18"/>
          <w:szCs w:val="18"/>
        </w:rPr>
      </w:pPr>
    </w:p>
    <w:p w:rsidR="00507680" w:rsidRDefault="004E5797" w:rsidP="00DD225D">
      <w:pPr>
        <w:pStyle w:val="AralkYok"/>
        <w:rPr>
          <w:rFonts w:ascii="Times New Roman" w:hAnsi="Times New Roman" w:cs="Times New Roman"/>
          <w:sz w:val="18"/>
          <w:szCs w:val="18"/>
        </w:rPr>
      </w:pPr>
      <w:r w:rsidRPr="00DD225D">
        <w:rPr>
          <w:rFonts w:ascii="Times New Roman" w:hAnsi="Times New Roman" w:cs="Times New Roman"/>
          <w:sz w:val="18"/>
          <w:szCs w:val="18"/>
        </w:rPr>
        <w:t xml:space="preserve">Dünyada çok sık kullanılan sosyal medyalardan bahsedip, bu sosyal medya üzerindeki verilerin önemini anlatmak, </w:t>
      </w:r>
      <w:r w:rsidR="00A34FE7" w:rsidRPr="00DD225D">
        <w:rPr>
          <w:rFonts w:ascii="Times New Roman" w:hAnsi="Times New Roman" w:cs="Times New Roman"/>
          <w:sz w:val="18"/>
          <w:szCs w:val="18"/>
        </w:rPr>
        <w:t xml:space="preserve">sosyal medyalardan nasıl veri çekebileceğimizi göstermek ve bu veriler üzerinde ne tür analizler yapabileceğimizi göstermek için bu çalışmayı yapmış bulunmaktayız. </w:t>
      </w:r>
    </w:p>
    <w:p w:rsidR="00042EEF" w:rsidRPr="00DD225D" w:rsidRDefault="00042EEF" w:rsidP="00DD225D">
      <w:pPr>
        <w:pStyle w:val="AralkYok"/>
        <w:rPr>
          <w:rFonts w:ascii="Times New Roman" w:hAnsi="Times New Roman" w:cs="Times New Roman"/>
          <w:sz w:val="18"/>
          <w:szCs w:val="18"/>
        </w:rPr>
      </w:pPr>
    </w:p>
    <w:p w:rsidR="00507680" w:rsidRDefault="00507680" w:rsidP="00507680">
      <w:pPr>
        <w:pStyle w:val="Balk1"/>
        <w:numPr>
          <w:ilvl w:val="0"/>
          <w:numId w:val="14"/>
        </w:numPr>
        <w:jc w:val="both"/>
      </w:pPr>
      <w:r>
        <w:t>Referanslar</w:t>
      </w:r>
    </w:p>
    <w:p w:rsidR="00465123" w:rsidRDefault="00794944" w:rsidP="00357339">
      <w:pPr>
        <w:pStyle w:val="ResimYazs"/>
        <w:rPr>
          <w:i w:val="0"/>
          <w:iCs w:val="0"/>
          <w:sz w:val="18"/>
          <w:szCs w:val="18"/>
        </w:rPr>
      </w:pPr>
      <w:r>
        <w:rPr>
          <w:i w:val="0"/>
          <w:iCs w:val="0"/>
          <w:sz w:val="18"/>
          <w:szCs w:val="18"/>
        </w:rPr>
        <w:t>[1]</w:t>
      </w:r>
      <w:hyperlink r:id="rId42" w:history="1">
        <w:r w:rsidRPr="00794944">
          <w:rPr>
            <w:rStyle w:val="Kpr"/>
            <w:i w:val="0"/>
            <w:iCs w:val="0"/>
            <w:sz w:val="18"/>
            <w:szCs w:val="18"/>
          </w:rPr>
          <w:t>https://towardsdatascience.com/how-to-use-facebook-graph-api-and-extract-data-using-python-1839e19d6999</w:t>
        </w:r>
      </w:hyperlink>
    </w:p>
    <w:p w:rsidR="00794944" w:rsidRDefault="00794944" w:rsidP="00357339">
      <w:pPr>
        <w:pStyle w:val="ResimYazs"/>
        <w:rPr>
          <w:i w:val="0"/>
          <w:iCs w:val="0"/>
          <w:sz w:val="18"/>
          <w:szCs w:val="18"/>
        </w:rPr>
      </w:pPr>
    </w:p>
    <w:p w:rsidR="00794944" w:rsidRDefault="00794944" w:rsidP="00357339">
      <w:pPr>
        <w:pStyle w:val="ResimYazs"/>
        <w:rPr>
          <w:i w:val="0"/>
          <w:iCs w:val="0"/>
          <w:sz w:val="18"/>
          <w:szCs w:val="18"/>
        </w:rPr>
      </w:pPr>
      <w:r>
        <w:rPr>
          <w:i w:val="0"/>
          <w:iCs w:val="0"/>
          <w:sz w:val="18"/>
          <w:szCs w:val="18"/>
        </w:rPr>
        <w:t>[2]</w:t>
      </w:r>
      <w:hyperlink r:id="rId43" w:history="1">
        <w:r w:rsidRPr="00794944">
          <w:rPr>
            <w:rStyle w:val="Kpr"/>
            <w:i w:val="0"/>
            <w:iCs w:val="0"/>
            <w:sz w:val="18"/>
            <w:szCs w:val="18"/>
          </w:rPr>
          <w:t>http://docs.tweepy.org/en/v3.5.0/</w:t>
        </w:r>
      </w:hyperlink>
    </w:p>
    <w:p w:rsidR="00794944" w:rsidRDefault="00794944" w:rsidP="00357339">
      <w:pPr>
        <w:pStyle w:val="ResimYazs"/>
        <w:rPr>
          <w:i w:val="0"/>
          <w:iCs w:val="0"/>
          <w:sz w:val="18"/>
          <w:szCs w:val="18"/>
        </w:rPr>
      </w:pPr>
    </w:p>
    <w:p w:rsidR="00794944" w:rsidRDefault="00794944" w:rsidP="00357339">
      <w:pPr>
        <w:pStyle w:val="ResimYazs"/>
        <w:rPr>
          <w:i w:val="0"/>
          <w:iCs w:val="0"/>
          <w:sz w:val="18"/>
          <w:szCs w:val="18"/>
        </w:rPr>
      </w:pPr>
      <w:r>
        <w:rPr>
          <w:i w:val="0"/>
          <w:iCs w:val="0"/>
          <w:sz w:val="18"/>
          <w:szCs w:val="18"/>
        </w:rPr>
        <w:t>[3]</w:t>
      </w:r>
      <w:hyperlink r:id="rId44" w:history="1">
        <w:r w:rsidR="00440008" w:rsidRPr="00440008">
          <w:rPr>
            <w:rStyle w:val="Kpr"/>
            <w:i w:val="0"/>
            <w:iCs w:val="0"/>
            <w:sz w:val="18"/>
            <w:szCs w:val="18"/>
          </w:rPr>
          <w:t>https://medium.freecodecamp.org/basic-data-analysis-on-twitter-with-python-251c2a85062e</w:t>
        </w:r>
      </w:hyperlink>
    </w:p>
    <w:p w:rsidR="00440008" w:rsidRDefault="00440008" w:rsidP="00357339">
      <w:pPr>
        <w:pStyle w:val="ResimYazs"/>
        <w:rPr>
          <w:i w:val="0"/>
          <w:iCs w:val="0"/>
          <w:sz w:val="18"/>
          <w:szCs w:val="18"/>
        </w:rPr>
      </w:pPr>
    </w:p>
    <w:p w:rsidR="00440008" w:rsidRDefault="00440008" w:rsidP="00357339">
      <w:pPr>
        <w:pStyle w:val="ResimYazs"/>
        <w:rPr>
          <w:i w:val="0"/>
          <w:iCs w:val="0"/>
          <w:sz w:val="18"/>
          <w:szCs w:val="18"/>
        </w:rPr>
      </w:pPr>
      <w:r>
        <w:rPr>
          <w:i w:val="0"/>
          <w:iCs w:val="0"/>
          <w:sz w:val="18"/>
          <w:szCs w:val="18"/>
        </w:rPr>
        <w:t>[4]</w:t>
      </w:r>
      <w:hyperlink r:id="rId45" w:history="1">
        <w:r w:rsidRPr="00440008">
          <w:rPr>
            <w:rStyle w:val="Kpr"/>
            <w:i w:val="0"/>
            <w:iCs w:val="0"/>
            <w:sz w:val="18"/>
            <w:szCs w:val="18"/>
          </w:rPr>
          <w:t>https://www.sestek.com/tr/duygu-analizi/</w:t>
        </w:r>
      </w:hyperlink>
    </w:p>
    <w:p w:rsidR="00BF4691" w:rsidRDefault="00BF4691" w:rsidP="00357339">
      <w:pPr>
        <w:pStyle w:val="ResimYazs"/>
        <w:rPr>
          <w:i w:val="0"/>
          <w:iCs w:val="0"/>
          <w:sz w:val="18"/>
          <w:szCs w:val="18"/>
        </w:rPr>
      </w:pPr>
    </w:p>
    <w:p w:rsidR="00BF4691" w:rsidRDefault="00BF4691" w:rsidP="00357339">
      <w:pPr>
        <w:pStyle w:val="ResimYazs"/>
        <w:rPr>
          <w:i w:val="0"/>
          <w:iCs w:val="0"/>
          <w:sz w:val="18"/>
          <w:szCs w:val="18"/>
        </w:rPr>
      </w:pPr>
      <w:r>
        <w:rPr>
          <w:i w:val="0"/>
          <w:iCs w:val="0"/>
          <w:sz w:val="18"/>
          <w:szCs w:val="18"/>
        </w:rPr>
        <w:t>[5]</w:t>
      </w:r>
      <w:hyperlink r:id="rId46" w:history="1">
        <w:r w:rsidRPr="00BF4691">
          <w:rPr>
            <w:rStyle w:val="Kpr"/>
            <w:i w:val="0"/>
            <w:iCs w:val="0"/>
            <w:sz w:val="18"/>
            <w:szCs w:val="18"/>
          </w:rPr>
          <w:t>https://github.com/vprusso/youtube_tutorials/blob/master/twitter_python/part_4_visualizing_tweet_data/visualizing_twitter_data.py</w:t>
        </w:r>
      </w:hyperlink>
    </w:p>
    <w:p w:rsidR="000B076D" w:rsidRDefault="000B076D" w:rsidP="00357339">
      <w:pPr>
        <w:pStyle w:val="ResimYazs"/>
        <w:rPr>
          <w:i w:val="0"/>
          <w:iCs w:val="0"/>
          <w:sz w:val="18"/>
          <w:szCs w:val="18"/>
        </w:rPr>
      </w:pPr>
    </w:p>
    <w:p w:rsidR="000B076D" w:rsidRDefault="000B076D" w:rsidP="00357339">
      <w:pPr>
        <w:pStyle w:val="ResimYazs"/>
        <w:rPr>
          <w:i w:val="0"/>
          <w:iCs w:val="0"/>
          <w:sz w:val="18"/>
          <w:szCs w:val="18"/>
        </w:rPr>
      </w:pPr>
      <w:r>
        <w:rPr>
          <w:i w:val="0"/>
          <w:iCs w:val="0"/>
          <w:sz w:val="18"/>
          <w:szCs w:val="18"/>
        </w:rPr>
        <w:t>[6]</w:t>
      </w:r>
      <w:hyperlink r:id="rId47" w:history="1">
        <w:r w:rsidRPr="000B076D">
          <w:rPr>
            <w:rStyle w:val="Kpr"/>
            <w:i w:val="0"/>
            <w:iCs w:val="0"/>
            <w:sz w:val="18"/>
            <w:szCs w:val="18"/>
          </w:rPr>
          <w:t>https://github.com/vprusso/youtube_tutorials/blob/master/twitter_python/part_1_streaming_tweets/tweepy_streamer.py</w:t>
        </w:r>
      </w:hyperlink>
    </w:p>
    <w:p w:rsidR="000B076D" w:rsidRDefault="000B076D" w:rsidP="00357339">
      <w:pPr>
        <w:pStyle w:val="ResimYazs"/>
        <w:rPr>
          <w:i w:val="0"/>
          <w:iCs w:val="0"/>
          <w:sz w:val="18"/>
          <w:szCs w:val="18"/>
        </w:rPr>
      </w:pPr>
    </w:p>
    <w:p w:rsidR="000B076D" w:rsidRDefault="000B076D" w:rsidP="00357339">
      <w:pPr>
        <w:pStyle w:val="ResimYazs"/>
        <w:rPr>
          <w:i w:val="0"/>
          <w:iCs w:val="0"/>
          <w:sz w:val="18"/>
          <w:szCs w:val="18"/>
        </w:rPr>
      </w:pPr>
      <w:r>
        <w:rPr>
          <w:i w:val="0"/>
          <w:iCs w:val="0"/>
          <w:sz w:val="18"/>
          <w:szCs w:val="18"/>
        </w:rPr>
        <w:t>[7]</w:t>
      </w:r>
      <w:hyperlink r:id="rId48" w:history="1">
        <w:r w:rsidRPr="000B076D">
          <w:rPr>
            <w:rStyle w:val="Kpr"/>
            <w:i w:val="0"/>
            <w:iCs w:val="0"/>
            <w:sz w:val="18"/>
            <w:szCs w:val="18"/>
          </w:rPr>
          <w:t>https://github.com/vprusso/youtube_tutorials/blob/master/twitter_python/part_3_analyzing_tweet_data/analyzing_twitter_data.py</w:t>
        </w:r>
      </w:hyperlink>
    </w:p>
    <w:p w:rsidR="00FA1097" w:rsidRDefault="00FA1097" w:rsidP="00357339">
      <w:pPr>
        <w:pStyle w:val="ResimYazs"/>
        <w:rPr>
          <w:i w:val="0"/>
          <w:iCs w:val="0"/>
          <w:sz w:val="18"/>
          <w:szCs w:val="18"/>
        </w:rPr>
      </w:pPr>
    </w:p>
    <w:p w:rsidR="00FA1097" w:rsidRDefault="00FA1097" w:rsidP="00357339">
      <w:pPr>
        <w:pStyle w:val="ResimYazs"/>
        <w:rPr>
          <w:i w:val="0"/>
          <w:iCs w:val="0"/>
          <w:sz w:val="18"/>
          <w:szCs w:val="18"/>
        </w:rPr>
      </w:pPr>
      <w:r>
        <w:rPr>
          <w:i w:val="0"/>
          <w:iCs w:val="0"/>
          <w:sz w:val="18"/>
          <w:szCs w:val="18"/>
        </w:rPr>
        <w:t>[8]</w:t>
      </w:r>
      <w:hyperlink r:id="rId49" w:history="1">
        <w:r w:rsidRPr="00FA1097">
          <w:rPr>
            <w:rStyle w:val="Kpr"/>
            <w:i w:val="0"/>
            <w:iCs w:val="0"/>
            <w:sz w:val="18"/>
            <w:szCs w:val="18"/>
          </w:rPr>
          <w:t>https://www.youtube.com/watch?v=wlnx-7cm4Gg</w:t>
        </w:r>
      </w:hyperlink>
    </w:p>
    <w:p w:rsidR="00FA1097" w:rsidRDefault="00FA1097" w:rsidP="00357339">
      <w:pPr>
        <w:pStyle w:val="ResimYazs"/>
        <w:rPr>
          <w:i w:val="0"/>
          <w:iCs w:val="0"/>
          <w:sz w:val="18"/>
          <w:szCs w:val="18"/>
        </w:rPr>
      </w:pPr>
    </w:p>
    <w:p w:rsidR="00FA1097" w:rsidRDefault="00FA1097" w:rsidP="00357339">
      <w:pPr>
        <w:pStyle w:val="ResimYazs"/>
        <w:rPr>
          <w:i w:val="0"/>
          <w:iCs w:val="0"/>
          <w:sz w:val="18"/>
          <w:szCs w:val="18"/>
        </w:rPr>
      </w:pPr>
      <w:r>
        <w:rPr>
          <w:i w:val="0"/>
          <w:iCs w:val="0"/>
          <w:sz w:val="18"/>
          <w:szCs w:val="18"/>
        </w:rPr>
        <w:t>[9]</w:t>
      </w:r>
      <w:hyperlink r:id="rId50" w:history="1">
        <w:r w:rsidR="00206287" w:rsidRPr="00206287">
          <w:rPr>
            <w:rStyle w:val="Kpr"/>
            <w:i w:val="0"/>
            <w:iCs w:val="0"/>
            <w:sz w:val="18"/>
            <w:szCs w:val="18"/>
          </w:rPr>
          <w:t>https://www.youtube.com/watch?v=WX0MDddgpA4&amp;t=875s</w:t>
        </w:r>
      </w:hyperlink>
    </w:p>
    <w:p w:rsidR="00FA1097" w:rsidRDefault="00FA1097" w:rsidP="00357339">
      <w:pPr>
        <w:pStyle w:val="ResimYazs"/>
        <w:rPr>
          <w:i w:val="0"/>
          <w:iCs w:val="0"/>
          <w:sz w:val="18"/>
          <w:szCs w:val="18"/>
        </w:rPr>
      </w:pPr>
    </w:p>
    <w:p w:rsidR="00FA1097" w:rsidRDefault="00FA1097" w:rsidP="00357339">
      <w:pPr>
        <w:pStyle w:val="ResimYazs"/>
        <w:rPr>
          <w:i w:val="0"/>
          <w:iCs w:val="0"/>
          <w:sz w:val="18"/>
          <w:szCs w:val="18"/>
        </w:rPr>
      </w:pPr>
      <w:r>
        <w:rPr>
          <w:i w:val="0"/>
          <w:iCs w:val="0"/>
          <w:sz w:val="18"/>
          <w:szCs w:val="18"/>
        </w:rPr>
        <w:t>[10]</w:t>
      </w:r>
      <w:hyperlink r:id="rId51" w:history="1">
        <w:r w:rsidR="00B33B1E" w:rsidRPr="00B33B1E">
          <w:rPr>
            <w:rStyle w:val="Kpr"/>
            <w:i w:val="0"/>
            <w:iCs w:val="0"/>
            <w:sz w:val="18"/>
            <w:szCs w:val="18"/>
          </w:rPr>
          <w:t>https://www.youtube.com/watch?v=w9tAoscq3C4&amp;t=1s</w:t>
        </w:r>
      </w:hyperlink>
    </w:p>
    <w:p w:rsidR="008D62F4" w:rsidRDefault="008D62F4" w:rsidP="00357339">
      <w:pPr>
        <w:pStyle w:val="ResimYazs"/>
        <w:rPr>
          <w:i w:val="0"/>
          <w:iCs w:val="0"/>
          <w:sz w:val="18"/>
          <w:szCs w:val="18"/>
        </w:rPr>
      </w:pPr>
    </w:p>
    <w:p w:rsidR="008D62F4" w:rsidRDefault="008D62F4" w:rsidP="00357339">
      <w:pPr>
        <w:pStyle w:val="ResimYazs"/>
        <w:rPr>
          <w:i w:val="0"/>
          <w:iCs w:val="0"/>
          <w:sz w:val="18"/>
          <w:szCs w:val="18"/>
        </w:rPr>
      </w:pPr>
      <w:r>
        <w:rPr>
          <w:i w:val="0"/>
          <w:iCs w:val="0"/>
          <w:sz w:val="18"/>
          <w:szCs w:val="18"/>
        </w:rPr>
        <w:t>[11]</w:t>
      </w:r>
      <w:hyperlink r:id="rId52" w:history="1">
        <w:r w:rsidRPr="008D62F4">
          <w:rPr>
            <w:rStyle w:val="Kpr"/>
            <w:i w:val="0"/>
            <w:iCs w:val="0"/>
            <w:sz w:val="18"/>
            <w:szCs w:val="18"/>
          </w:rPr>
          <w:t>https://www.python.tc/numpy-numpy-egitim-serisi-giris/</w:t>
        </w:r>
      </w:hyperlink>
    </w:p>
    <w:p w:rsidR="00DD225D" w:rsidRDefault="00DD225D" w:rsidP="00357339">
      <w:pPr>
        <w:pStyle w:val="ResimYazs"/>
        <w:rPr>
          <w:i w:val="0"/>
          <w:iCs w:val="0"/>
          <w:sz w:val="18"/>
          <w:szCs w:val="18"/>
        </w:rPr>
      </w:pPr>
    </w:p>
    <w:p w:rsidR="00DD225D" w:rsidRDefault="00DD225D" w:rsidP="00357339">
      <w:pPr>
        <w:pStyle w:val="ResimYazs"/>
        <w:rPr>
          <w:i w:val="0"/>
          <w:iCs w:val="0"/>
          <w:sz w:val="18"/>
          <w:szCs w:val="18"/>
        </w:rPr>
      </w:pPr>
      <w:r>
        <w:rPr>
          <w:i w:val="0"/>
          <w:iCs w:val="0"/>
          <w:sz w:val="18"/>
          <w:szCs w:val="18"/>
        </w:rPr>
        <w:t>[12]</w:t>
      </w:r>
      <w:hyperlink r:id="rId53" w:history="1">
        <w:r w:rsidRPr="00DD225D">
          <w:rPr>
            <w:rStyle w:val="Kpr"/>
            <w:i w:val="0"/>
            <w:iCs w:val="0"/>
            <w:sz w:val="18"/>
            <w:szCs w:val="18"/>
          </w:rPr>
          <w:t>http://ertugruldeniz.com/pandas-nedir-ve-nasil-kullanilir-141</w:t>
        </w:r>
      </w:hyperlink>
    </w:p>
    <w:p w:rsidR="00DD225D" w:rsidRDefault="00DD225D" w:rsidP="00357339">
      <w:pPr>
        <w:pStyle w:val="ResimYazs"/>
        <w:rPr>
          <w:i w:val="0"/>
          <w:iCs w:val="0"/>
          <w:sz w:val="18"/>
          <w:szCs w:val="18"/>
        </w:rPr>
      </w:pPr>
    </w:p>
    <w:p w:rsidR="00DD225D" w:rsidRDefault="00DD225D" w:rsidP="00357339">
      <w:pPr>
        <w:pStyle w:val="ResimYazs"/>
        <w:rPr>
          <w:i w:val="0"/>
          <w:iCs w:val="0"/>
          <w:sz w:val="18"/>
          <w:szCs w:val="18"/>
        </w:rPr>
      </w:pPr>
      <w:r>
        <w:rPr>
          <w:i w:val="0"/>
          <w:iCs w:val="0"/>
          <w:sz w:val="18"/>
          <w:szCs w:val="18"/>
        </w:rPr>
        <w:t>[13]</w:t>
      </w:r>
      <w:hyperlink r:id="rId54" w:history="1">
        <w:r w:rsidRPr="00DD225D">
          <w:rPr>
            <w:rStyle w:val="Kpr"/>
            <w:i w:val="0"/>
            <w:iCs w:val="0"/>
            <w:sz w:val="18"/>
            <w:szCs w:val="18"/>
          </w:rPr>
          <w:t>https://pybilim.wordpress.com/2014/01/01/matplotlib-1-temel-grafikler/</w:t>
        </w:r>
      </w:hyperlink>
    </w:p>
    <w:p w:rsidR="00DD225D" w:rsidRDefault="00DD225D" w:rsidP="00357339">
      <w:pPr>
        <w:pStyle w:val="ResimYazs"/>
        <w:rPr>
          <w:i w:val="0"/>
          <w:iCs w:val="0"/>
          <w:sz w:val="18"/>
          <w:szCs w:val="18"/>
        </w:rPr>
      </w:pPr>
    </w:p>
    <w:p w:rsidR="00DD225D" w:rsidRDefault="00DD225D" w:rsidP="00357339">
      <w:pPr>
        <w:pStyle w:val="ResimYazs"/>
        <w:rPr>
          <w:i w:val="0"/>
          <w:iCs w:val="0"/>
          <w:sz w:val="18"/>
          <w:szCs w:val="18"/>
        </w:rPr>
      </w:pPr>
      <w:r>
        <w:rPr>
          <w:i w:val="0"/>
          <w:iCs w:val="0"/>
          <w:sz w:val="18"/>
          <w:szCs w:val="18"/>
        </w:rPr>
        <w:lastRenderedPageBreak/>
        <w:t>[14]</w:t>
      </w:r>
      <w:hyperlink r:id="rId55" w:history="1">
        <w:r w:rsidR="00A57434" w:rsidRPr="00A57434">
          <w:rPr>
            <w:rStyle w:val="Kpr"/>
            <w:i w:val="0"/>
            <w:iCs w:val="0"/>
            <w:sz w:val="18"/>
            <w:szCs w:val="18"/>
          </w:rPr>
          <w:t>https://pybilim.wordpress.com/2014/01/01/matplotlib-1-temel-grafikler/</w:t>
        </w:r>
      </w:hyperlink>
    </w:p>
    <w:p w:rsidR="00E30501" w:rsidRDefault="00E30501" w:rsidP="00357339">
      <w:pPr>
        <w:pStyle w:val="ResimYazs"/>
        <w:rPr>
          <w:i w:val="0"/>
          <w:iCs w:val="0"/>
          <w:sz w:val="18"/>
          <w:szCs w:val="18"/>
        </w:rPr>
      </w:pPr>
    </w:p>
    <w:p w:rsidR="00E30501" w:rsidRDefault="00E30501" w:rsidP="00357339">
      <w:pPr>
        <w:pStyle w:val="ResimYazs"/>
        <w:rPr>
          <w:i w:val="0"/>
          <w:iCs w:val="0"/>
          <w:sz w:val="18"/>
          <w:szCs w:val="18"/>
        </w:rPr>
      </w:pPr>
      <w:r>
        <w:rPr>
          <w:i w:val="0"/>
          <w:iCs w:val="0"/>
          <w:sz w:val="18"/>
          <w:szCs w:val="18"/>
        </w:rPr>
        <w:t>[14]</w:t>
      </w:r>
      <w:hyperlink r:id="rId56" w:history="1">
        <w:r w:rsidR="0013151D" w:rsidRPr="0013151D">
          <w:rPr>
            <w:rStyle w:val="Kpr"/>
            <w:i w:val="0"/>
            <w:iCs w:val="0"/>
            <w:sz w:val="18"/>
            <w:szCs w:val="18"/>
          </w:rPr>
          <w:t>https://www.sosyalmedyakampusu.com/yeni-baslayanlar-icin-sosyal-medya-analizi/</w:t>
        </w:r>
      </w:hyperlink>
    </w:p>
    <w:p w:rsidR="005E2787" w:rsidRDefault="005E2787" w:rsidP="00357339">
      <w:pPr>
        <w:pStyle w:val="ResimYazs"/>
        <w:rPr>
          <w:i w:val="0"/>
          <w:iCs w:val="0"/>
          <w:sz w:val="18"/>
          <w:szCs w:val="18"/>
        </w:rPr>
      </w:pPr>
    </w:p>
    <w:p w:rsidR="00C60B03" w:rsidRDefault="005E2787" w:rsidP="00357339">
      <w:pPr>
        <w:pStyle w:val="ResimYazs"/>
        <w:rPr>
          <w:rStyle w:val="Kpr"/>
          <w:i w:val="0"/>
          <w:iCs w:val="0"/>
          <w:sz w:val="18"/>
          <w:szCs w:val="18"/>
        </w:rPr>
      </w:pPr>
      <w:r>
        <w:rPr>
          <w:i w:val="0"/>
          <w:iCs w:val="0"/>
          <w:sz w:val="18"/>
          <w:szCs w:val="18"/>
        </w:rPr>
        <w:t>[15]</w:t>
      </w:r>
      <w:hyperlink r:id="rId57" w:history="1">
        <w:r w:rsidR="0003432A" w:rsidRPr="0003432A">
          <w:rPr>
            <w:rStyle w:val="Kpr"/>
            <w:i w:val="0"/>
            <w:iCs w:val="0"/>
            <w:sz w:val="18"/>
            <w:szCs w:val="18"/>
          </w:rPr>
          <w:t>https://medium.com/@abdullahkurkcu/sosyal-medya-madenciligi-python-twitter-475166a9f2e1</w:t>
        </w:r>
      </w:hyperlink>
    </w:p>
    <w:p w:rsidR="00C60B03" w:rsidRDefault="00C60B03" w:rsidP="00357339">
      <w:pPr>
        <w:pStyle w:val="ResimYazs"/>
        <w:rPr>
          <w:rStyle w:val="Kpr"/>
          <w:i w:val="0"/>
          <w:iCs w:val="0"/>
          <w:sz w:val="18"/>
          <w:szCs w:val="18"/>
        </w:rPr>
      </w:pPr>
    </w:p>
    <w:p w:rsidR="00C60B03" w:rsidRDefault="00C60B03" w:rsidP="00C60B03">
      <w:pPr>
        <w:pStyle w:val="ResimYazs"/>
        <w:rPr>
          <w:rStyle w:val="Kpr"/>
          <w:i w:val="0"/>
          <w:iCs w:val="0"/>
          <w:sz w:val="18"/>
          <w:szCs w:val="18"/>
          <w14:textFill>
            <w14:solidFill>
              <w14:srgbClr w14:val="0000FF">
                <w14:lumMod w14:val="95000"/>
                <w14:lumOff w14:val="5000"/>
              </w14:srgbClr>
            </w14:solidFill>
          </w14:textFill>
        </w:rPr>
      </w:pPr>
      <w:r w:rsidRPr="00C60B03">
        <w:rPr>
          <w:rStyle w:val="Kpr"/>
          <w:i w:val="0"/>
          <w:iCs w:val="0"/>
          <w:color w:val="0D0D0D" w:themeColor="text1" w:themeTint="F2"/>
          <w:sz w:val="18"/>
          <w:szCs w:val="18"/>
          <w:u w:val="none"/>
        </w:rPr>
        <w:t>[16]</w:t>
      </w:r>
      <w:hyperlink r:id="rId58" w:history="1">
        <w:r w:rsidRPr="00C60B03">
          <w:rPr>
            <w:rStyle w:val="Kpr"/>
            <w:i w:val="0"/>
            <w:iCs w:val="0"/>
            <w:sz w:val="18"/>
            <w:szCs w:val="18"/>
            <w14:textFill>
              <w14:solidFill>
                <w14:srgbClr w14:val="0000FF">
                  <w14:lumMod w14:val="95000"/>
                  <w14:lumOff w14:val="5000"/>
                </w14:srgbClr>
              </w14:solidFill>
            </w14:textFill>
          </w:rPr>
          <w:t>https://medium.com/@ellesmuse/how-to-get-a-linkedin-access-token-a53f9b62f0ce</w:t>
        </w:r>
      </w:hyperlink>
    </w:p>
    <w:p w:rsidR="00D16695" w:rsidRDefault="00D16695" w:rsidP="00C60B03">
      <w:pPr>
        <w:pStyle w:val="ResimYazs"/>
        <w:rPr>
          <w:rStyle w:val="Kpr"/>
          <w:i w:val="0"/>
          <w:iCs w:val="0"/>
          <w:color w:val="0D0D0D" w:themeColor="text1" w:themeTint="F2"/>
          <w:sz w:val="18"/>
          <w:szCs w:val="18"/>
          <w:u w:val="none"/>
        </w:rPr>
      </w:pPr>
    </w:p>
    <w:p w:rsidR="00C60B03" w:rsidRPr="00C60B03" w:rsidRDefault="00C60B03" w:rsidP="00C60B03">
      <w:pPr>
        <w:pStyle w:val="ResimYazs"/>
        <w:rPr>
          <w:i w:val="0"/>
          <w:iCs w:val="0"/>
          <w:color w:val="0000FF"/>
          <w:sz w:val="18"/>
          <w:szCs w:val="18"/>
          <w:u w:val="single"/>
        </w:rPr>
      </w:pPr>
      <w:r>
        <w:rPr>
          <w:rStyle w:val="Kpr"/>
          <w:i w:val="0"/>
          <w:iCs w:val="0"/>
          <w:color w:val="0D0D0D" w:themeColor="text1" w:themeTint="F2"/>
          <w:sz w:val="18"/>
          <w:szCs w:val="18"/>
          <w:u w:val="none"/>
        </w:rPr>
        <w:t>[17]</w:t>
      </w:r>
      <w:hyperlink r:id="rId59" w:history="1">
        <w:r w:rsidRPr="00C60B03">
          <w:rPr>
            <w:rStyle w:val="Kpr"/>
            <w:i w:val="0"/>
            <w:iCs w:val="0"/>
            <w:sz w:val="18"/>
            <w:szCs w:val="18"/>
            <w14:textFill>
              <w14:solidFill>
                <w14:srgbClr w14:val="0000FF">
                  <w14:lumMod w14:val="95000"/>
                  <w14:lumOff w14:val="5000"/>
                </w14:srgbClr>
              </w14:solidFill>
            </w14:textFill>
          </w:rPr>
          <w:t>https://pypi.org/project/python-linkedin-v2/</w:t>
        </w:r>
      </w:hyperlink>
    </w:p>
    <w:p w:rsidR="00DD225D" w:rsidRDefault="00DD225D" w:rsidP="00357339">
      <w:pPr>
        <w:pStyle w:val="ResimYazs"/>
        <w:rPr>
          <w:i w:val="0"/>
          <w:iCs w:val="0"/>
          <w:sz w:val="18"/>
          <w:szCs w:val="18"/>
        </w:rPr>
      </w:pPr>
    </w:p>
    <w:p w:rsidR="00DD225D" w:rsidRDefault="00DD225D" w:rsidP="00357339">
      <w:pPr>
        <w:pStyle w:val="ResimYazs"/>
        <w:rPr>
          <w:i w:val="0"/>
          <w:iCs w:val="0"/>
          <w:sz w:val="18"/>
          <w:szCs w:val="18"/>
        </w:rPr>
      </w:pPr>
    </w:p>
    <w:p w:rsidR="00DD225D" w:rsidRDefault="00DD225D" w:rsidP="00357339">
      <w:pPr>
        <w:pStyle w:val="ResimYazs"/>
        <w:rPr>
          <w:i w:val="0"/>
          <w:iCs w:val="0"/>
          <w:sz w:val="18"/>
          <w:szCs w:val="18"/>
        </w:rPr>
      </w:pPr>
    </w:p>
    <w:p w:rsidR="00DD225D" w:rsidRDefault="00DD225D" w:rsidP="00357339">
      <w:pPr>
        <w:pStyle w:val="ResimYazs"/>
        <w:rPr>
          <w:i w:val="0"/>
          <w:iCs w:val="0"/>
          <w:sz w:val="18"/>
          <w:szCs w:val="18"/>
        </w:rPr>
      </w:pPr>
    </w:p>
    <w:p w:rsidR="00DD225D" w:rsidRPr="00465123" w:rsidRDefault="00DD225D" w:rsidP="00357339">
      <w:pPr>
        <w:pStyle w:val="ResimYazs"/>
        <w:rPr>
          <w:i w:val="0"/>
          <w:iCs w:val="0"/>
          <w:sz w:val="18"/>
          <w:szCs w:val="18"/>
        </w:rPr>
      </w:pPr>
    </w:p>
    <w:sectPr w:rsidR="00DD225D" w:rsidRPr="00465123" w:rsidSect="000D18B6">
      <w:type w:val="continuous"/>
      <w:pgSz w:w="11906" w:h="16838"/>
      <w:pgMar w:top="1588" w:right="1134" w:bottom="1871" w:left="1134" w:header="720" w:footer="720"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D70" w:rsidRDefault="00095D70" w:rsidP="00F56E0A">
      <w:r>
        <w:separator/>
      </w:r>
    </w:p>
  </w:endnote>
  <w:endnote w:type="continuationSeparator" w:id="0">
    <w:p w:rsidR="00095D70" w:rsidRDefault="00095D70"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Unicode MS"/>
    <w:charset w:val="A2"/>
    <w:family w:val="swiss"/>
    <w:pitch w:val="variable"/>
    <w:sig w:usb0="E0000AFF" w:usb1="500078FF" w:usb2="00000021" w:usb3="00000000" w:csb0="000001BF" w:csb1="00000000"/>
  </w:font>
  <w:font w:name="DejaVu Sans">
    <w:charset w:val="A2"/>
    <w:family w:val="swiss"/>
    <w:pitch w:val="variable"/>
    <w:sig w:usb0="E7002EFF" w:usb1="D200F5FF" w:usb2="0A24602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Source Sans Pro">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871503"/>
      <w:docPartObj>
        <w:docPartGallery w:val="Page Numbers (Bottom of Page)"/>
        <w:docPartUnique/>
      </w:docPartObj>
    </w:sdtPr>
    <w:sdtEndPr/>
    <w:sdtContent>
      <w:p w:rsidR="00927110" w:rsidRDefault="00927110">
        <w:pPr>
          <w:pStyle w:val="Altbilgi"/>
          <w:jc w:val="center"/>
        </w:pPr>
        <w:r>
          <w:fldChar w:fldCharType="begin"/>
        </w:r>
        <w:r>
          <w:instrText>PAGE   \* MERGEFORMAT</w:instrText>
        </w:r>
        <w:r>
          <w:fldChar w:fldCharType="separate"/>
        </w:r>
        <w:r w:rsidR="00DF3D5A">
          <w:rPr>
            <w:noProof/>
          </w:rPr>
          <w:t>1</w:t>
        </w:r>
        <w:r>
          <w:fldChar w:fldCharType="end"/>
        </w:r>
      </w:p>
    </w:sdtContent>
  </w:sdt>
  <w:p w:rsidR="00927110" w:rsidRDefault="0092711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D70" w:rsidRDefault="00095D70" w:rsidP="00F56E0A">
      <w:r>
        <w:separator/>
      </w:r>
    </w:p>
  </w:footnote>
  <w:footnote w:type="continuationSeparator" w:id="0">
    <w:p w:rsidR="00095D70" w:rsidRDefault="00095D70" w:rsidP="00F56E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3AD3A63"/>
    <w:multiLevelType w:val="multilevel"/>
    <w:tmpl w:val="405ED6C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081835F4"/>
    <w:multiLevelType w:val="multilevel"/>
    <w:tmpl w:val="1CECC92E"/>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30C72DA"/>
    <w:multiLevelType w:val="multilevel"/>
    <w:tmpl w:val="B6A6A6A8"/>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3735C20"/>
    <w:multiLevelType w:val="hybridMultilevel"/>
    <w:tmpl w:val="F22C39BC"/>
    <w:lvl w:ilvl="0" w:tplc="4FBC54F0">
      <w:start w:val="1"/>
      <w:numFmt w:val="bullet"/>
      <w:lvlText w:val=""/>
      <w:lvlJc w:val="left"/>
      <w:pPr>
        <w:tabs>
          <w:tab w:val="num" w:pos="720"/>
        </w:tabs>
        <w:ind w:left="720" w:hanging="360"/>
      </w:pPr>
      <w:rPr>
        <w:rFonts w:ascii="Wingdings 3" w:hAnsi="Wingdings 3" w:hint="default"/>
      </w:rPr>
    </w:lvl>
    <w:lvl w:ilvl="1" w:tplc="DA0A4B8E" w:tentative="1">
      <w:start w:val="1"/>
      <w:numFmt w:val="bullet"/>
      <w:lvlText w:val=""/>
      <w:lvlJc w:val="left"/>
      <w:pPr>
        <w:tabs>
          <w:tab w:val="num" w:pos="1440"/>
        </w:tabs>
        <w:ind w:left="1440" w:hanging="360"/>
      </w:pPr>
      <w:rPr>
        <w:rFonts w:ascii="Wingdings 3" w:hAnsi="Wingdings 3" w:hint="default"/>
      </w:rPr>
    </w:lvl>
    <w:lvl w:ilvl="2" w:tplc="FC084350" w:tentative="1">
      <w:start w:val="1"/>
      <w:numFmt w:val="bullet"/>
      <w:lvlText w:val=""/>
      <w:lvlJc w:val="left"/>
      <w:pPr>
        <w:tabs>
          <w:tab w:val="num" w:pos="2160"/>
        </w:tabs>
        <w:ind w:left="2160" w:hanging="360"/>
      </w:pPr>
      <w:rPr>
        <w:rFonts w:ascii="Wingdings 3" w:hAnsi="Wingdings 3" w:hint="default"/>
      </w:rPr>
    </w:lvl>
    <w:lvl w:ilvl="3" w:tplc="AF164F26" w:tentative="1">
      <w:start w:val="1"/>
      <w:numFmt w:val="bullet"/>
      <w:lvlText w:val=""/>
      <w:lvlJc w:val="left"/>
      <w:pPr>
        <w:tabs>
          <w:tab w:val="num" w:pos="2880"/>
        </w:tabs>
        <w:ind w:left="2880" w:hanging="360"/>
      </w:pPr>
      <w:rPr>
        <w:rFonts w:ascii="Wingdings 3" w:hAnsi="Wingdings 3" w:hint="default"/>
      </w:rPr>
    </w:lvl>
    <w:lvl w:ilvl="4" w:tplc="D4AA2C18" w:tentative="1">
      <w:start w:val="1"/>
      <w:numFmt w:val="bullet"/>
      <w:lvlText w:val=""/>
      <w:lvlJc w:val="left"/>
      <w:pPr>
        <w:tabs>
          <w:tab w:val="num" w:pos="3600"/>
        </w:tabs>
        <w:ind w:left="3600" w:hanging="360"/>
      </w:pPr>
      <w:rPr>
        <w:rFonts w:ascii="Wingdings 3" w:hAnsi="Wingdings 3" w:hint="default"/>
      </w:rPr>
    </w:lvl>
    <w:lvl w:ilvl="5" w:tplc="0DEC92AC" w:tentative="1">
      <w:start w:val="1"/>
      <w:numFmt w:val="bullet"/>
      <w:lvlText w:val=""/>
      <w:lvlJc w:val="left"/>
      <w:pPr>
        <w:tabs>
          <w:tab w:val="num" w:pos="4320"/>
        </w:tabs>
        <w:ind w:left="4320" w:hanging="360"/>
      </w:pPr>
      <w:rPr>
        <w:rFonts w:ascii="Wingdings 3" w:hAnsi="Wingdings 3" w:hint="default"/>
      </w:rPr>
    </w:lvl>
    <w:lvl w:ilvl="6" w:tplc="77348B2E" w:tentative="1">
      <w:start w:val="1"/>
      <w:numFmt w:val="bullet"/>
      <w:lvlText w:val=""/>
      <w:lvlJc w:val="left"/>
      <w:pPr>
        <w:tabs>
          <w:tab w:val="num" w:pos="5040"/>
        </w:tabs>
        <w:ind w:left="5040" w:hanging="360"/>
      </w:pPr>
      <w:rPr>
        <w:rFonts w:ascii="Wingdings 3" w:hAnsi="Wingdings 3" w:hint="default"/>
      </w:rPr>
    </w:lvl>
    <w:lvl w:ilvl="7" w:tplc="02109F1C" w:tentative="1">
      <w:start w:val="1"/>
      <w:numFmt w:val="bullet"/>
      <w:lvlText w:val=""/>
      <w:lvlJc w:val="left"/>
      <w:pPr>
        <w:tabs>
          <w:tab w:val="num" w:pos="5760"/>
        </w:tabs>
        <w:ind w:left="5760" w:hanging="360"/>
      </w:pPr>
      <w:rPr>
        <w:rFonts w:ascii="Wingdings 3" w:hAnsi="Wingdings 3" w:hint="default"/>
      </w:rPr>
    </w:lvl>
    <w:lvl w:ilvl="8" w:tplc="677A1258" w:tentative="1">
      <w:start w:val="1"/>
      <w:numFmt w:val="bullet"/>
      <w:lvlText w:val=""/>
      <w:lvlJc w:val="left"/>
      <w:pPr>
        <w:tabs>
          <w:tab w:val="num" w:pos="6480"/>
        </w:tabs>
        <w:ind w:left="6480" w:hanging="360"/>
      </w:pPr>
      <w:rPr>
        <w:rFonts w:ascii="Wingdings 3" w:hAnsi="Wingdings 3" w:hint="default"/>
      </w:rPr>
    </w:lvl>
  </w:abstractNum>
  <w:abstractNum w:abstractNumId="10">
    <w:nsid w:val="273E2778"/>
    <w:multiLevelType w:val="multilevel"/>
    <w:tmpl w:val="B72806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95278AB"/>
    <w:multiLevelType w:val="multilevel"/>
    <w:tmpl w:val="2D242BB2"/>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9AB4BC3"/>
    <w:multiLevelType w:val="hybridMultilevel"/>
    <w:tmpl w:val="15ACCB24"/>
    <w:lvl w:ilvl="0" w:tplc="041F000F">
      <w:start w:val="5"/>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2C585562"/>
    <w:multiLevelType w:val="multilevel"/>
    <w:tmpl w:val="D3C238B8"/>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D3573BD"/>
    <w:multiLevelType w:val="hybridMultilevel"/>
    <w:tmpl w:val="C3ECCC96"/>
    <w:lvl w:ilvl="0" w:tplc="34DC411E">
      <w:start w:val="1"/>
      <w:numFmt w:val="bullet"/>
      <w:lvlText w:val=""/>
      <w:lvlJc w:val="left"/>
      <w:pPr>
        <w:tabs>
          <w:tab w:val="num" w:pos="720"/>
        </w:tabs>
        <w:ind w:left="720" w:hanging="360"/>
      </w:pPr>
      <w:rPr>
        <w:rFonts w:ascii="Wingdings 3" w:hAnsi="Wingdings 3" w:hint="default"/>
      </w:rPr>
    </w:lvl>
    <w:lvl w:ilvl="1" w:tplc="A2286F48" w:tentative="1">
      <w:start w:val="1"/>
      <w:numFmt w:val="bullet"/>
      <w:lvlText w:val=""/>
      <w:lvlJc w:val="left"/>
      <w:pPr>
        <w:tabs>
          <w:tab w:val="num" w:pos="1440"/>
        </w:tabs>
        <w:ind w:left="1440" w:hanging="360"/>
      </w:pPr>
      <w:rPr>
        <w:rFonts w:ascii="Wingdings 3" w:hAnsi="Wingdings 3" w:hint="default"/>
      </w:rPr>
    </w:lvl>
    <w:lvl w:ilvl="2" w:tplc="A7C6D3E0" w:tentative="1">
      <w:start w:val="1"/>
      <w:numFmt w:val="bullet"/>
      <w:lvlText w:val=""/>
      <w:lvlJc w:val="left"/>
      <w:pPr>
        <w:tabs>
          <w:tab w:val="num" w:pos="2160"/>
        </w:tabs>
        <w:ind w:left="2160" w:hanging="360"/>
      </w:pPr>
      <w:rPr>
        <w:rFonts w:ascii="Wingdings 3" w:hAnsi="Wingdings 3" w:hint="default"/>
      </w:rPr>
    </w:lvl>
    <w:lvl w:ilvl="3" w:tplc="D4427DCA" w:tentative="1">
      <w:start w:val="1"/>
      <w:numFmt w:val="bullet"/>
      <w:lvlText w:val=""/>
      <w:lvlJc w:val="left"/>
      <w:pPr>
        <w:tabs>
          <w:tab w:val="num" w:pos="2880"/>
        </w:tabs>
        <w:ind w:left="2880" w:hanging="360"/>
      </w:pPr>
      <w:rPr>
        <w:rFonts w:ascii="Wingdings 3" w:hAnsi="Wingdings 3" w:hint="default"/>
      </w:rPr>
    </w:lvl>
    <w:lvl w:ilvl="4" w:tplc="36664B4C" w:tentative="1">
      <w:start w:val="1"/>
      <w:numFmt w:val="bullet"/>
      <w:lvlText w:val=""/>
      <w:lvlJc w:val="left"/>
      <w:pPr>
        <w:tabs>
          <w:tab w:val="num" w:pos="3600"/>
        </w:tabs>
        <w:ind w:left="3600" w:hanging="360"/>
      </w:pPr>
      <w:rPr>
        <w:rFonts w:ascii="Wingdings 3" w:hAnsi="Wingdings 3" w:hint="default"/>
      </w:rPr>
    </w:lvl>
    <w:lvl w:ilvl="5" w:tplc="3016256A" w:tentative="1">
      <w:start w:val="1"/>
      <w:numFmt w:val="bullet"/>
      <w:lvlText w:val=""/>
      <w:lvlJc w:val="left"/>
      <w:pPr>
        <w:tabs>
          <w:tab w:val="num" w:pos="4320"/>
        </w:tabs>
        <w:ind w:left="4320" w:hanging="360"/>
      </w:pPr>
      <w:rPr>
        <w:rFonts w:ascii="Wingdings 3" w:hAnsi="Wingdings 3" w:hint="default"/>
      </w:rPr>
    </w:lvl>
    <w:lvl w:ilvl="6" w:tplc="A0C09126" w:tentative="1">
      <w:start w:val="1"/>
      <w:numFmt w:val="bullet"/>
      <w:lvlText w:val=""/>
      <w:lvlJc w:val="left"/>
      <w:pPr>
        <w:tabs>
          <w:tab w:val="num" w:pos="5040"/>
        </w:tabs>
        <w:ind w:left="5040" w:hanging="360"/>
      </w:pPr>
      <w:rPr>
        <w:rFonts w:ascii="Wingdings 3" w:hAnsi="Wingdings 3" w:hint="default"/>
      </w:rPr>
    </w:lvl>
    <w:lvl w:ilvl="7" w:tplc="CAAE22F2" w:tentative="1">
      <w:start w:val="1"/>
      <w:numFmt w:val="bullet"/>
      <w:lvlText w:val=""/>
      <w:lvlJc w:val="left"/>
      <w:pPr>
        <w:tabs>
          <w:tab w:val="num" w:pos="5760"/>
        </w:tabs>
        <w:ind w:left="5760" w:hanging="360"/>
      </w:pPr>
      <w:rPr>
        <w:rFonts w:ascii="Wingdings 3" w:hAnsi="Wingdings 3" w:hint="default"/>
      </w:rPr>
    </w:lvl>
    <w:lvl w:ilvl="8" w:tplc="0F28B08A" w:tentative="1">
      <w:start w:val="1"/>
      <w:numFmt w:val="bullet"/>
      <w:lvlText w:val=""/>
      <w:lvlJc w:val="left"/>
      <w:pPr>
        <w:tabs>
          <w:tab w:val="num" w:pos="6480"/>
        </w:tabs>
        <w:ind w:left="6480" w:hanging="360"/>
      </w:pPr>
      <w:rPr>
        <w:rFonts w:ascii="Wingdings 3" w:hAnsi="Wingdings 3" w:hint="default"/>
      </w:rPr>
    </w:lvl>
  </w:abstractNum>
  <w:abstractNum w:abstractNumId="15">
    <w:nsid w:val="40B40677"/>
    <w:multiLevelType w:val="hybridMultilevel"/>
    <w:tmpl w:val="4B30F810"/>
    <w:lvl w:ilvl="0" w:tplc="3788BA14">
      <w:start w:val="1"/>
      <w:numFmt w:val="bullet"/>
      <w:lvlText w:val=""/>
      <w:lvlJc w:val="left"/>
      <w:pPr>
        <w:tabs>
          <w:tab w:val="num" w:pos="720"/>
        </w:tabs>
        <w:ind w:left="720" w:hanging="360"/>
      </w:pPr>
      <w:rPr>
        <w:rFonts w:ascii="Wingdings 3" w:hAnsi="Wingdings 3" w:hint="default"/>
      </w:rPr>
    </w:lvl>
    <w:lvl w:ilvl="1" w:tplc="446676F6" w:tentative="1">
      <w:start w:val="1"/>
      <w:numFmt w:val="bullet"/>
      <w:lvlText w:val=""/>
      <w:lvlJc w:val="left"/>
      <w:pPr>
        <w:tabs>
          <w:tab w:val="num" w:pos="1440"/>
        </w:tabs>
        <w:ind w:left="1440" w:hanging="360"/>
      </w:pPr>
      <w:rPr>
        <w:rFonts w:ascii="Wingdings 3" w:hAnsi="Wingdings 3" w:hint="default"/>
      </w:rPr>
    </w:lvl>
    <w:lvl w:ilvl="2" w:tplc="486CC65C" w:tentative="1">
      <w:start w:val="1"/>
      <w:numFmt w:val="bullet"/>
      <w:lvlText w:val=""/>
      <w:lvlJc w:val="left"/>
      <w:pPr>
        <w:tabs>
          <w:tab w:val="num" w:pos="2160"/>
        </w:tabs>
        <w:ind w:left="2160" w:hanging="360"/>
      </w:pPr>
      <w:rPr>
        <w:rFonts w:ascii="Wingdings 3" w:hAnsi="Wingdings 3" w:hint="default"/>
      </w:rPr>
    </w:lvl>
    <w:lvl w:ilvl="3" w:tplc="6A5A5C4C" w:tentative="1">
      <w:start w:val="1"/>
      <w:numFmt w:val="bullet"/>
      <w:lvlText w:val=""/>
      <w:lvlJc w:val="left"/>
      <w:pPr>
        <w:tabs>
          <w:tab w:val="num" w:pos="2880"/>
        </w:tabs>
        <w:ind w:left="2880" w:hanging="360"/>
      </w:pPr>
      <w:rPr>
        <w:rFonts w:ascii="Wingdings 3" w:hAnsi="Wingdings 3" w:hint="default"/>
      </w:rPr>
    </w:lvl>
    <w:lvl w:ilvl="4" w:tplc="5DA26C84" w:tentative="1">
      <w:start w:val="1"/>
      <w:numFmt w:val="bullet"/>
      <w:lvlText w:val=""/>
      <w:lvlJc w:val="left"/>
      <w:pPr>
        <w:tabs>
          <w:tab w:val="num" w:pos="3600"/>
        </w:tabs>
        <w:ind w:left="3600" w:hanging="360"/>
      </w:pPr>
      <w:rPr>
        <w:rFonts w:ascii="Wingdings 3" w:hAnsi="Wingdings 3" w:hint="default"/>
      </w:rPr>
    </w:lvl>
    <w:lvl w:ilvl="5" w:tplc="61E02752" w:tentative="1">
      <w:start w:val="1"/>
      <w:numFmt w:val="bullet"/>
      <w:lvlText w:val=""/>
      <w:lvlJc w:val="left"/>
      <w:pPr>
        <w:tabs>
          <w:tab w:val="num" w:pos="4320"/>
        </w:tabs>
        <w:ind w:left="4320" w:hanging="360"/>
      </w:pPr>
      <w:rPr>
        <w:rFonts w:ascii="Wingdings 3" w:hAnsi="Wingdings 3" w:hint="default"/>
      </w:rPr>
    </w:lvl>
    <w:lvl w:ilvl="6" w:tplc="C25A84B4" w:tentative="1">
      <w:start w:val="1"/>
      <w:numFmt w:val="bullet"/>
      <w:lvlText w:val=""/>
      <w:lvlJc w:val="left"/>
      <w:pPr>
        <w:tabs>
          <w:tab w:val="num" w:pos="5040"/>
        </w:tabs>
        <w:ind w:left="5040" w:hanging="360"/>
      </w:pPr>
      <w:rPr>
        <w:rFonts w:ascii="Wingdings 3" w:hAnsi="Wingdings 3" w:hint="default"/>
      </w:rPr>
    </w:lvl>
    <w:lvl w:ilvl="7" w:tplc="779AB0E2" w:tentative="1">
      <w:start w:val="1"/>
      <w:numFmt w:val="bullet"/>
      <w:lvlText w:val=""/>
      <w:lvlJc w:val="left"/>
      <w:pPr>
        <w:tabs>
          <w:tab w:val="num" w:pos="5760"/>
        </w:tabs>
        <w:ind w:left="5760" w:hanging="360"/>
      </w:pPr>
      <w:rPr>
        <w:rFonts w:ascii="Wingdings 3" w:hAnsi="Wingdings 3" w:hint="default"/>
      </w:rPr>
    </w:lvl>
    <w:lvl w:ilvl="8" w:tplc="4C04B37C" w:tentative="1">
      <w:start w:val="1"/>
      <w:numFmt w:val="bullet"/>
      <w:lvlText w:val=""/>
      <w:lvlJc w:val="left"/>
      <w:pPr>
        <w:tabs>
          <w:tab w:val="num" w:pos="6480"/>
        </w:tabs>
        <w:ind w:left="6480" w:hanging="360"/>
      </w:pPr>
      <w:rPr>
        <w:rFonts w:ascii="Wingdings 3" w:hAnsi="Wingdings 3" w:hint="default"/>
      </w:rPr>
    </w:lvl>
  </w:abstractNum>
  <w:abstractNum w:abstractNumId="16">
    <w:nsid w:val="42144D5B"/>
    <w:multiLevelType w:val="hybridMultilevel"/>
    <w:tmpl w:val="ADA8B51E"/>
    <w:lvl w:ilvl="0" w:tplc="DA6E67A2">
      <w:start w:val="1"/>
      <w:numFmt w:val="bullet"/>
      <w:lvlText w:val=""/>
      <w:lvlJc w:val="left"/>
      <w:pPr>
        <w:tabs>
          <w:tab w:val="num" w:pos="720"/>
        </w:tabs>
        <w:ind w:left="720" w:hanging="360"/>
      </w:pPr>
      <w:rPr>
        <w:rFonts w:ascii="Wingdings 3" w:hAnsi="Wingdings 3" w:hint="default"/>
      </w:rPr>
    </w:lvl>
    <w:lvl w:ilvl="1" w:tplc="46907B56" w:tentative="1">
      <w:start w:val="1"/>
      <w:numFmt w:val="bullet"/>
      <w:lvlText w:val=""/>
      <w:lvlJc w:val="left"/>
      <w:pPr>
        <w:tabs>
          <w:tab w:val="num" w:pos="1440"/>
        </w:tabs>
        <w:ind w:left="1440" w:hanging="360"/>
      </w:pPr>
      <w:rPr>
        <w:rFonts w:ascii="Wingdings 3" w:hAnsi="Wingdings 3" w:hint="default"/>
      </w:rPr>
    </w:lvl>
    <w:lvl w:ilvl="2" w:tplc="2C6236F8" w:tentative="1">
      <w:start w:val="1"/>
      <w:numFmt w:val="bullet"/>
      <w:lvlText w:val=""/>
      <w:lvlJc w:val="left"/>
      <w:pPr>
        <w:tabs>
          <w:tab w:val="num" w:pos="2160"/>
        </w:tabs>
        <w:ind w:left="2160" w:hanging="360"/>
      </w:pPr>
      <w:rPr>
        <w:rFonts w:ascii="Wingdings 3" w:hAnsi="Wingdings 3" w:hint="default"/>
      </w:rPr>
    </w:lvl>
    <w:lvl w:ilvl="3" w:tplc="50A40944" w:tentative="1">
      <w:start w:val="1"/>
      <w:numFmt w:val="bullet"/>
      <w:lvlText w:val=""/>
      <w:lvlJc w:val="left"/>
      <w:pPr>
        <w:tabs>
          <w:tab w:val="num" w:pos="2880"/>
        </w:tabs>
        <w:ind w:left="2880" w:hanging="360"/>
      </w:pPr>
      <w:rPr>
        <w:rFonts w:ascii="Wingdings 3" w:hAnsi="Wingdings 3" w:hint="default"/>
      </w:rPr>
    </w:lvl>
    <w:lvl w:ilvl="4" w:tplc="DAE2C41C" w:tentative="1">
      <w:start w:val="1"/>
      <w:numFmt w:val="bullet"/>
      <w:lvlText w:val=""/>
      <w:lvlJc w:val="left"/>
      <w:pPr>
        <w:tabs>
          <w:tab w:val="num" w:pos="3600"/>
        </w:tabs>
        <w:ind w:left="3600" w:hanging="360"/>
      </w:pPr>
      <w:rPr>
        <w:rFonts w:ascii="Wingdings 3" w:hAnsi="Wingdings 3" w:hint="default"/>
      </w:rPr>
    </w:lvl>
    <w:lvl w:ilvl="5" w:tplc="F7005552" w:tentative="1">
      <w:start w:val="1"/>
      <w:numFmt w:val="bullet"/>
      <w:lvlText w:val=""/>
      <w:lvlJc w:val="left"/>
      <w:pPr>
        <w:tabs>
          <w:tab w:val="num" w:pos="4320"/>
        </w:tabs>
        <w:ind w:left="4320" w:hanging="360"/>
      </w:pPr>
      <w:rPr>
        <w:rFonts w:ascii="Wingdings 3" w:hAnsi="Wingdings 3" w:hint="default"/>
      </w:rPr>
    </w:lvl>
    <w:lvl w:ilvl="6" w:tplc="7DA45ADC" w:tentative="1">
      <w:start w:val="1"/>
      <w:numFmt w:val="bullet"/>
      <w:lvlText w:val=""/>
      <w:lvlJc w:val="left"/>
      <w:pPr>
        <w:tabs>
          <w:tab w:val="num" w:pos="5040"/>
        </w:tabs>
        <w:ind w:left="5040" w:hanging="360"/>
      </w:pPr>
      <w:rPr>
        <w:rFonts w:ascii="Wingdings 3" w:hAnsi="Wingdings 3" w:hint="default"/>
      </w:rPr>
    </w:lvl>
    <w:lvl w:ilvl="7" w:tplc="09EC25A8" w:tentative="1">
      <w:start w:val="1"/>
      <w:numFmt w:val="bullet"/>
      <w:lvlText w:val=""/>
      <w:lvlJc w:val="left"/>
      <w:pPr>
        <w:tabs>
          <w:tab w:val="num" w:pos="5760"/>
        </w:tabs>
        <w:ind w:left="5760" w:hanging="360"/>
      </w:pPr>
      <w:rPr>
        <w:rFonts w:ascii="Wingdings 3" w:hAnsi="Wingdings 3" w:hint="default"/>
      </w:rPr>
    </w:lvl>
    <w:lvl w:ilvl="8" w:tplc="03D694C0" w:tentative="1">
      <w:start w:val="1"/>
      <w:numFmt w:val="bullet"/>
      <w:lvlText w:val=""/>
      <w:lvlJc w:val="left"/>
      <w:pPr>
        <w:tabs>
          <w:tab w:val="num" w:pos="6480"/>
        </w:tabs>
        <w:ind w:left="6480" w:hanging="360"/>
      </w:pPr>
      <w:rPr>
        <w:rFonts w:ascii="Wingdings 3" w:hAnsi="Wingdings 3" w:hint="default"/>
      </w:rPr>
    </w:lvl>
  </w:abstractNum>
  <w:abstractNum w:abstractNumId="17">
    <w:nsid w:val="4C7747A8"/>
    <w:multiLevelType w:val="hybridMultilevel"/>
    <w:tmpl w:val="63D0867A"/>
    <w:lvl w:ilvl="0" w:tplc="6FCA23B4">
      <w:start w:val="1"/>
      <w:numFmt w:val="bullet"/>
      <w:lvlText w:val=""/>
      <w:lvlJc w:val="left"/>
      <w:pPr>
        <w:tabs>
          <w:tab w:val="num" w:pos="720"/>
        </w:tabs>
        <w:ind w:left="720" w:hanging="360"/>
      </w:pPr>
      <w:rPr>
        <w:rFonts w:ascii="Wingdings 3" w:hAnsi="Wingdings 3" w:hint="default"/>
      </w:rPr>
    </w:lvl>
    <w:lvl w:ilvl="1" w:tplc="FE828A48" w:tentative="1">
      <w:start w:val="1"/>
      <w:numFmt w:val="bullet"/>
      <w:lvlText w:val=""/>
      <w:lvlJc w:val="left"/>
      <w:pPr>
        <w:tabs>
          <w:tab w:val="num" w:pos="1440"/>
        </w:tabs>
        <w:ind w:left="1440" w:hanging="360"/>
      </w:pPr>
      <w:rPr>
        <w:rFonts w:ascii="Wingdings 3" w:hAnsi="Wingdings 3" w:hint="default"/>
      </w:rPr>
    </w:lvl>
    <w:lvl w:ilvl="2" w:tplc="80084B56" w:tentative="1">
      <w:start w:val="1"/>
      <w:numFmt w:val="bullet"/>
      <w:lvlText w:val=""/>
      <w:lvlJc w:val="left"/>
      <w:pPr>
        <w:tabs>
          <w:tab w:val="num" w:pos="2160"/>
        </w:tabs>
        <w:ind w:left="2160" w:hanging="360"/>
      </w:pPr>
      <w:rPr>
        <w:rFonts w:ascii="Wingdings 3" w:hAnsi="Wingdings 3" w:hint="default"/>
      </w:rPr>
    </w:lvl>
    <w:lvl w:ilvl="3" w:tplc="80EEBC72" w:tentative="1">
      <w:start w:val="1"/>
      <w:numFmt w:val="bullet"/>
      <w:lvlText w:val=""/>
      <w:lvlJc w:val="left"/>
      <w:pPr>
        <w:tabs>
          <w:tab w:val="num" w:pos="2880"/>
        </w:tabs>
        <w:ind w:left="2880" w:hanging="360"/>
      </w:pPr>
      <w:rPr>
        <w:rFonts w:ascii="Wingdings 3" w:hAnsi="Wingdings 3" w:hint="default"/>
      </w:rPr>
    </w:lvl>
    <w:lvl w:ilvl="4" w:tplc="E43EA78A" w:tentative="1">
      <w:start w:val="1"/>
      <w:numFmt w:val="bullet"/>
      <w:lvlText w:val=""/>
      <w:lvlJc w:val="left"/>
      <w:pPr>
        <w:tabs>
          <w:tab w:val="num" w:pos="3600"/>
        </w:tabs>
        <w:ind w:left="3600" w:hanging="360"/>
      </w:pPr>
      <w:rPr>
        <w:rFonts w:ascii="Wingdings 3" w:hAnsi="Wingdings 3" w:hint="default"/>
      </w:rPr>
    </w:lvl>
    <w:lvl w:ilvl="5" w:tplc="0220DB90" w:tentative="1">
      <w:start w:val="1"/>
      <w:numFmt w:val="bullet"/>
      <w:lvlText w:val=""/>
      <w:lvlJc w:val="left"/>
      <w:pPr>
        <w:tabs>
          <w:tab w:val="num" w:pos="4320"/>
        </w:tabs>
        <w:ind w:left="4320" w:hanging="360"/>
      </w:pPr>
      <w:rPr>
        <w:rFonts w:ascii="Wingdings 3" w:hAnsi="Wingdings 3" w:hint="default"/>
      </w:rPr>
    </w:lvl>
    <w:lvl w:ilvl="6" w:tplc="9F30631A" w:tentative="1">
      <w:start w:val="1"/>
      <w:numFmt w:val="bullet"/>
      <w:lvlText w:val=""/>
      <w:lvlJc w:val="left"/>
      <w:pPr>
        <w:tabs>
          <w:tab w:val="num" w:pos="5040"/>
        </w:tabs>
        <w:ind w:left="5040" w:hanging="360"/>
      </w:pPr>
      <w:rPr>
        <w:rFonts w:ascii="Wingdings 3" w:hAnsi="Wingdings 3" w:hint="default"/>
      </w:rPr>
    </w:lvl>
    <w:lvl w:ilvl="7" w:tplc="4DBED43E" w:tentative="1">
      <w:start w:val="1"/>
      <w:numFmt w:val="bullet"/>
      <w:lvlText w:val=""/>
      <w:lvlJc w:val="left"/>
      <w:pPr>
        <w:tabs>
          <w:tab w:val="num" w:pos="5760"/>
        </w:tabs>
        <w:ind w:left="5760" w:hanging="360"/>
      </w:pPr>
      <w:rPr>
        <w:rFonts w:ascii="Wingdings 3" w:hAnsi="Wingdings 3" w:hint="default"/>
      </w:rPr>
    </w:lvl>
    <w:lvl w:ilvl="8" w:tplc="C80ADC5E" w:tentative="1">
      <w:start w:val="1"/>
      <w:numFmt w:val="bullet"/>
      <w:lvlText w:val=""/>
      <w:lvlJc w:val="left"/>
      <w:pPr>
        <w:tabs>
          <w:tab w:val="num" w:pos="6480"/>
        </w:tabs>
        <w:ind w:left="6480" w:hanging="360"/>
      </w:pPr>
      <w:rPr>
        <w:rFonts w:ascii="Wingdings 3" w:hAnsi="Wingdings 3" w:hint="default"/>
      </w:rPr>
    </w:lvl>
  </w:abstractNum>
  <w:abstractNum w:abstractNumId="18">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0068BE"/>
    <w:multiLevelType w:val="multilevel"/>
    <w:tmpl w:val="F7B0AF38"/>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0">
    <w:nsid w:val="5E147D4E"/>
    <w:multiLevelType w:val="hybridMultilevel"/>
    <w:tmpl w:val="E990E28A"/>
    <w:lvl w:ilvl="0" w:tplc="66F893CA">
      <w:start w:val="1"/>
      <w:numFmt w:val="bullet"/>
      <w:lvlText w:val=""/>
      <w:lvlJc w:val="left"/>
      <w:pPr>
        <w:tabs>
          <w:tab w:val="num" w:pos="720"/>
        </w:tabs>
        <w:ind w:left="720" w:hanging="360"/>
      </w:pPr>
      <w:rPr>
        <w:rFonts w:ascii="Wingdings 3" w:hAnsi="Wingdings 3" w:hint="default"/>
      </w:rPr>
    </w:lvl>
    <w:lvl w:ilvl="1" w:tplc="34E47FF8" w:tentative="1">
      <w:start w:val="1"/>
      <w:numFmt w:val="bullet"/>
      <w:lvlText w:val=""/>
      <w:lvlJc w:val="left"/>
      <w:pPr>
        <w:tabs>
          <w:tab w:val="num" w:pos="1440"/>
        </w:tabs>
        <w:ind w:left="1440" w:hanging="360"/>
      </w:pPr>
      <w:rPr>
        <w:rFonts w:ascii="Wingdings 3" w:hAnsi="Wingdings 3" w:hint="default"/>
      </w:rPr>
    </w:lvl>
    <w:lvl w:ilvl="2" w:tplc="B21202C6" w:tentative="1">
      <w:start w:val="1"/>
      <w:numFmt w:val="bullet"/>
      <w:lvlText w:val=""/>
      <w:lvlJc w:val="left"/>
      <w:pPr>
        <w:tabs>
          <w:tab w:val="num" w:pos="2160"/>
        </w:tabs>
        <w:ind w:left="2160" w:hanging="360"/>
      </w:pPr>
      <w:rPr>
        <w:rFonts w:ascii="Wingdings 3" w:hAnsi="Wingdings 3" w:hint="default"/>
      </w:rPr>
    </w:lvl>
    <w:lvl w:ilvl="3" w:tplc="E83CFD5E" w:tentative="1">
      <w:start w:val="1"/>
      <w:numFmt w:val="bullet"/>
      <w:lvlText w:val=""/>
      <w:lvlJc w:val="left"/>
      <w:pPr>
        <w:tabs>
          <w:tab w:val="num" w:pos="2880"/>
        </w:tabs>
        <w:ind w:left="2880" w:hanging="360"/>
      </w:pPr>
      <w:rPr>
        <w:rFonts w:ascii="Wingdings 3" w:hAnsi="Wingdings 3" w:hint="default"/>
      </w:rPr>
    </w:lvl>
    <w:lvl w:ilvl="4" w:tplc="CC2642C2" w:tentative="1">
      <w:start w:val="1"/>
      <w:numFmt w:val="bullet"/>
      <w:lvlText w:val=""/>
      <w:lvlJc w:val="left"/>
      <w:pPr>
        <w:tabs>
          <w:tab w:val="num" w:pos="3600"/>
        </w:tabs>
        <w:ind w:left="3600" w:hanging="360"/>
      </w:pPr>
      <w:rPr>
        <w:rFonts w:ascii="Wingdings 3" w:hAnsi="Wingdings 3" w:hint="default"/>
      </w:rPr>
    </w:lvl>
    <w:lvl w:ilvl="5" w:tplc="709682C6" w:tentative="1">
      <w:start w:val="1"/>
      <w:numFmt w:val="bullet"/>
      <w:lvlText w:val=""/>
      <w:lvlJc w:val="left"/>
      <w:pPr>
        <w:tabs>
          <w:tab w:val="num" w:pos="4320"/>
        </w:tabs>
        <w:ind w:left="4320" w:hanging="360"/>
      </w:pPr>
      <w:rPr>
        <w:rFonts w:ascii="Wingdings 3" w:hAnsi="Wingdings 3" w:hint="default"/>
      </w:rPr>
    </w:lvl>
    <w:lvl w:ilvl="6" w:tplc="48B82120" w:tentative="1">
      <w:start w:val="1"/>
      <w:numFmt w:val="bullet"/>
      <w:lvlText w:val=""/>
      <w:lvlJc w:val="left"/>
      <w:pPr>
        <w:tabs>
          <w:tab w:val="num" w:pos="5040"/>
        </w:tabs>
        <w:ind w:left="5040" w:hanging="360"/>
      </w:pPr>
      <w:rPr>
        <w:rFonts w:ascii="Wingdings 3" w:hAnsi="Wingdings 3" w:hint="default"/>
      </w:rPr>
    </w:lvl>
    <w:lvl w:ilvl="7" w:tplc="3540685A" w:tentative="1">
      <w:start w:val="1"/>
      <w:numFmt w:val="bullet"/>
      <w:lvlText w:val=""/>
      <w:lvlJc w:val="left"/>
      <w:pPr>
        <w:tabs>
          <w:tab w:val="num" w:pos="5760"/>
        </w:tabs>
        <w:ind w:left="5760" w:hanging="360"/>
      </w:pPr>
      <w:rPr>
        <w:rFonts w:ascii="Wingdings 3" w:hAnsi="Wingdings 3" w:hint="default"/>
      </w:rPr>
    </w:lvl>
    <w:lvl w:ilvl="8" w:tplc="A08807E6" w:tentative="1">
      <w:start w:val="1"/>
      <w:numFmt w:val="bullet"/>
      <w:lvlText w:val=""/>
      <w:lvlJc w:val="left"/>
      <w:pPr>
        <w:tabs>
          <w:tab w:val="num" w:pos="6480"/>
        </w:tabs>
        <w:ind w:left="6480" w:hanging="360"/>
      </w:pPr>
      <w:rPr>
        <w:rFonts w:ascii="Wingdings 3" w:hAnsi="Wingdings 3" w:hint="default"/>
      </w:rPr>
    </w:lvl>
  </w:abstractNum>
  <w:abstractNum w:abstractNumId="21">
    <w:nsid w:val="64E316DD"/>
    <w:multiLevelType w:val="hybridMultilevel"/>
    <w:tmpl w:val="C8C47B04"/>
    <w:lvl w:ilvl="0" w:tplc="EB9C4438">
      <w:start w:val="1"/>
      <w:numFmt w:val="bullet"/>
      <w:lvlText w:val=""/>
      <w:lvlJc w:val="left"/>
      <w:pPr>
        <w:tabs>
          <w:tab w:val="num" w:pos="720"/>
        </w:tabs>
        <w:ind w:left="720" w:hanging="360"/>
      </w:pPr>
      <w:rPr>
        <w:rFonts w:ascii="Wingdings 3" w:hAnsi="Wingdings 3" w:hint="default"/>
      </w:rPr>
    </w:lvl>
    <w:lvl w:ilvl="1" w:tplc="8C2A9756" w:tentative="1">
      <w:start w:val="1"/>
      <w:numFmt w:val="bullet"/>
      <w:lvlText w:val=""/>
      <w:lvlJc w:val="left"/>
      <w:pPr>
        <w:tabs>
          <w:tab w:val="num" w:pos="1440"/>
        </w:tabs>
        <w:ind w:left="1440" w:hanging="360"/>
      </w:pPr>
      <w:rPr>
        <w:rFonts w:ascii="Wingdings 3" w:hAnsi="Wingdings 3" w:hint="default"/>
      </w:rPr>
    </w:lvl>
    <w:lvl w:ilvl="2" w:tplc="29B66EBA" w:tentative="1">
      <w:start w:val="1"/>
      <w:numFmt w:val="bullet"/>
      <w:lvlText w:val=""/>
      <w:lvlJc w:val="left"/>
      <w:pPr>
        <w:tabs>
          <w:tab w:val="num" w:pos="2160"/>
        </w:tabs>
        <w:ind w:left="2160" w:hanging="360"/>
      </w:pPr>
      <w:rPr>
        <w:rFonts w:ascii="Wingdings 3" w:hAnsi="Wingdings 3" w:hint="default"/>
      </w:rPr>
    </w:lvl>
    <w:lvl w:ilvl="3" w:tplc="34B68BD8" w:tentative="1">
      <w:start w:val="1"/>
      <w:numFmt w:val="bullet"/>
      <w:lvlText w:val=""/>
      <w:lvlJc w:val="left"/>
      <w:pPr>
        <w:tabs>
          <w:tab w:val="num" w:pos="2880"/>
        </w:tabs>
        <w:ind w:left="2880" w:hanging="360"/>
      </w:pPr>
      <w:rPr>
        <w:rFonts w:ascii="Wingdings 3" w:hAnsi="Wingdings 3" w:hint="default"/>
      </w:rPr>
    </w:lvl>
    <w:lvl w:ilvl="4" w:tplc="71C65B42" w:tentative="1">
      <w:start w:val="1"/>
      <w:numFmt w:val="bullet"/>
      <w:lvlText w:val=""/>
      <w:lvlJc w:val="left"/>
      <w:pPr>
        <w:tabs>
          <w:tab w:val="num" w:pos="3600"/>
        </w:tabs>
        <w:ind w:left="3600" w:hanging="360"/>
      </w:pPr>
      <w:rPr>
        <w:rFonts w:ascii="Wingdings 3" w:hAnsi="Wingdings 3" w:hint="default"/>
      </w:rPr>
    </w:lvl>
    <w:lvl w:ilvl="5" w:tplc="7F822736" w:tentative="1">
      <w:start w:val="1"/>
      <w:numFmt w:val="bullet"/>
      <w:lvlText w:val=""/>
      <w:lvlJc w:val="left"/>
      <w:pPr>
        <w:tabs>
          <w:tab w:val="num" w:pos="4320"/>
        </w:tabs>
        <w:ind w:left="4320" w:hanging="360"/>
      </w:pPr>
      <w:rPr>
        <w:rFonts w:ascii="Wingdings 3" w:hAnsi="Wingdings 3" w:hint="default"/>
      </w:rPr>
    </w:lvl>
    <w:lvl w:ilvl="6" w:tplc="B704BDC8" w:tentative="1">
      <w:start w:val="1"/>
      <w:numFmt w:val="bullet"/>
      <w:lvlText w:val=""/>
      <w:lvlJc w:val="left"/>
      <w:pPr>
        <w:tabs>
          <w:tab w:val="num" w:pos="5040"/>
        </w:tabs>
        <w:ind w:left="5040" w:hanging="360"/>
      </w:pPr>
      <w:rPr>
        <w:rFonts w:ascii="Wingdings 3" w:hAnsi="Wingdings 3" w:hint="default"/>
      </w:rPr>
    </w:lvl>
    <w:lvl w:ilvl="7" w:tplc="45C61DD8" w:tentative="1">
      <w:start w:val="1"/>
      <w:numFmt w:val="bullet"/>
      <w:lvlText w:val=""/>
      <w:lvlJc w:val="left"/>
      <w:pPr>
        <w:tabs>
          <w:tab w:val="num" w:pos="5760"/>
        </w:tabs>
        <w:ind w:left="5760" w:hanging="360"/>
      </w:pPr>
      <w:rPr>
        <w:rFonts w:ascii="Wingdings 3" w:hAnsi="Wingdings 3" w:hint="default"/>
      </w:rPr>
    </w:lvl>
    <w:lvl w:ilvl="8" w:tplc="3ED8306E" w:tentative="1">
      <w:start w:val="1"/>
      <w:numFmt w:val="bullet"/>
      <w:lvlText w:val=""/>
      <w:lvlJc w:val="left"/>
      <w:pPr>
        <w:tabs>
          <w:tab w:val="num" w:pos="6480"/>
        </w:tabs>
        <w:ind w:left="6480" w:hanging="360"/>
      </w:pPr>
      <w:rPr>
        <w:rFonts w:ascii="Wingdings 3" w:hAnsi="Wingdings 3" w:hint="default"/>
      </w:rPr>
    </w:lvl>
  </w:abstractNum>
  <w:abstractNum w:abstractNumId="22">
    <w:nsid w:val="65E67742"/>
    <w:multiLevelType w:val="multilevel"/>
    <w:tmpl w:val="FFD2CEA2"/>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6CF30788"/>
    <w:multiLevelType w:val="hybridMultilevel"/>
    <w:tmpl w:val="21D8D2BA"/>
    <w:lvl w:ilvl="0" w:tplc="EA8ED134">
      <w:start w:val="1"/>
      <w:numFmt w:val="bullet"/>
      <w:lvlText w:val=""/>
      <w:lvlJc w:val="left"/>
      <w:pPr>
        <w:tabs>
          <w:tab w:val="num" w:pos="720"/>
        </w:tabs>
        <w:ind w:left="720" w:hanging="360"/>
      </w:pPr>
      <w:rPr>
        <w:rFonts w:ascii="Wingdings 3" w:hAnsi="Wingdings 3" w:hint="default"/>
      </w:rPr>
    </w:lvl>
    <w:lvl w:ilvl="1" w:tplc="4EAEC7D6" w:tentative="1">
      <w:start w:val="1"/>
      <w:numFmt w:val="bullet"/>
      <w:lvlText w:val=""/>
      <w:lvlJc w:val="left"/>
      <w:pPr>
        <w:tabs>
          <w:tab w:val="num" w:pos="1440"/>
        </w:tabs>
        <w:ind w:left="1440" w:hanging="360"/>
      </w:pPr>
      <w:rPr>
        <w:rFonts w:ascii="Wingdings 3" w:hAnsi="Wingdings 3" w:hint="default"/>
      </w:rPr>
    </w:lvl>
    <w:lvl w:ilvl="2" w:tplc="CEECC1F2" w:tentative="1">
      <w:start w:val="1"/>
      <w:numFmt w:val="bullet"/>
      <w:lvlText w:val=""/>
      <w:lvlJc w:val="left"/>
      <w:pPr>
        <w:tabs>
          <w:tab w:val="num" w:pos="2160"/>
        </w:tabs>
        <w:ind w:left="2160" w:hanging="360"/>
      </w:pPr>
      <w:rPr>
        <w:rFonts w:ascii="Wingdings 3" w:hAnsi="Wingdings 3" w:hint="default"/>
      </w:rPr>
    </w:lvl>
    <w:lvl w:ilvl="3" w:tplc="084E0164" w:tentative="1">
      <w:start w:val="1"/>
      <w:numFmt w:val="bullet"/>
      <w:lvlText w:val=""/>
      <w:lvlJc w:val="left"/>
      <w:pPr>
        <w:tabs>
          <w:tab w:val="num" w:pos="2880"/>
        </w:tabs>
        <w:ind w:left="2880" w:hanging="360"/>
      </w:pPr>
      <w:rPr>
        <w:rFonts w:ascii="Wingdings 3" w:hAnsi="Wingdings 3" w:hint="default"/>
      </w:rPr>
    </w:lvl>
    <w:lvl w:ilvl="4" w:tplc="A718DAC8" w:tentative="1">
      <w:start w:val="1"/>
      <w:numFmt w:val="bullet"/>
      <w:lvlText w:val=""/>
      <w:lvlJc w:val="left"/>
      <w:pPr>
        <w:tabs>
          <w:tab w:val="num" w:pos="3600"/>
        </w:tabs>
        <w:ind w:left="3600" w:hanging="360"/>
      </w:pPr>
      <w:rPr>
        <w:rFonts w:ascii="Wingdings 3" w:hAnsi="Wingdings 3" w:hint="default"/>
      </w:rPr>
    </w:lvl>
    <w:lvl w:ilvl="5" w:tplc="DEB43EB6" w:tentative="1">
      <w:start w:val="1"/>
      <w:numFmt w:val="bullet"/>
      <w:lvlText w:val=""/>
      <w:lvlJc w:val="left"/>
      <w:pPr>
        <w:tabs>
          <w:tab w:val="num" w:pos="4320"/>
        </w:tabs>
        <w:ind w:left="4320" w:hanging="360"/>
      </w:pPr>
      <w:rPr>
        <w:rFonts w:ascii="Wingdings 3" w:hAnsi="Wingdings 3" w:hint="default"/>
      </w:rPr>
    </w:lvl>
    <w:lvl w:ilvl="6" w:tplc="1D1ABBD2" w:tentative="1">
      <w:start w:val="1"/>
      <w:numFmt w:val="bullet"/>
      <w:lvlText w:val=""/>
      <w:lvlJc w:val="left"/>
      <w:pPr>
        <w:tabs>
          <w:tab w:val="num" w:pos="5040"/>
        </w:tabs>
        <w:ind w:left="5040" w:hanging="360"/>
      </w:pPr>
      <w:rPr>
        <w:rFonts w:ascii="Wingdings 3" w:hAnsi="Wingdings 3" w:hint="default"/>
      </w:rPr>
    </w:lvl>
    <w:lvl w:ilvl="7" w:tplc="0BD08814" w:tentative="1">
      <w:start w:val="1"/>
      <w:numFmt w:val="bullet"/>
      <w:lvlText w:val=""/>
      <w:lvlJc w:val="left"/>
      <w:pPr>
        <w:tabs>
          <w:tab w:val="num" w:pos="5760"/>
        </w:tabs>
        <w:ind w:left="5760" w:hanging="360"/>
      </w:pPr>
      <w:rPr>
        <w:rFonts w:ascii="Wingdings 3" w:hAnsi="Wingdings 3" w:hint="default"/>
      </w:rPr>
    </w:lvl>
    <w:lvl w:ilvl="8" w:tplc="D78A74D2" w:tentative="1">
      <w:start w:val="1"/>
      <w:numFmt w:val="bullet"/>
      <w:lvlText w:val=""/>
      <w:lvlJc w:val="left"/>
      <w:pPr>
        <w:tabs>
          <w:tab w:val="num" w:pos="6480"/>
        </w:tabs>
        <w:ind w:left="6480" w:hanging="360"/>
      </w:pPr>
      <w:rPr>
        <w:rFonts w:ascii="Wingdings 3" w:hAnsi="Wingdings 3" w:hint="default"/>
      </w:rPr>
    </w:lvl>
  </w:abstractNum>
  <w:abstractNum w:abstractNumId="24">
    <w:nsid w:val="719D6AA3"/>
    <w:multiLevelType w:val="hybridMultilevel"/>
    <w:tmpl w:val="900C8EC0"/>
    <w:lvl w:ilvl="0" w:tplc="0682FAC4">
      <w:start w:val="1"/>
      <w:numFmt w:val="bullet"/>
      <w:lvlText w:val=""/>
      <w:lvlJc w:val="left"/>
      <w:pPr>
        <w:tabs>
          <w:tab w:val="num" w:pos="720"/>
        </w:tabs>
        <w:ind w:left="720" w:hanging="360"/>
      </w:pPr>
      <w:rPr>
        <w:rFonts w:ascii="Wingdings 3" w:hAnsi="Wingdings 3" w:hint="default"/>
      </w:rPr>
    </w:lvl>
    <w:lvl w:ilvl="1" w:tplc="D5466680" w:tentative="1">
      <w:start w:val="1"/>
      <w:numFmt w:val="bullet"/>
      <w:lvlText w:val=""/>
      <w:lvlJc w:val="left"/>
      <w:pPr>
        <w:tabs>
          <w:tab w:val="num" w:pos="1440"/>
        </w:tabs>
        <w:ind w:left="1440" w:hanging="360"/>
      </w:pPr>
      <w:rPr>
        <w:rFonts w:ascii="Wingdings 3" w:hAnsi="Wingdings 3" w:hint="default"/>
      </w:rPr>
    </w:lvl>
    <w:lvl w:ilvl="2" w:tplc="98DC94C4" w:tentative="1">
      <w:start w:val="1"/>
      <w:numFmt w:val="bullet"/>
      <w:lvlText w:val=""/>
      <w:lvlJc w:val="left"/>
      <w:pPr>
        <w:tabs>
          <w:tab w:val="num" w:pos="2160"/>
        </w:tabs>
        <w:ind w:left="2160" w:hanging="360"/>
      </w:pPr>
      <w:rPr>
        <w:rFonts w:ascii="Wingdings 3" w:hAnsi="Wingdings 3" w:hint="default"/>
      </w:rPr>
    </w:lvl>
    <w:lvl w:ilvl="3" w:tplc="A50AF5AE" w:tentative="1">
      <w:start w:val="1"/>
      <w:numFmt w:val="bullet"/>
      <w:lvlText w:val=""/>
      <w:lvlJc w:val="left"/>
      <w:pPr>
        <w:tabs>
          <w:tab w:val="num" w:pos="2880"/>
        </w:tabs>
        <w:ind w:left="2880" w:hanging="360"/>
      </w:pPr>
      <w:rPr>
        <w:rFonts w:ascii="Wingdings 3" w:hAnsi="Wingdings 3" w:hint="default"/>
      </w:rPr>
    </w:lvl>
    <w:lvl w:ilvl="4" w:tplc="B6BAA612" w:tentative="1">
      <w:start w:val="1"/>
      <w:numFmt w:val="bullet"/>
      <w:lvlText w:val=""/>
      <w:lvlJc w:val="left"/>
      <w:pPr>
        <w:tabs>
          <w:tab w:val="num" w:pos="3600"/>
        </w:tabs>
        <w:ind w:left="3600" w:hanging="360"/>
      </w:pPr>
      <w:rPr>
        <w:rFonts w:ascii="Wingdings 3" w:hAnsi="Wingdings 3" w:hint="default"/>
      </w:rPr>
    </w:lvl>
    <w:lvl w:ilvl="5" w:tplc="ABDA5E66" w:tentative="1">
      <w:start w:val="1"/>
      <w:numFmt w:val="bullet"/>
      <w:lvlText w:val=""/>
      <w:lvlJc w:val="left"/>
      <w:pPr>
        <w:tabs>
          <w:tab w:val="num" w:pos="4320"/>
        </w:tabs>
        <w:ind w:left="4320" w:hanging="360"/>
      </w:pPr>
      <w:rPr>
        <w:rFonts w:ascii="Wingdings 3" w:hAnsi="Wingdings 3" w:hint="default"/>
      </w:rPr>
    </w:lvl>
    <w:lvl w:ilvl="6" w:tplc="F2E24AFA" w:tentative="1">
      <w:start w:val="1"/>
      <w:numFmt w:val="bullet"/>
      <w:lvlText w:val=""/>
      <w:lvlJc w:val="left"/>
      <w:pPr>
        <w:tabs>
          <w:tab w:val="num" w:pos="5040"/>
        </w:tabs>
        <w:ind w:left="5040" w:hanging="360"/>
      </w:pPr>
      <w:rPr>
        <w:rFonts w:ascii="Wingdings 3" w:hAnsi="Wingdings 3" w:hint="default"/>
      </w:rPr>
    </w:lvl>
    <w:lvl w:ilvl="7" w:tplc="A87E7A8A" w:tentative="1">
      <w:start w:val="1"/>
      <w:numFmt w:val="bullet"/>
      <w:lvlText w:val=""/>
      <w:lvlJc w:val="left"/>
      <w:pPr>
        <w:tabs>
          <w:tab w:val="num" w:pos="5760"/>
        </w:tabs>
        <w:ind w:left="5760" w:hanging="360"/>
      </w:pPr>
      <w:rPr>
        <w:rFonts w:ascii="Wingdings 3" w:hAnsi="Wingdings 3" w:hint="default"/>
      </w:rPr>
    </w:lvl>
    <w:lvl w:ilvl="8" w:tplc="A0EA99EC" w:tentative="1">
      <w:start w:val="1"/>
      <w:numFmt w:val="bullet"/>
      <w:lvlText w:val=""/>
      <w:lvlJc w:val="left"/>
      <w:pPr>
        <w:tabs>
          <w:tab w:val="num" w:pos="6480"/>
        </w:tabs>
        <w:ind w:left="6480" w:hanging="360"/>
      </w:pPr>
      <w:rPr>
        <w:rFonts w:ascii="Wingdings 3" w:hAnsi="Wingdings 3" w:hint="default"/>
      </w:rPr>
    </w:lvl>
  </w:abstractNum>
  <w:abstractNum w:abstractNumId="25">
    <w:nsid w:val="73D868A9"/>
    <w:multiLevelType w:val="multilevel"/>
    <w:tmpl w:val="D2940406"/>
    <w:lvl w:ilvl="0">
      <w:start w:val="1"/>
      <w:numFmt w:val="decimal"/>
      <w:lvlText w:val="%1."/>
      <w:lvlJc w:val="left"/>
      <w:pPr>
        <w:ind w:left="672" w:hanging="672"/>
      </w:pPr>
      <w:rPr>
        <w:rFonts w:hint="default"/>
      </w:rPr>
    </w:lvl>
    <w:lvl w:ilvl="1">
      <w:start w:val="2"/>
      <w:numFmt w:val="decimal"/>
      <w:lvlText w:val="%1.%2."/>
      <w:lvlJc w:val="left"/>
      <w:pPr>
        <w:ind w:left="672" w:hanging="672"/>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CA35843"/>
    <w:multiLevelType w:val="multilevel"/>
    <w:tmpl w:val="B70490F8"/>
    <w:lvl w:ilvl="0">
      <w:start w:val="1"/>
      <w:numFmt w:val="decimal"/>
      <w:lvlText w:val="%1"/>
      <w:lvlJc w:val="left"/>
      <w:pPr>
        <w:ind w:left="444" w:hanging="444"/>
      </w:pPr>
      <w:rPr>
        <w:rFonts w:hint="default"/>
      </w:rPr>
    </w:lvl>
    <w:lvl w:ilvl="1">
      <w:start w:val="2"/>
      <w:numFmt w:val="decimal"/>
      <w:lvlText w:val="%1.%2"/>
      <w:lvlJc w:val="left"/>
      <w:pPr>
        <w:ind w:left="444" w:hanging="444"/>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8"/>
  </w:num>
  <w:num w:numId="8">
    <w:abstractNumId w:val="0"/>
  </w:num>
  <w:num w:numId="9">
    <w:abstractNumId w:val="0"/>
  </w:num>
  <w:num w:numId="10">
    <w:abstractNumId w:val="1"/>
  </w:num>
  <w:num w:numId="11">
    <w:abstractNumId w:val="0"/>
  </w:num>
  <w:num w:numId="12">
    <w:abstractNumId w:val="0"/>
  </w:num>
  <w:num w:numId="13">
    <w:abstractNumId w:val="0"/>
  </w:num>
  <w:num w:numId="14">
    <w:abstractNumId w:val="0"/>
    <w:lvlOverride w:ilvl="0">
      <w:startOverride w:val="5"/>
    </w:lvlOverride>
  </w:num>
  <w:num w:numId="15">
    <w:abstractNumId w:val="10"/>
  </w:num>
  <w:num w:numId="16">
    <w:abstractNumId w:val="15"/>
  </w:num>
  <w:num w:numId="17">
    <w:abstractNumId w:val="14"/>
  </w:num>
  <w:num w:numId="18">
    <w:abstractNumId w:val="0"/>
    <w:lvlOverride w:ilvl="0">
      <w:startOverride w:val="1"/>
    </w:lvlOverride>
    <w:lvlOverride w:ilvl="1">
      <w:startOverride w:val="1"/>
    </w:lvlOverride>
    <w:lvlOverride w:ilvl="2">
      <w:startOverride w:val="3"/>
    </w:lvlOverride>
  </w:num>
  <w:num w:numId="19">
    <w:abstractNumId w:val="6"/>
  </w:num>
  <w:num w:numId="20">
    <w:abstractNumId w:val="23"/>
  </w:num>
  <w:num w:numId="21">
    <w:abstractNumId w:val="16"/>
  </w:num>
  <w:num w:numId="22">
    <w:abstractNumId w:val="21"/>
  </w:num>
  <w:num w:numId="23">
    <w:abstractNumId w:val="24"/>
  </w:num>
  <w:num w:numId="24">
    <w:abstractNumId w:val="0"/>
    <w:lvlOverride w:ilvl="0">
      <w:startOverride w:val="1"/>
    </w:lvlOverride>
    <w:lvlOverride w:ilvl="1">
      <w:startOverride w:val="2"/>
    </w:lvlOverride>
    <w:lvlOverride w:ilvl="2">
      <w:startOverride w:val="2"/>
    </w:lvlOverride>
  </w:num>
  <w:num w:numId="25">
    <w:abstractNumId w:val="22"/>
  </w:num>
  <w:num w:numId="26">
    <w:abstractNumId w:val="8"/>
  </w:num>
  <w:num w:numId="27">
    <w:abstractNumId w:val="20"/>
  </w:num>
  <w:num w:numId="28">
    <w:abstractNumId w:val="9"/>
  </w:num>
  <w:num w:numId="29">
    <w:abstractNumId w:val="17"/>
  </w:num>
  <w:num w:numId="30">
    <w:abstractNumId w:val="25"/>
  </w:num>
  <w:num w:numId="31">
    <w:abstractNumId w:val="19"/>
  </w:num>
  <w:num w:numId="32">
    <w:abstractNumId w:val="12"/>
  </w:num>
  <w:num w:numId="33">
    <w:abstractNumId w:val="0"/>
    <w:lvlOverride w:ilvl="0">
      <w:startOverride w:val="1"/>
    </w:lvlOverride>
    <w:lvlOverride w:ilvl="1">
      <w:startOverride w:val="2"/>
    </w:lvlOverride>
    <w:lvlOverride w:ilvl="2">
      <w:startOverride w:val="3"/>
    </w:lvlOverride>
    <w:lvlOverride w:ilvl="3">
      <w:startOverride w:val="1"/>
    </w:lvlOverride>
  </w:num>
  <w:num w:numId="34">
    <w:abstractNumId w:val="13"/>
  </w:num>
  <w:num w:numId="35">
    <w:abstractNumId w:val="0"/>
    <w:lvlOverride w:ilvl="0">
      <w:startOverride w:val="1"/>
    </w:lvlOverride>
    <w:lvlOverride w:ilvl="1">
      <w:startOverride w:val="2"/>
    </w:lvlOverride>
    <w:lvlOverride w:ilvl="2">
      <w:startOverride w:val="1"/>
    </w:lvlOverride>
  </w:num>
  <w:num w:numId="36">
    <w:abstractNumId w:val="26"/>
  </w:num>
  <w:num w:numId="37">
    <w:abstractNumId w:val="7"/>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008"/>
    <w:rsid w:val="00001D2F"/>
    <w:rsid w:val="00001E5D"/>
    <w:rsid w:val="00016DB1"/>
    <w:rsid w:val="00020523"/>
    <w:rsid w:val="0002070C"/>
    <w:rsid w:val="00023095"/>
    <w:rsid w:val="00026AC7"/>
    <w:rsid w:val="00031580"/>
    <w:rsid w:val="0003432A"/>
    <w:rsid w:val="0004116B"/>
    <w:rsid w:val="00042EEF"/>
    <w:rsid w:val="0007659B"/>
    <w:rsid w:val="000773DB"/>
    <w:rsid w:val="0007743F"/>
    <w:rsid w:val="00084A8D"/>
    <w:rsid w:val="0008685B"/>
    <w:rsid w:val="000900EC"/>
    <w:rsid w:val="00094EE8"/>
    <w:rsid w:val="00095D70"/>
    <w:rsid w:val="000B076D"/>
    <w:rsid w:val="000B2EDA"/>
    <w:rsid w:val="000B58FF"/>
    <w:rsid w:val="000C2C0B"/>
    <w:rsid w:val="000C3BED"/>
    <w:rsid w:val="000D0CE4"/>
    <w:rsid w:val="000D18B6"/>
    <w:rsid w:val="000F1336"/>
    <w:rsid w:val="000F2F05"/>
    <w:rsid w:val="000F610A"/>
    <w:rsid w:val="000F677A"/>
    <w:rsid w:val="000F6B01"/>
    <w:rsid w:val="001077E0"/>
    <w:rsid w:val="00107E47"/>
    <w:rsid w:val="00112D9A"/>
    <w:rsid w:val="00115B2F"/>
    <w:rsid w:val="0013151D"/>
    <w:rsid w:val="0013272E"/>
    <w:rsid w:val="0013376F"/>
    <w:rsid w:val="001342CD"/>
    <w:rsid w:val="0013647A"/>
    <w:rsid w:val="00141D22"/>
    <w:rsid w:val="00142A89"/>
    <w:rsid w:val="00146F6A"/>
    <w:rsid w:val="00147E2C"/>
    <w:rsid w:val="00154A38"/>
    <w:rsid w:val="00156E82"/>
    <w:rsid w:val="00165BB0"/>
    <w:rsid w:val="00172309"/>
    <w:rsid w:val="00177356"/>
    <w:rsid w:val="00181E21"/>
    <w:rsid w:val="001822AB"/>
    <w:rsid w:val="001835CB"/>
    <w:rsid w:val="001849D6"/>
    <w:rsid w:val="00185140"/>
    <w:rsid w:val="00191424"/>
    <w:rsid w:val="00196571"/>
    <w:rsid w:val="001A00B7"/>
    <w:rsid w:val="001A131B"/>
    <w:rsid w:val="001A2436"/>
    <w:rsid w:val="001B023C"/>
    <w:rsid w:val="001B5EFE"/>
    <w:rsid w:val="001C221E"/>
    <w:rsid w:val="001D0582"/>
    <w:rsid w:val="001D0B08"/>
    <w:rsid w:val="001D3C7A"/>
    <w:rsid w:val="001E00AB"/>
    <w:rsid w:val="001E22DB"/>
    <w:rsid w:val="001F07AB"/>
    <w:rsid w:val="001F0A15"/>
    <w:rsid w:val="001F2D85"/>
    <w:rsid w:val="001F5C37"/>
    <w:rsid w:val="001F7B5D"/>
    <w:rsid w:val="00202F08"/>
    <w:rsid w:val="00204542"/>
    <w:rsid w:val="00206287"/>
    <w:rsid w:val="00211EB7"/>
    <w:rsid w:val="0021542B"/>
    <w:rsid w:val="00215B84"/>
    <w:rsid w:val="00220B15"/>
    <w:rsid w:val="002214ED"/>
    <w:rsid w:val="00222C2F"/>
    <w:rsid w:val="00225461"/>
    <w:rsid w:val="00226A91"/>
    <w:rsid w:val="002278C3"/>
    <w:rsid w:val="002303F6"/>
    <w:rsid w:val="002305D9"/>
    <w:rsid w:val="00230D5D"/>
    <w:rsid w:val="0023195A"/>
    <w:rsid w:val="00232228"/>
    <w:rsid w:val="0024043C"/>
    <w:rsid w:val="0024228F"/>
    <w:rsid w:val="0024546F"/>
    <w:rsid w:val="00247420"/>
    <w:rsid w:val="002474E1"/>
    <w:rsid w:val="00250C0C"/>
    <w:rsid w:val="00251EF2"/>
    <w:rsid w:val="00257626"/>
    <w:rsid w:val="00263CF9"/>
    <w:rsid w:val="00275097"/>
    <w:rsid w:val="0027593A"/>
    <w:rsid w:val="00280518"/>
    <w:rsid w:val="00286C88"/>
    <w:rsid w:val="002A08A5"/>
    <w:rsid w:val="002A358F"/>
    <w:rsid w:val="002B1199"/>
    <w:rsid w:val="002B233B"/>
    <w:rsid w:val="002B275B"/>
    <w:rsid w:val="002B4282"/>
    <w:rsid w:val="002B7162"/>
    <w:rsid w:val="002C2290"/>
    <w:rsid w:val="002C67BB"/>
    <w:rsid w:val="002D29CE"/>
    <w:rsid w:val="002D2F7E"/>
    <w:rsid w:val="002D3F5B"/>
    <w:rsid w:val="002D61D1"/>
    <w:rsid w:val="002E143D"/>
    <w:rsid w:val="002E4C39"/>
    <w:rsid w:val="002E72F8"/>
    <w:rsid w:val="002E7C5D"/>
    <w:rsid w:val="00302986"/>
    <w:rsid w:val="00303959"/>
    <w:rsid w:val="00304D60"/>
    <w:rsid w:val="0030531D"/>
    <w:rsid w:val="003124F7"/>
    <w:rsid w:val="003137F8"/>
    <w:rsid w:val="00315564"/>
    <w:rsid w:val="0032186B"/>
    <w:rsid w:val="00322CD6"/>
    <w:rsid w:val="00324225"/>
    <w:rsid w:val="0032793B"/>
    <w:rsid w:val="00327F8F"/>
    <w:rsid w:val="00332D1F"/>
    <w:rsid w:val="00341107"/>
    <w:rsid w:val="00343B53"/>
    <w:rsid w:val="0034599A"/>
    <w:rsid w:val="00347C3D"/>
    <w:rsid w:val="0035085A"/>
    <w:rsid w:val="0035532A"/>
    <w:rsid w:val="00356F10"/>
    <w:rsid w:val="00357339"/>
    <w:rsid w:val="00360463"/>
    <w:rsid w:val="003617E9"/>
    <w:rsid w:val="00372287"/>
    <w:rsid w:val="00372FB5"/>
    <w:rsid w:val="00373C62"/>
    <w:rsid w:val="003816C0"/>
    <w:rsid w:val="003819A7"/>
    <w:rsid w:val="00383728"/>
    <w:rsid w:val="00390F37"/>
    <w:rsid w:val="00395380"/>
    <w:rsid w:val="00395A27"/>
    <w:rsid w:val="003971CD"/>
    <w:rsid w:val="003A3822"/>
    <w:rsid w:val="003A4E1F"/>
    <w:rsid w:val="003B0357"/>
    <w:rsid w:val="003C0E3D"/>
    <w:rsid w:val="003C1ABC"/>
    <w:rsid w:val="003C3B28"/>
    <w:rsid w:val="003C599B"/>
    <w:rsid w:val="003C6947"/>
    <w:rsid w:val="003C7511"/>
    <w:rsid w:val="003D15D6"/>
    <w:rsid w:val="003D4F62"/>
    <w:rsid w:val="003E2022"/>
    <w:rsid w:val="003E5E1C"/>
    <w:rsid w:val="003E6520"/>
    <w:rsid w:val="003F029F"/>
    <w:rsid w:val="003F0C7D"/>
    <w:rsid w:val="003F2C0B"/>
    <w:rsid w:val="00411C63"/>
    <w:rsid w:val="004158B3"/>
    <w:rsid w:val="004212BA"/>
    <w:rsid w:val="00440008"/>
    <w:rsid w:val="00443598"/>
    <w:rsid w:val="00446347"/>
    <w:rsid w:val="00450062"/>
    <w:rsid w:val="004515FD"/>
    <w:rsid w:val="00451E46"/>
    <w:rsid w:val="00452E94"/>
    <w:rsid w:val="00453672"/>
    <w:rsid w:val="00456ED0"/>
    <w:rsid w:val="0046352F"/>
    <w:rsid w:val="00464E56"/>
    <w:rsid w:val="00465123"/>
    <w:rsid w:val="00475943"/>
    <w:rsid w:val="0047775B"/>
    <w:rsid w:val="00485C88"/>
    <w:rsid w:val="0049721D"/>
    <w:rsid w:val="004A0224"/>
    <w:rsid w:val="004B2976"/>
    <w:rsid w:val="004B4069"/>
    <w:rsid w:val="004B70F8"/>
    <w:rsid w:val="004C0D9C"/>
    <w:rsid w:val="004C323B"/>
    <w:rsid w:val="004C64CA"/>
    <w:rsid w:val="004C6ED2"/>
    <w:rsid w:val="004D537E"/>
    <w:rsid w:val="004E0E0A"/>
    <w:rsid w:val="004E5797"/>
    <w:rsid w:val="004F4EED"/>
    <w:rsid w:val="004F6008"/>
    <w:rsid w:val="00504559"/>
    <w:rsid w:val="00507680"/>
    <w:rsid w:val="00513336"/>
    <w:rsid w:val="00515B70"/>
    <w:rsid w:val="00523CA1"/>
    <w:rsid w:val="00524938"/>
    <w:rsid w:val="005249A1"/>
    <w:rsid w:val="005258A5"/>
    <w:rsid w:val="00541D86"/>
    <w:rsid w:val="005472B6"/>
    <w:rsid w:val="005541A5"/>
    <w:rsid w:val="00560A26"/>
    <w:rsid w:val="00562322"/>
    <w:rsid w:val="00563190"/>
    <w:rsid w:val="00563709"/>
    <w:rsid w:val="005639B0"/>
    <w:rsid w:val="00567E67"/>
    <w:rsid w:val="0058045F"/>
    <w:rsid w:val="00585D58"/>
    <w:rsid w:val="00595101"/>
    <w:rsid w:val="005B42F3"/>
    <w:rsid w:val="005B4BD0"/>
    <w:rsid w:val="005B5004"/>
    <w:rsid w:val="005B7634"/>
    <w:rsid w:val="005C17F9"/>
    <w:rsid w:val="005C25AF"/>
    <w:rsid w:val="005D1B57"/>
    <w:rsid w:val="005E0865"/>
    <w:rsid w:val="005E2787"/>
    <w:rsid w:val="005E51F0"/>
    <w:rsid w:val="005E6E42"/>
    <w:rsid w:val="005E77C8"/>
    <w:rsid w:val="005F113D"/>
    <w:rsid w:val="005F1A4B"/>
    <w:rsid w:val="005F401E"/>
    <w:rsid w:val="005F4D8E"/>
    <w:rsid w:val="005F506F"/>
    <w:rsid w:val="00602AB8"/>
    <w:rsid w:val="006047F0"/>
    <w:rsid w:val="006102FD"/>
    <w:rsid w:val="00624247"/>
    <w:rsid w:val="006248BE"/>
    <w:rsid w:val="00626248"/>
    <w:rsid w:val="00635E52"/>
    <w:rsid w:val="00637106"/>
    <w:rsid w:val="00642335"/>
    <w:rsid w:val="00642666"/>
    <w:rsid w:val="00651960"/>
    <w:rsid w:val="0065424C"/>
    <w:rsid w:val="006634F4"/>
    <w:rsid w:val="0066423D"/>
    <w:rsid w:val="006662E3"/>
    <w:rsid w:val="0067401D"/>
    <w:rsid w:val="00684769"/>
    <w:rsid w:val="006851A8"/>
    <w:rsid w:val="00695EE4"/>
    <w:rsid w:val="006A4400"/>
    <w:rsid w:val="006A7C81"/>
    <w:rsid w:val="006B2ED0"/>
    <w:rsid w:val="006B34BA"/>
    <w:rsid w:val="006C7EA0"/>
    <w:rsid w:val="006D087F"/>
    <w:rsid w:val="006D69BF"/>
    <w:rsid w:val="006E24A8"/>
    <w:rsid w:val="006E6BDA"/>
    <w:rsid w:val="006E7093"/>
    <w:rsid w:val="006F207F"/>
    <w:rsid w:val="006F2AE6"/>
    <w:rsid w:val="006F7261"/>
    <w:rsid w:val="00714337"/>
    <w:rsid w:val="007175ED"/>
    <w:rsid w:val="00720D23"/>
    <w:rsid w:val="00733083"/>
    <w:rsid w:val="007351AF"/>
    <w:rsid w:val="0073580B"/>
    <w:rsid w:val="0074164E"/>
    <w:rsid w:val="007422DE"/>
    <w:rsid w:val="00751BF2"/>
    <w:rsid w:val="00755525"/>
    <w:rsid w:val="00755995"/>
    <w:rsid w:val="00770A75"/>
    <w:rsid w:val="00772AC3"/>
    <w:rsid w:val="00781605"/>
    <w:rsid w:val="00783E11"/>
    <w:rsid w:val="00783EE6"/>
    <w:rsid w:val="007904C4"/>
    <w:rsid w:val="00792BC0"/>
    <w:rsid w:val="00794944"/>
    <w:rsid w:val="00797919"/>
    <w:rsid w:val="007A3069"/>
    <w:rsid w:val="007A5F81"/>
    <w:rsid w:val="007B0F79"/>
    <w:rsid w:val="007B2EEE"/>
    <w:rsid w:val="007B530D"/>
    <w:rsid w:val="007B7BEE"/>
    <w:rsid w:val="007C29EE"/>
    <w:rsid w:val="007C70A4"/>
    <w:rsid w:val="007E3851"/>
    <w:rsid w:val="007E4C23"/>
    <w:rsid w:val="007E5083"/>
    <w:rsid w:val="007E618D"/>
    <w:rsid w:val="007E79C9"/>
    <w:rsid w:val="007F21B5"/>
    <w:rsid w:val="007F5253"/>
    <w:rsid w:val="007F5F0D"/>
    <w:rsid w:val="00800AA7"/>
    <w:rsid w:val="0080103A"/>
    <w:rsid w:val="00801DC9"/>
    <w:rsid w:val="008032D1"/>
    <w:rsid w:val="00807C01"/>
    <w:rsid w:val="0081042D"/>
    <w:rsid w:val="008113C6"/>
    <w:rsid w:val="0081591C"/>
    <w:rsid w:val="00817A32"/>
    <w:rsid w:val="008201BB"/>
    <w:rsid w:val="0082272A"/>
    <w:rsid w:val="008242CA"/>
    <w:rsid w:val="00826292"/>
    <w:rsid w:val="008262FF"/>
    <w:rsid w:val="008321E6"/>
    <w:rsid w:val="00834ABD"/>
    <w:rsid w:val="008374AB"/>
    <w:rsid w:val="0084163E"/>
    <w:rsid w:val="00842781"/>
    <w:rsid w:val="008450E8"/>
    <w:rsid w:val="008454E2"/>
    <w:rsid w:val="00847636"/>
    <w:rsid w:val="00847CC5"/>
    <w:rsid w:val="00863FD7"/>
    <w:rsid w:val="00866B8C"/>
    <w:rsid w:val="00867D69"/>
    <w:rsid w:val="008829C7"/>
    <w:rsid w:val="00890164"/>
    <w:rsid w:val="0089233E"/>
    <w:rsid w:val="00892367"/>
    <w:rsid w:val="008A317B"/>
    <w:rsid w:val="008A412D"/>
    <w:rsid w:val="008B3FE3"/>
    <w:rsid w:val="008C13BB"/>
    <w:rsid w:val="008C23C5"/>
    <w:rsid w:val="008C379F"/>
    <w:rsid w:val="008C3F17"/>
    <w:rsid w:val="008D2000"/>
    <w:rsid w:val="008D391B"/>
    <w:rsid w:val="008D54E2"/>
    <w:rsid w:val="008D62F4"/>
    <w:rsid w:val="008D7CF6"/>
    <w:rsid w:val="008E0598"/>
    <w:rsid w:val="008E2EF8"/>
    <w:rsid w:val="008E567B"/>
    <w:rsid w:val="008E5AA7"/>
    <w:rsid w:val="008E6718"/>
    <w:rsid w:val="008F6958"/>
    <w:rsid w:val="008F78E8"/>
    <w:rsid w:val="009027AE"/>
    <w:rsid w:val="00906E66"/>
    <w:rsid w:val="00911183"/>
    <w:rsid w:val="00912561"/>
    <w:rsid w:val="00916CE3"/>
    <w:rsid w:val="009174FA"/>
    <w:rsid w:val="0092000F"/>
    <w:rsid w:val="00921E48"/>
    <w:rsid w:val="009248DD"/>
    <w:rsid w:val="00927110"/>
    <w:rsid w:val="00927E85"/>
    <w:rsid w:val="00933253"/>
    <w:rsid w:val="00937999"/>
    <w:rsid w:val="00943277"/>
    <w:rsid w:val="00944399"/>
    <w:rsid w:val="009465CA"/>
    <w:rsid w:val="00953B75"/>
    <w:rsid w:val="00954FBE"/>
    <w:rsid w:val="00955440"/>
    <w:rsid w:val="00963033"/>
    <w:rsid w:val="00963B2E"/>
    <w:rsid w:val="00967F09"/>
    <w:rsid w:val="00970D11"/>
    <w:rsid w:val="0097424C"/>
    <w:rsid w:val="00980C23"/>
    <w:rsid w:val="00983D6E"/>
    <w:rsid w:val="00985A73"/>
    <w:rsid w:val="00994687"/>
    <w:rsid w:val="00997F80"/>
    <w:rsid w:val="009B522D"/>
    <w:rsid w:val="009B52AE"/>
    <w:rsid w:val="009B55B2"/>
    <w:rsid w:val="009C25B6"/>
    <w:rsid w:val="009C3F6E"/>
    <w:rsid w:val="009C5E5F"/>
    <w:rsid w:val="009D032B"/>
    <w:rsid w:val="009D0A48"/>
    <w:rsid w:val="009D1A6B"/>
    <w:rsid w:val="009D2530"/>
    <w:rsid w:val="009D2740"/>
    <w:rsid w:val="009D6218"/>
    <w:rsid w:val="009E3E37"/>
    <w:rsid w:val="009E4627"/>
    <w:rsid w:val="009E48D4"/>
    <w:rsid w:val="009F1E78"/>
    <w:rsid w:val="009F20F0"/>
    <w:rsid w:val="00A026B3"/>
    <w:rsid w:val="00A034F2"/>
    <w:rsid w:val="00A04423"/>
    <w:rsid w:val="00A0456E"/>
    <w:rsid w:val="00A065F4"/>
    <w:rsid w:val="00A06969"/>
    <w:rsid w:val="00A10026"/>
    <w:rsid w:val="00A26274"/>
    <w:rsid w:val="00A26BF8"/>
    <w:rsid w:val="00A34FE7"/>
    <w:rsid w:val="00A50B12"/>
    <w:rsid w:val="00A53515"/>
    <w:rsid w:val="00A53D83"/>
    <w:rsid w:val="00A57434"/>
    <w:rsid w:val="00A60699"/>
    <w:rsid w:val="00A613E9"/>
    <w:rsid w:val="00A63601"/>
    <w:rsid w:val="00A67739"/>
    <w:rsid w:val="00A732AD"/>
    <w:rsid w:val="00A76146"/>
    <w:rsid w:val="00A83751"/>
    <w:rsid w:val="00A91434"/>
    <w:rsid w:val="00A91944"/>
    <w:rsid w:val="00AA40AE"/>
    <w:rsid w:val="00AA48AA"/>
    <w:rsid w:val="00AA5E86"/>
    <w:rsid w:val="00AA747D"/>
    <w:rsid w:val="00AB0E62"/>
    <w:rsid w:val="00AB7D94"/>
    <w:rsid w:val="00AC7A1B"/>
    <w:rsid w:val="00AE0163"/>
    <w:rsid w:val="00AE0C3B"/>
    <w:rsid w:val="00AE61FE"/>
    <w:rsid w:val="00AF05E4"/>
    <w:rsid w:val="00AF2EAA"/>
    <w:rsid w:val="00B0110C"/>
    <w:rsid w:val="00B012CF"/>
    <w:rsid w:val="00B0429D"/>
    <w:rsid w:val="00B069A5"/>
    <w:rsid w:val="00B106B5"/>
    <w:rsid w:val="00B13C10"/>
    <w:rsid w:val="00B16E56"/>
    <w:rsid w:val="00B26D1F"/>
    <w:rsid w:val="00B32D3C"/>
    <w:rsid w:val="00B33B1E"/>
    <w:rsid w:val="00B343F8"/>
    <w:rsid w:val="00B3766F"/>
    <w:rsid w:val="00B44B30"/>
    <w:rsid w:val="00B52369"/>
    <w:rsid w:val="00B6074A"/>
    <w:rsid w:val="00B61488"/>
    <w:rsid w:val="00B61A89"/>
    <w:rsid w:val="00B62BA9"/>
    <w:rsid w:val="00B637F7"/>
    <w:rsid w:val="00B661A1"/>
    <w:rsid w:val="00B670E4"/>
    <w:rsid w:val="00B7093E"/>
    <w:rsid w:val="00B756CA"/>
    <w:rsid w:val="00B77FA7"/>
    <w:rsid w:val="00B826D4"/>
    <w:rsid w:val="00B828AF"/>
    <w:rsid w:val="00B83562"/>
    <w:rsid w:val="00B85C66"/>
    <w:rsid w:val="00B85E1D"/>
    <w:rsid w:val="00BA11C1"/>
    <w:rsid w:val="00BB2764"/>
    <w:rsid w:val="00BB6193"/>
    <w:rsid w:val="00BC0221"/>
    <w:rsid w:val="00BC367D"/>
    <w:rsid w:val="00BC7A17"/>
    <w:rsid w:val="00BD7062"/>
    <w:rsid w:val="00BE09EA"/>
    <w:rsid w:val="00BE0E94"/>
    <w:rsid w:val="00BE423A"/>
    <w:rsid w:val="00BE5D7A"/>
    <w:rsid w:val="00BF0467"/>
    <w:rsid w:val="00BF3CC5"/>
    <w:rsid w:val="00BF4691"/>
    <w:rsid w:val="00C04A2F"/>
    <w:rsid w:val="00C06985"/>
    <w:rsid w:val="00C11312"/>
    <w:rsid w:val="00C14148"/>
    <w:rsid w:val="00C21217"/>
    <w:rsid w:val="00C2403C"/>
    <w:rsid w:val="00C304E5"/>
    <w:rsid w:val="00C31051"/>
    <w:rsid w:val="00C34D0F"/>
    <w:rsid w:val="00C40086"/>
    <w:rsid w:val="00C41302"/>
    <w:rsid w:val="00C5279F"/>
    <w:rsid w:val="00C54F4D"/>
    <w:rsid w:val="00C55FC6"/>
    <w:rsid w:val="00C60B03"/>
    <w:rsid w:val="00C6522A"/>
    <w:rsid w:val="00C736AC"/>
    <w:rsid w:val="00C74249"/>
    <w:rsid w:val="00C82751"/>
    <w:rsid w:val="00C83794"/>
    <w:rsid w:val="00C923DB"/>
    <w:rsid w:val="00C97875"/>
    <w:rsid w:val="00CA1EB8"/>
    <w:rsid w:val="00CA1F72"/>
    <w:rsid w:val="00CB15CC"/>
    <w:rsid w:val="00CB62A9"/>
    <w:rsid w:val="00CC14EF"/>
    <w:rsid w:val="00CC4221"/>
    <w:rsid w:val="00CC66C6"/>
    <w:rsid w:val="00CD31D4"/>
    <w:rsid w:val="00CE3AB1"/>
    <w:rsid w:val="00CE44CC"/>
    <w:rsid w:val="00CF0782"/>
    <w:rsid w:val="00CF5BAB"/>
    <w:rsid w:val="00CF7B7A"/>
    <w:rsid w:val="00D013E8"/>
    <w:rsid w:val="00D11A69"/>
    <w:rsid w:val="00D16695"/>
    <w:rsid w:val="00D16BFB"/>
    <w:rsid w:val="00D227B6"/>
    <w:rsid w:val="00D35A47"/>
    <w:rsid w:val="00D379E9"/>
    <w:rsid w:val="00D448ED"/>
    <w:rsid w:val="00D470BF"/>
    <w:rsid w:val="00D5195D"/>
    <w:rsid w:val="00D560D2"/>
    <w:rsid w:val="00D57C00"/>
    <w:rsid w:val="00D64F1B"/>
    <w:rsid w:val="00D660B1"/>
    <w:rsid w:val="00D67E47"/>
    <w:rsid w:val="00D7531D"/>
    <w:rsid w:val="00D82B07"/>
    <w:rsid w:val="00D8444C"/>
    <w:rsid w:val="00D859D1"/>
    <w:rsid w:val="00D9581A"/>
    <w:rsid w:val="00D97BD6"/>
    <w:rsid w:val="00DA2265"/>
    <w:rsid w:val="00DB36FC"/>
    <w:rsid w:val="00DB37BC"/>
    <w:rsid w:val="00DB5BA4"/>
    <w:rsid w:val="00DB6387"/>
    <w:rsid w:val="00DB6A00"/>
    <w:rsid w:val="00DC1C3D"/>
    <w:rsid w:val="00DC4E61"/>
    <w:rsid w:val="00DD0ACE"/>
    <w:rsid w:val="00DD225D"/>
    <w:rsid w:val="00DD2371"/>
    <w:rsid w:val="00DE471A"/>
    <w:rsid w:val="00DE4902"/>
    <w:rsid w:val="00DF3D5A"/>
    <w:rsid w:val="00DF5B11"/>
    <w:rsid w:val="00E01C04"/>
    <w:rsid w:val="00E06CCA"/>
    <w:rsid w:val="00E12238"/>
    <w:rsid w:val="00E12DA9"/>
    <w:rsid w:val="00E13633"/>
    <w:rsid w:val="00E13999"/>
    <w:rsid w:val="00E14916"/>
    <w:rsid w:val="00E21A6E"/>
    <w:rsid w:val="00E22947"/>
    <w:rsid w:val="00E30501"/>
    <w:rsid w:val="00E30DC1"/>
    <w:rsid w:val="00E369FA"/>
    <w:rsid w:val="00E37D37"/>
    <w:rsid w:val="00E41FDA"/>
    <w:rsid w:val="00E43E96"/>
    <w:rsid w:val="00E47195"/>
    <w:rsid w:val="00E47359"/>
    <w:rsid w:val="00E473F0"/>
    <w:rsid w:val="00E52ADF"/>
    <w:rsid w:val="00E560DC"/>
    <w:rsid w:val="00E7644B"/>
    <w:rsid w:val="00E81728"/>
    <w:rsid w:val="00E8274F"/>
    <w:rsid w:val="00E832A8"/>
    <w:rsid w:val="00E901CB"/>
    <w:rsid w:val="00E94A19"/>
    <w:rsid w:val="00E94C68"/>
    <w:rsid w:val="00EA1375"/>
    <w:rsid w:val="00EA2311"/>
    <w:rsid w:val="00EA5D71"/>
    <w:rsid w:val="00EA6B96"/>
    <w:rsid w:val="00EB0214"/>
    <w:rsid w:val="00EB765B"/>
    <w:rsid w:val="00EC00FD"/>
    <w:rsid w:val="00EC04AD"/>
    <w:rsid w:val="00EC4D09"/>
    <w:rsid w:val="00ED05B9"/>
    <w:rsid w:val="00ED41D0"/>
    <w:rsid w:val="00EE2706"/>
    <w:rsid w:val="00EE4C87"/>
    <w:rsid w:val="00EE65FE"/>
    <w:rsid w:val="00EF1754"/>
    <w:rsid w:val="00EF68C7"/>
    <w:rsid w:val="00EF7281"/>
    <w:rsid w:val="00F02A88"/>
    <w:rsid w:val="00F02E0F"/>
    <w:rsid w:val="00F10439"/>
    <w:rsid w:val="00F206D7"/>
    <w:rsid w:val="00F22C61"/>
    <w:rsid w:val="00F22C98"/>
    <w:rsid w:val="00F24B40"/>
    <w:rsid w:val="00F26113"/>
    <w:rsid w:val="00F31AC0"/>
    <w:rsid w:val="00F33CFE"/>
    <w:rsid w:val="00F36504"/>
    <w:rsid w:val="00F4422F"/>
    <w:rsid w:val="00F52E6F"/>
    <w:rsid w:val="00F56E0A"/>
    <w:rsid w:val="00F60FCA"/>
    <w:rsid w:val="00F63DD7"/>
    <w:rsid w:val="00F65A2C"/>
    <w:rsid w:val="00F66C79"/>
    <w:rsid w:val="00F70077"/>
    <w:rsid w:val="00F705EC"/>
    <w:rsid w:val="00F7415F"/>
    <w:rsid w:val="00F77E76"/>
    <w:rsid w:val="00F825E9"/>
    <w:rsid w:val="00F84DB1"/>
    <w:rsid w:val="00F856F9"/>
    <w:rsid w:val="00F861D5"/>
    <w:rsid w:val="00F94C76"/>
    <w:rsid w:val="00F94ED7"/>
    <w:rsid w:val="00F95A24"/>
    <w:rsid w:val="00F9680E"/>
    <w:rsid w:val="00F96FF0"/>
    <w:rsid w:val="00FA1097"/>
    <w:rsid w:val="00FA2445"/>
    <w:rsid w:val="00FA5EDE"/>
    <w:rsid w:val="00FB10AF"/>
    <w:rsid w:val="00FB68B4"/>
    <w:rsid w:val="00FB691C"/>
    <w:rsid w:val="00FC4E4B"/>
    <w:rsid w:val="00FC5B07"/>
    <w:rsid w:val="00FC623C"/>
    <w:rsid w:val="00FC7759"/>
    <w:rsid w:val="00FD1EC9"/>
    <w:rsid w:val="00FD4FDD"/>
    <w:rsid w:val="00FD50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ACD71EC1-7114-42D7-9A40-9EAADA6E2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79F"/>
    <w:pPr>
      <w:suppressAutoHyphens/>
      <w:jc w:val="both"/>
    </w:pPr>
    <w:rPr>
      <w:rFonts w:eastAsia="MS Mincho"/>
      <w:lang w:val="tr-TR" w:eastAsia="zh-CN"/>
    </w:rPr>
  </w:style>
  <w:style w:type="paragraph" w:styleId="Balk1">
    <w:name w:val="heading 1"/>
    <w:basedOn w:val="Normal"/>
    <w:next w:val="Normal"/>
    <w:qFormat/>
    <w:rsid w:val="008C379F"/>
    <w:pPr>
      <w:keepNext/>
      <w:numPr>
        <w:numId w:val="1"/>
      </w:numPr>
      <w:spacing w:before="180" w:after="120"/>
      <w:jc w:val="center"/>
      <w:outlineLvl w:val="0"/>
    </w:pPr>
    <w:rPr>
      <w:b/>
      <w:bCs/>
      <w:sz w:val="22"/>
      <w:szCs w:val="22"/>
    </w:rPr>
  </w:style>
  <w:style w:type="paragraph" w:styleId="Balk2">
    <w:name w:val="heading 2"/>
    <w:basedOn w:val="Normal"/>
    <w:next w:val="Normal"/>
    <w:qFormat/>
    <w:rsid w:val="008C379F"/>
    <w:pPr>
      <w:keepNext/>
      <w:numPr>
        <w:ilvl w:val="1"/>
        <w:numId w:val="1"/>
      </w:numPr>
      <w:spacing w:before="180" w:after="120"/>
      <w:outlineLvl w:val="1"/>
    </w:pPr>
    <w:rPr>
      <w:b/>
      <w:bCs/>
      <w:sz w:val="18"/>
      <w:szCs w:val="18"/>
    </w:rPr>
  </w:style>
  <w:style w:type="paragraph" w:styleId="Balk3">
    <w:name w:val="heading 3"/>
    <w:basedOn w:val="Normal"/>
    <w:next w:val="Normal"/>
    <w:qFormat/>
    <w:rsid w:val="008C379F"/>
    <w:pPr>
      <w:keepNext/>
      <w:numPr>
        <w:ilvl w:val="2"/>
        <w:numId w:val="1"/>
      </w:numPr>
      <w:spacing w:before="180" w:after="120"/>
      <w:outlineLvl w:val="2"/>
    </w:pPr>
    <w:rPr>
      <w:i/>
      <w:iCs/>
      <w:sz w:val="18"/>
      <w:szCs w:val="18"/>
    </w:rPr>
  </w:style>
  <w:style w:type="paragraph" w:styleId="Balk4">
    <w:name w:val="heading 4"/>
    <w:basedOn w:val="Normal"/>
    <w:next w:val="Normal"/>
    <w:qFormat/>
    <w:rsid w:val="008C379F"/>
    <w:pPr>
      <w:keepNext/>
      <w:numPr>
        <w:ilvl w:val="3"/>
        <w:numId w:val="1"/>
      </w:numPr>
      <w:spacing w:before="240" w:after="60"/>
      <w:outlineLvl w:val="3"/>
    </w:pPr>
    <w:rPr>
      <w:b/>
      <w:bCs/>
      <w:i/>
      <w:iCs/>
      <w:sz w:val="18"/>
      <w:szCs w:val="18"/>
    </w:rPr>
  </w:style>
  <w:style w:type="paragraph" w:styleId="Balk5">
    <w:name w:val="heading 5"/>
    <w:basedOn w:val="Normal"/>
    <w:next w:val="Normal"/>
    <w:qFormat/>
    <w:rsid w:val="008C379F"/>
    <w:pPr>
      <w:numPr>
        <w:ilvl w:val="4"/>
        <w:numId w:val="1"/>
      </w:numPr>
      <w:spacing w:before="240" w:after="60"/>
      <w:outlineLvl w:val="4"/>
    </w:pPr>
    <w:rPr>
      <w:sz w:val="18"/>
      <w:szCs w:val="18"/>
    </w:rPr>
  </w:style>
  <w:style w:type="paragraph" w:styleId="Balk6">
    <w:name w:val="heading 6"/>
    <w:basedOn w:val="Normal"/>
    <w:next w:val="Normal"/>
    <w:qFormat/>
    <w:rsid w:val="008C379F"/>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8C379F"/>
    <w:pPr>
      <w:numPr>
        <w:ilvl w:val="6"/>
        <w:numId w:val="1"/>
      </w:numPr>
      <w:spacing w:before="240" w:after="60"/>
      <w:outlineLvl w:val="6"/>
    </w:pPr>
    <w:rPr>
      <w:rFonts w:ascii="Arial" w:hAnsi="Arial" w:cs="Arial"/>
    </w:rPr>
  </w:style>
  <w:style w:type="paragraph" w:styleId="Balk8">
    <w:name w:val="heading 8"/>
    <w:basedOn w:val="Normal"/>
    <w:next w:val="Normal"/>
    <w:qFormat/>
    <w:rsid w:val="008C379F"/>
    <w:pPr>
      <w:numPr>
        <w:ilvl w:val="7"/>
        <w:numId w:val="1"/>
      </w:numPr>
      <w:spacing w:before="240" w:after="60"/>
      <w:outlineLvl w:val="7"/>
    </w:pPr>
    <w:rPr>
      <w:rFonts w:ascii="Arial" w:hAnsi="Arial" w:cs="Arial"/>
      <w:i/>
      <w:iCs/>
    </w:rPr>
  </w:style>
  <w:style w:type="paragraph" w:styleId="Balk9">
    <w:name w:val="heading 9"/>
    <w:basedOn w:val="Normal"/>
    <w:next w:val="Normal"/>
    <w:qFormat/>
    <w:rsid w:val="008C379F"/>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8C379F"/>
    <w:rPr>
      <w:rFonts w:ascii="Symbol" w:hAnsi="Symbol" w:cs="Symbol"/>
    </w:rPr>
  </w:style>
  <w:style w:type="character" w:customStyle="1" w:styleId="WW8Num3z0">
    <w:name w:val="WW8Num3z0"/>
    <w:rsid w:val="008C379F"/>
    <w:rPr>
      <w:rFonts w:ascii="Symbol" w:hAnsi="Symbol" w:cs="Symbol"/>
    </w:rPr>
  </w:style>
  <w:style w:type="character" w:customStyle="1" w:styleId="Absatz-Standardschriftart">
    <w:name w:val="Absatz-Standardschriftart"/>
    <w:rsid w:val="008C379F"/>
  </w:style>
  <w:style w:type="character" w:customStyle="1" w:styleId="WW8Num3z1">
    <w:name w:val="WW8Num3z1"/>
    <w:rsid w:val="008C379F"/>
    <w:rPr>
      <w:rFonts w:ascii="Courier New" w:hAnsi="Courier New" w:cs="Courier New"/>
    </w:rPr>
  </w:style>
  <w:style w:type="character" w:customStyle="1" w:styleId="WW8Num3z2">
    <w:name w:val="WW8Num3z2"/>
    <w:rsid w:val="008C379F"/>
    <w:rPr>
      <w:rFonts w:ascii="Wingdings" w:hAnsi="Wingdings" w:cs="Wingdings"/>
    </w:rPr>
  </w:style>
  <w:style w:type="character" w:customStyle="1" w:styleId="VarsaylanParagrafYazTipi1">
    <w:name w:val="Varsayılan Paragraf Yazı Tipi1"/>
    <w:rsid w:val="008C379F"/>
  </w:style>
  <w:style w:type="character" w:customStyle="1" w:styleId="EndnoteCharacters">
    <w:name w:val="Endnote Characters"/>
    <w:basedOn w:val="VarsaylanParagrafYazTipi1"/>
    <w:rsid w:val="008C379F"/>
    <w:rPr>
      <w:vertAlign w:val="superscript"/>
    </w:rPr>
  </w:style>
  <w:style w:type="character" w:customStyle="1" w:styleId="FootnoteCharacters">
    <w:name w:val="Footnote Characters"/>
    <w:basedOn w:val="VarsaylanParagrafYazTipi1"/>
    <w:rsid w:val="008C379F"/>
    <w:rPr>
      <w:vertAlign w:val="superscript"/>
    </w:rPr>
  </w:style>
  <w:style w:type="character" w:customStyle="1" w:styleId="Superscript">
    <w:name w:val="Superscript"/>
    <w:rsid w:val="008C379F"/>
    <w:rPr>
      <w:vertAlign w:val="superscript"/>
    </w:rPr>
  </w:style>
  <w:style w:type="character" w:styleId="Vurgu">
    <w:name w:val="Emphasis"/>
    <w:basedOn w:val="VarsaylanParagrafYazTipi1"/>
    <w:qFormat/>
    <w:rsid w:val="008C379F"/>
    <w:rPr>
      <w:i/>
      <w:iCs/>
    </w:rPr>
  </w:style>
  <w:style w:type="character" w:customStyle="1" w:styleId="AklamaBavurusu1">
    <w:name w:val="Açıklama Başvurusu1"/>
    <w:basedOn w:val="VarsaylanParagrafYazTipi1"/>
    <w:rsid w:val="008C379F"/>
    <w:rPr>
      <w:sz w:val="16"/>
      <w:szCs w:val="16"/>
    </w:rPr>
  </w:style>
  <w:style w:type="character" w:styleId="Kpr">
    <w:name w:val="Hyperlink"/>
    <w:basedOn w:val="VarsaylanParagrafYazTipi1"/>
    <w:rsid w:val="008C379F"/>
    <w:rPr>
      <w:color w:val="0000FF"/>
      <w:u w:val="single"/>
    </w:rPr>
  </w:style>
  <w:style w:type="character" w:styleId="zlenenKpr">
    <w:name w:val="FollowedHyperlink"/>
    <w:basedOn w:val="VarsaylanParagrafYazTipi1"/>
    <w:rsid w:val="008C379F"/>
    <w:rPr>
      <w:color w:val="800080"/>
      <w:u w:val="single"/>
    </w:rPr>
  </w:style>
  <w:style w:type="paragraph" w:customStyle="1" w:styleId="Heading">
    <w:name w:val="Heading"/>
    <w:basedOn w:val="Normal"/>
    <w:next w:val="GvdeMetni"/>
    <w:rsid w:val="008C379F"/>
    <w:pPr>
      <w:keepNext/>
      <w:spacing w:before="240" w:after="120"/>
    </w:pPr>
    <w:rPr>
      <w:rFonts w:ascii="Liberation Sans" w:eastAsia="DejaVu Sans" w:hAnsi="Liberation Sans" w:cs="DejaVu Sans"/>
      <w:sz w:val="28"/>
      <w:szCs w:val="28"/>
    </w:rPr>
  </w:style>
  <w:style w:type="paragraph" w:styleId="GvdeMetni">
    <w:name w:val="Body Text"/>
    <w:basedOn w:val="Normal"/>
    <w:rsid w:val="008C379F"/>
    <w:pPr>
      <w:spacing w:after="120"/>
    </w:pPr>
  </w:style>
  <w:style w:type="paragraph" w:styleId="Liste">
    <w:name w:val="List"/>
    <w:basedOn w:val="GvdeMetni"/>
    <w:rsid w:val="008C379F"/>
  </w:style>
  <w:style w:type="paragraph" w:styleId="ResimYazs">
    <w:name w:val="caption"/>
    <w:basedOn w:val="Normal"/>
    <w:qFormat/>
    <w:rsid w:val="008C379F"/>
    <w:pPr>
      <w:suppressLineNumbers/>
      <w:spacing w:before="120" w:after="120"/>
    </w:pPr>
    <w:rPr>
      <w:i/>
      <w:iCs/>
      <w:sz w:val="24"/>
      <w:szCs w:val="24"/>
    </w:rPr>
  </w:style>
  <w:style w:type="paragraph" w:customStyle="1" w:styleId="Index">
    <w:name w:val="Index"/>
    <w:basedOn w:val="Normal"/>
    <w:rsid w:val="008C379F"/>
    <w:pPr>
      <w:suppressLineNumbers/>
    </w:pPr>
  </w:style>
  <w:style w:type="paragraph" w:customStyle="1" w:styleId="AklamaMetni1">
    <w:name w:val="Açıklama Metni1"/>
    <w:basedOn w:val="Normal"/>
    <w:rsid w:val="008C379F"/>
  </w:style>
  <w:style w:type="paragraph" w:customStyle="1" w:styleId="FootnoteBase">
    <w:name w:val="Footnote Base"/>
    <w:basedOn w:val="Normal"/>
    <w:rsid w:val="008C379F"/>
    <w:pPr>
      <w:tabs>
        <w:tab w:val="left" w:pos="187"/>
      </w:tabs>
      <w:spacing w:line="220" w:lineRule="exact"/>
      <w:ind w:left="187" w:hanging="187"/>
    </w:pPr>
    <w:rPr>
      <w:sz w:val="18"/>
      <w:szCs w:val="18"/>
    </w:rPr>
  </w:style>
  <w:style w:type="paragraph" w:customStyle="1" w:styleId="ResimYazs1">
    <w:name w:val="Resim Yazısı1"/>
    <w:basedOn w:val="Normal"/>
    <w:next w:val="Normal"/>
    <w:rsid w:val="008C379F"/>
    <w:pPr>
      <w:spacing w:before="120" w:after="240"/>
      <w:ind w:left="289" w:right="289"/>
    </w:pPr>
    <w:rPr>
      <w:i/>
      <w:iCs/>
      <w:sz w:val="18"/>
      <w:szCs w:val="18"/>
    </w:rPr>
  </w:style>
  <w:style w:type="paragraph" w:customStyle="1" w:styleId="Picture">
    <w:name w:val="Picture"/>
    <w:basedOn w:val="Normal"/>
    <w:next w:val="ResimYazs1"/>
    <w:rsid w:val="008C379F"/>
    <w:pPr>
      <w:keepNext/>
      <w:spacing w:before="200" w:after="60"/>
      <w:ind w:right="43"/>
      <w:jc w:val="center"/>
    </w:pPr>
    <w:rPr>
      <w:sz w:val="18"/>
      <w:szCs w:val="18"/>
    </w:rPr>
  </w:style>
  <w:style w:type="paragraph" w:customStyle="1" w:styleId="URL">
    <w:name w:val="URL"/>
    <w:basedOn w:val="Normal"/>
    <w:rsid w:val="008C379F"/>
    <w:rPr>
      <w:rFonts w:ascii="Courier" w:hAnsi="Courier" w:cs="Courier"/>
      <w:lang w:val="en-GB"/>
    </w:rPr>
  </w:style>
  <w:style w:type="paragraph" w:styleId="Altbilgi">
    <w:name w:val="footer"/>
    <w:basedOn w:val="Normal"/>
    <w:link w:val="AltbilgiChar"/>
    <w:uiPriority w:val="99"/>
    <w:rsid w:val="008C379F"/>
    <w:pPr>
      <w:tabs>
        <w:tab w:val="center" w:pos="4320"/>
        <w:tab w:val="right" w:pos="8640"/>
      </w:tabs>
    </w:pPr>
  </w:style>
  <w:style w:type="paragraph" w:styleId="DipnotMetni">
    <w:name w:val="footnote text"/>
    <w:basedOn w:val="Normal"/>
    <w:rsid w:val="008C379F"/>
  </w:style>
  <w:style w:type="paragraph" w:customStyle="1" w:styleId="MakroMetni1">
    <w:name w:val="Makro Metni1"/>
    <w:basedOn w:val="Normal"/>
    <w:rsid w:val="008C379F"/>
    <w:pPr>
      <w:spacing w:after="120"/>
      <w:ind w:right="45"/>
    </w:pPr>
    <w:rPr>
      <w:rFonts w:ascii="Courier New" w:hAnsi="Courier New" w:cs="Courier New"/>
      <w:sz w:val="18"/>
      <w:szCs w:val="18"/>
    </w:rPr>
  </w:style>
  <w:style w:type="paragraph" w:customStyle="1" w:styleId="Author">
    <w:name w:val="Author"/>
    <w:basedOn w:val="Normal"/>
    <w:next w:val="Normal"/>
    <w:rsid w:val="008C379F"/>
    <w:pPr>
      <w:spacing w:before="220" w:after="220"/>
      <w:jc w:val="center"/>
    </w:pPr>
    <w:rPr>
      <w:i/>
      <w:iCs/>
      <w:sz w:val="24"/>
      <w:szCs w:val="24"/>
    </w:rPr>
  </w:style>
  <w:style w:type="paragraph" w:customStyle="1" w:styleId="HeadingBase">
    <w:name w:val="Heading Base"/>
    <w:basedOn w:val="Normal"/>
    <w:next w:val="Normal"/>
    <w:rsid w:val="008C379F"/>
    <w:pPr>
      <w:keepNext/>
      <w:keepLines/>
      <w:spacing w:before="240" w:after="120"/>
    </w:pPr>
    <w:rPr>
      <w:rFonts w:ascii="Arial" w:hAnsi="Arial" w:cs="Arial"/>
      <w:b/>
      <w:bCs/>
      <w:kern w:val="1"/>
      <w:sz w:val="36"/>
      <w:szCs w:val="36"/>
    </w:rPr>
  </w:style>
  <w:style w:type="paragraph" w:styleId="GvdeMetniGirintisi">
    <w:name w:val="Body Text Indent"/>
    <w:basedOn w:val="Normal"/>
    <w:rsid w:val="008C379F"/>
    <w:pPr>
      <w:numPr>
        <w:numId w:val="2"/>
      </w:numPr>
      <w:spacing w:after="120"/>
      <w:ind w:right="45"/>
    </w:pPr>
    <w:rPr>
      <w:sz w:val="18"/>
      <w:szCs w:val="18"/>
    </w:rPr>
  </w:style>
  <w:style w:type="paragraph" w:customStyle="1" w:styleId="BodyTextKeep">
    <w:name w:val="Body Text Keep"/>
    <w:basedOn w:val="Normal"/>
    <w:rsid w:val="008C379F"/>
    <w:pPr>
      <w:keepNext/>
      <w:ind w:right="45"/>
    </w:pPr>
    <w:rPr>
      <w:sz w:val="18"/>
      <w:szCs w:val="18"/>
    </w:rPr>
  </w:style>
  <w:style w:type="paragraph" w:customStyle="1" w:styleId="Address">
    <w:name w:val="Address"/>
    <w:basedOn w:val="Normal"/>
    <w:rsid w:val="008C379F"/>
    <w:pPr>
      <w:keepLines/>
      <w:ind w:right="4320"/>
    </w:pPr>
    <w:rPr>
      <w:sz w:val="18"/>
      <w:szCs w:val="18"/>
    </w:rPr>
  </w:style>
  <w:style w:type="paragraph" w:customStyle="1" w:styleId="Reference">
    <w:name w:val="Reference"/>
    <w:basedOn w:val="Normal"/>
    <w:rsid w:val="008C379F"/>
    <w:pPr>
      <w:numPr>
        <w:numId w:val="5"/>
      </w:numPr>
    </w:pPr>
    <w:rPr>
      <w:sz w:val="18"/>
      <w:szCs w:val="18"/>
    </w:rPr>
  </w:style>
  <w:style w:type="paragraph" w:customStyle="1" w:styleId="Equation">
    <w:name w:val="Equation"/>
    <w:basedOn w:val="Normal"/>
    <w:rsid w:val="008C379F"/>
    <w:pPr>
      <w:tabs>
        <w:tab w:val="left" w:pos="567"/>
        <w:tab w:val="right" w:pos="4678"/>
      </w:tabs>
      <w:spacing w:before="120" w:after="120"/>
      <w:jc w:val="left"/>
    </w:pPr>
    <w:rPr>
      <w:sz w:val="18"/>
      <w:szCs w:val="18"/>
    </w:rPr>
  </w:style>
  <w:style w:type="paragraph" w:customStyle="1" w:styleId="Title1">
    <w:name w:val="Title1"/>
    <w:basedOn w:val="Normal"/>
    <w:next w:val="Author"/>
    <w:rsid w:val="008C379F"/>
    <w:pPr>
      <w:spacing w:before="100"/>
      <w:ind w:left="1134" w:right="720"/>
      <w:jc w:val="center"/>
    </w:pPr>
    <w:rPr>
      <w:b/>
      <w:bCs/>
      <w:sz w:val="28"/>
      <w:szCs w:val="28"/>
    </w:rPr>
  </w:style>
  <w:style w:type="paragraph" w:customStyle="1" w:styleId="Item">
    <w:name w:val="Item"/>
    <w:basedOn w:val="Normal"/>
    <w:rsid w:val="008C379F"/>
    <w:pPr>
      <w:numPr>
        <w:numId w:val="6"/>
      </w:numPr>
      <w:ind w:right="288"/>
    </w:pPr>
    <w:rPr>
      <w:sz w:val="18"/>
      <w:szCs w:val="18"/>
    </w:rPr>
  </w:style>
  <w:style w:type="paragraph" w:customStyle="1" w:styleId="Abstract">
    <w:name w:val="Abstract"/>
    <w:basedOn w:val="Normal"/>
    <w:next w:val="Normal"/>
    <w:rsid w:val="008C379F"/>
    <w:pPr>
      <w:ind w:right="45"/>
    </w:pPr>
    <w:rPr>
      <w:sz w:val="18"/>
      <w:szCs w:val="18"/>
    </w:rPr>
  </w:style>
  <w:style w:type="paragraph" w:customStyle="1" w:styleId="NumItem">
    <w:name w:val="NumItem"/>
    <w:basedOn w:val="Normal"/>
    <w:rsid w:val="008C379F"/>
    <w:pPr>
      <w:numPr>
        <w:numId w:val="4"/>
      </w:numPr>
      <w:ind w:left="0" w:right="288" w:firstLine="0"/>
    </w:pPr>
    <w:rPr>
      <w:sz w:val="18"/>
      <w:szCs w:val="18"/>
    </w:rPr>
  </w:style>
  <w:style w:type="paragraph" w:customStyle="1" w:styleId="Affiliation">
    <w:name w:val="Affiliation"/>
    <w:basedOn w:val="Normal"/>
    <w:rsid w:val="008C379F"/>
    <w:pPr>
      <w:jc w:val="center"/>
    </w:pPr>
    <w:rPr>
      <w:sz w:val="24"/>
      <w:szCs w:val="24"/>
    </w:rPr>
  </w:style>
  <w:style w:type="paragraph" w:customStyle="1" w:styleId="AbstractHeading">
    <w:name w:val="AbstractHeading"/>
    <w:basedOn w:val="Abstract"/>
    <w:rsid w:val="008C379F"/>
    <w:pPr>
      <w:spacing w:before="80" w:after="120"/>
      <w:jc w:val="center"/>
    </w:pPr>
    <w:rPr>
      <w:b/>
      <w:bCs/>
      <w:sz w:val="22"/>
      <w:szCs w:val="22"/>
    </w:rPr>
  </w:style>
  <w:style w:type="paragraph" w:customStyle="1" w:styleId="BodyTextNext">
    <w:name w:val="Body Text Next"/>
    <w:basedOn w:val="Normal"/>
    <w:rsid w:val="008C379F"/>
    <w:pPr>
      <w:ind w:right="45" w:firstLine="284"/>
    </w:pPr>
    <w:rPr>
      <w:sz w:val="18"/>
      <w:szCs w:val="18"/>
    </w:rPr>
  </w:style>
  <w:style w:type="paragraph" w:styleId="stbilgi">
    <w:name w:val="header"/>
    <w:basedOn w:val="Normal"/>
    <w:rsid w:val="008C379F"/>
    <w:pPr>
      <w:tabs>
        <w:tab w:val="center" w:pos="4153"/>
        <w:tab w:val="right" w:pos="8306"/>
      </w:tabs>
    </w:pPr>
  </w:style>
  <w:style w:type="paragraph" w:customStyle="1" w:styleId="Tablecaption">
    <w:name w:val="Table caption"/>
    <w:basedOn w:val="ResimYazs1"/>
    <w:rsid w:val="008C379F"/>
    <w:pPr>
      <w:spacing w:before="220" w:after="180"/>
      <w:jc w:val="center"/>
    </w:pPr>
    <w:rPr>
      <w:i w:val="0"/>
      <w:iCs w:val="0"/>
    </w:rPr>
  </w:style>
  <w:style w:type="paragraph" w:styleId="BalonMetni">
    <w:name w:val="Balloon Text"/>
    <w:basedOn w:val="Normal"/>
    <w:rsid w:val="008C379F"/>
    <w:rPr>
      <w:rFonts w:ascii="Tahoma" w:hAnsi="Tahoma" w:cs="Tahoma"/>
      <w:sz w:val="16"/>
      <w:szCs w:val="16"/>
    </w:rPr>
  </w:style>
  <w:style w:type="paragraph" w:customStyle="1" w:styleId="Figurecaption">
    <w:name w:val="Figure caption"/>
    <w:basedOn w:val="Tablecaption"/>
    <w:rsid w:val="008C379F"/>
    <w:rPr>
      <w:i/>
      <w:iCs/>
    </w:rPr>
  </w:style>
  <w:style w:type="paragraph" w:customStyle="1" w:styleId="TableContents">
    <w:name w:val="Table Contents"/>
    <w:basedOn w:val="Normal"/>
    <w:rsid w:val="008C379F"/>
    <w:pPr>
      <w:suppressLineNumbers/>
    </w:pPr>
  </w:style>
  <w:style w:type="paragraph" w:customStyle="1" w:styleId="TableHeading">
    <w:name w:val="Table Heading"/>
    <w:basedOn w:val="TableContents"/>
    <w:rsid w:val="008C379F"/>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paragraph" w:styleId="AralkYok">
    <w:name w:val="No Spacing"/>
    <w:uiPriority w:val="1"/>
    <w:qFormat/>
    <w:rsid w:val="00360463"/>
    <w:rPr>
      <w:rFonts w:asciiTheme="minorHAnsi" w:eastAsiaTheme="minorHAnsi" w:hAnsiTheme="minorHAnsi" w:cstheme="minorBidi"/>
      <w:sz w:val="22"/>
      <w:szCs w:val="22"/>
      <w:lang w:val="tr-TR"/>
    </w:rPr>
  </w:style>
  <w:style w:type="character" w:customStyle="1" w:styleId="AltbilgiChar">
    <w:name w:val="Altbilgi Char"/>
    <w:basedOn w:val="VarsaylanParagrafYazTipi"/>
    <w:link w:val="Altbilgi"/>
    <w:uiPriority w:val="99"/>
    <w:rsid w:val="00357339"/>
    <w:rPr>
      <w:rFonts w:eastAsia="MS Mincho"/>
      <w:lang w:val="tr-TR" w:eastAsia="zh-CN"/>
    </w:rPr>
  </w:style>
  <w:style w:type="paragraph" w:styleId="ListeParagraf">
    <w:name w:val="List Paragraph"/>
    <w:basedOn w:val="Normal"/>
    <w:uiPriority w:val="34"/>
    <w:qFormat/>
    <w:rsid w:val="002474E1"/>
    <w:pPr>
      <w:ind w:left="720"/>
      <w:contextualSpacing/>
    </w:pPr>
  </w:style>
  <w:style w:type="paragraph" w:customStyle="1" w:styleId="graf">
    <w:name w:val="graf"/>
    <w:basedOn w:val="Normal"/>
    <w:rsid w:val="00D859D1"/>
    <w:pPr>
      <w:suppressAutoHyphens w:val="0"/>
      <w:spacing w:before="100" w:beforeAutospacing="1" w:after="100" w:afterAutospacing="1"/>
      <w:jc w:val="left"/>
    </w:pPr>
    <w:rPr>
      <w:rFonts w:eastAsia="Times New Roman"/>
      <w:sz w:val="24"/>
      <w:szCs w:val="24"/>
      <w:lang w:eastAsia="tr-TR"/>
    </w:rPr>
  </w:style>
  <w:style w:type="paragraph" w:styleId="NormalWeb">
    <w:name w:val="Normal (Web)"/>
    <w:basedOn w:val="Normal"/>
    <w:uiPriority w:val="99"/>
    <w:semiHidden/>
    <w:unhideWhenUsed/>
    <w:rsid w:val="003971CD"/>
    <w:pPr>
      <w:suppressAutoHyphens w:val="0"/>
      <w:spacing w:before="100" w:beforeAutospacing="1" w:after="100" w:afterAutospacing="1"/>
      <w:jc w:val="left"/>
    </w:pPr>
    <w:rPr>
      <w:rFonts w:eastAsia="Times New Roman"/>
      <w:sz w:val="24"/>
      <w:szCs w:val="24"/>
      <w:lang w:eastAsia="tr-TR"/>
    </w:rPr>
  </w:style>
  <w:style w:type="character" w:customStyle="1" w:styleId="tlid-translation">
    <w:name w:val="tlid-translation"/>
    <w:basedOn w:val="VarsaylanParagrafYazTipi"/>
    <w:rsid w:val="00C34D0F"/>
  </w:style>
  <w:style w:type="paragraph" w:styleId="HTMLncedenBiimlendirilmi">
    <w:name w:val="HTML Preformatted"/>
    <w:basedOn w:val="Normal"/>
    <w:link w:val="HTMLncedenBiimlendirilmiChar"/>
    <w:uiPriority w:val="99"/>
    <w:unhideWhenUsed/>
    <w:rsid w:val="00FC5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eastAsia="Times New Roman" w:hAnsi="Courier New" w:cs="Courier New"/>
      <w:lang w:eastAsia="tr-TR"/>
    </w:rPr>
  </w:style>
  <w:style w:type="character" w:customStyle="1" w:styleId="HTMLncedenBiimlendirilmiChar">
    <w:name w:val="HTML Önceden Biçimlendirilmiş Char"/>
    <w:basedOn w:val="VarsaylanParagrafYazTipi"/>
    <w:link w:val="HTMLncedenBiimlendirilmi"/>
    <w:uiPriority w:val="99"/>
    <w:rsid w:val="00FC5B07"/>
    <w:rPr>
      <w:rFonts w:ascii="Courier New" w:hAnsi="Courier New" w:cs="Courier New"/>
      <w:lang w:val="tr-TR" w:eastAsia="tr-TR"/>
    </w:rPr>
  </w:style>
  <w:style w:type="character" w:styleId="HafifVurgulama">
    <w:name w:val="Subtle Emphasis"/>
    <w:basedOn w:val="VarsaylanParagrafYazTipi"/>
    <w:uiPriority w:val="19"/>
    <w:qFormat/>
    <w:rsid w:val="00F60FCA"/>
    <w:rPr>
      <w:i/>
      <w:iCs/>
      <w:color w:val="404040" w:themeColor="text1" w:themeTint="BF"/>
    </w:rPr>
  </w:style>
  <w:style w:type="character" w:styleId="GlVurgulama">
    <w:name w:val="Intense Emphasis"/>
    <w:basedOn w:val="VarsaylanParagrafYazTipi"/>
    <w:uiPriority w:val="21"/>
    <w:qFormat/>
    <w:rsid w:val="00F60FCA"/>
    <w:rPr>
      <w:i/>
      <w:iCs/>
      <w:color w:val="4F81BD" w:themeColor="accent1"/>
    </w:rPr>
  </w:style>
  <w:style w:type="paragraph" w:styleId="Altyaz">
    <w:name w:val="Subtitle"/>
    <w:basedOn w:val="Normal"/>
    <w:next w:val="Normal"/>
    <w:link w:val="AltyazChar"/>
    <w:uiPriority w:val="11"/>
    <w:qFormat/>
    <w:rsid w:val="001D058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uiPriority w:val="11"/>
    <w:rsid w:val="001D0582"/>
    <w:rPr>
      <w:rFonts w:asciiTheme="minorHAnsi" w:eastAsiaTheme="minorEastAsia" w:hAnsiTheme="minorHAnsi" w:cstheme="minorBidi"/>
      <w:color w:val="5A5A5A" w:themeColor="text1" w:themeTint="A5"/>
      <w:spacing w:val="15"/>
      <w:sz w:val="22"/>
      <w:szCs w:val="22"/>
      <w:lang w:val="tr-TR"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
      <w:bodyDiv w:val="1"/>
      <w:marLeft w:val="0"/>
      <w:marRight w:val="0"/>
      <w:marTop w:val="0"/>
      <w:marBottom w:val="0"/>
      <w:divBdr>
        <w:top w:val="none" w:sz="0" w:space="0" w:color="auto"/>
        <w:left w:val="none" w:sz="0" w:space="0" w:color="auto"/>
        <w:bottom w:val="none" w:sz="0" w:space="0" w:color="auto"/>
        <w:right w:val="none" w:sz="0" w:space="0" w:color="auto"/>
      </w:divBdr>
    </w:div>
    <w:div w:id="17657323">
      <w:bodyDiv w:val="1"/>
      <w:marLeft w:val="0"/>
      <w:marRight w:val="0"/>
      <w:marTop w:val="0"/>
      <w:marBottom w:val="0"/>
      <w:divBdr>
        <w:top w:val="none" w:sz="0" w:space="0" w:color="auto"/>
        <w:left w:val="none" w:sz="0" w:space="0" w:color="auto"/>
        <w:bottom w:val="none" w:sz="0" w:space="0" w:color="auto"/>
        <w:right w:val="none" w:sz="0" w:space="0" w:color="auto"/>
      </w:divBdr>
    </w:div>
    <w:div w:id="27606099">
      <w:bodyDiv w:val="1"/>
      <w:marLeft w:val="0"/>
      <w:marRight w:val="0"/>
      <w:marTop w:val="0"/>
      <w:marBottom w:val="0"/>
      <w:divBdr>
        <w:top w:val="none" w:sz="0" w:space="0" w:color="auto"/>
        <w:left w:val="none" w:sz="0" w:space="0" w:color="auto"/>
        <w:bottom w:val="none" w:sz="0" w:space="0" w:color="auto"/>
        <w:right w:val="none" w:sz="0" w:space="0" w:color="auto"/>
      </w:divBdr>
    </w:div>
    <w:div w:id="207301324">
      <w:bodyDiv w:val="1"/>
      <w:marLeft w:val="0"/>
      <w:marRight w:val="0"/>
      <w:marTop w:val="0"/>
      <w:marBottom w:val="0"/>
      <w:divBdr>
        <w:top w:val="none" w:sz="0" w:space="0" w:color="auto"/>
        <w:left w:val="none" w:sz="0" w:space="0" w:color="auto"/>
        <w:bottom w:val="none" w:sz="0" w:space="0" w:color="auto"/>
        <w:right w:val="none" w:sz="0" w:space="0" w:color="auto"/>
      </w:divBdr>
    </w:div>
    <w:div w:id="209730877">
      <w:bodyDiv w:val="1"/>
      <w:marLeft w:val="0"/>
      <w:marRight w:val="0"/>
      <w:marTop w:val="0"/>
      <w:marBottom w:val="0"/>
      <w:divBdr>
        <w:top w:val="none" w:sz="0" w:space="0" w:color="auto"/>
        <w:left w:val="none" w:sz="0" w:space="0" w:color="auto"/>
        <w:bottom w:val="none" w:sz="0" w:space="0" w:color="auto"/>
        <w:right w:val="none" w:sz="0" w:space="0" w:color="auto"/>
      </w:divBdr>
      <w:divsChild>
        <w:div w:id="409692294">
          <w:marLeft w:val="547"/>
          <w:marRight w:val="0"/>
          <w:marTop w:val="200"/>
          <w:marBottom w:val="0"/>
          <w:divBdr>
            <w:top w:val="none" w:sz="0" w:space="0" w:color="auto"/>
            <w:left w:val="none" w:sz="0" w:space="0" w:color="auto"/>
            <w:bottom w:val="none" w:sz="0" w:space="0" w:color="auto"/>
            <w:right w:val="none" w:sz="0" w:space="0" w:color="auto"/>
          </w:divBdr>
        </w:div>
      </w:divsChild>
    </w:div>
    <w:div w:id="300429580">
      <w:bodyDiv w:val="1"/>
      <w:marLeft w:val="0"/>
      <w:marRight w:val="0"/>
      <w:marTop w:val="0"/>
      <w:marBottom w:val="0"/>
      <w:divBdr>
        <w:top w:val="none" w:sz="0" w:space="0" w:color="auto"/>
        <w:left w:val="none" w:sz="0" w:space="0" w:color="auto"/>
        <w:bottom w:val="none" w:sz="0" w:space="0" w:color="auto"/>
        <w:right w:val="none" w:sz="0" w:space="0" w:color="auto"/>
      </w:divBdr>
    </w:div>
    <w:div w:id="341932250">
      <w:bodyDiv w:val="1"/>
      <w:marLeft w:val="0"/>
      <w:marRight w:val="0"/>
      <w:marTop w:val="0"/>
      <w:marBottom w:val="0"/>
      <w:divBdr>
        <w:top w:val="none" w:sz="0" w:space="0" w:color="auto"/>
        <w:left w:val="none" w:sz="0" w:space="0" w:color="auto"/>
        <w:bottom w:val="none" w:sz="0" w:space="0" w:color="auto"/>
        <w:right w:val="none" w:sz="0" w:space="0" w:color="auto"/>
      </w:divBdr>
    </w:div>
    <w:div w:id="344867752">
      <w:bodyDiv w:val="1"/>
      <w:marLeft w:val="0"/>
      <w:marRight w:val="0"/>
      <w:marTop w:val="0"/>
      <w:marBottom w:val="0"/>
      <w:divBdr>
        <w:top w:val="none" w:sz="0" w:space="0" w:color="auto"/>
        <w:left w:val="none" w:sz="0" w:space="0" w:color="auto"/>
        <w:bottom w:val="none" w:sz="0" w:space="0" w:color="auto"/>
        <w:right w:val="none" w:sz="0" w:space="0" w:color="auto"/>
      </w:divBdr>
    </w:div>
    <w:div w:id="348795715">
      <w:bodyDiv w:val="1"/>
      <w:marLeft w:val="0"/>
      <w:marRight w:val="0"/>
      <w:marTop w:val="0"/>
      <w:marBottom w:val="0"/>
      <w:divBdr>
        <w:top w:val="none" w:sz="0" w:space="0" w:color="auto"/>
        <w:left w:val="none" w:sz="0" w:space="0" w:color="auto"/>
        <w:bottom w:val="none" w:sz="0" w:space="0" w:color="auto"/>
        <w:right w:val="none" w:sz="0" w:space="0" w:color="auto"/>
      </w:divBdr>
      <w:divsChild>
        <w:div w:id="998117862">
          <w:marLeft w:val="547"/>
          <w:marRight w:val="0"/>
          <w:marTop w:val="200"/>
          <w:marBottom w:val="0"/>
          <w:divBdr>
            <w:top w:val="none" w:sz="0" w:space="0" w:color="auto"/>
            <w:left w:val="none" w:sz="0" w:space="0" w:color="auto"/>
            <w:bottom w:val="none" w:sz="0" w:space="0" w:color="auto"/>
            <w:right w:val="none" w:sz="0" w:space="0" w:color="auto"/>
          </w:divBdr>
        </w:div>
        <w:div w:id="1119102052">
          <w:marLeft w:val="547"/>
          <w:marRight w:val="0"/>
          <w:marTop w:val="200"/>
          <w:marBottom w:val="0"/>
          <w:divBdr>
            <w:top w:val="none" w:sz="0" w:space="0" w:color="auto"/>
            <w:left w:val="none" w:sz="0" w:space="0" w:color="auto"/>
            <w:bottom w:val="none" w:sz="0" w:space="0" w:color="auto"/>
            <w:right w:val="none" w:sz="0" w:space="0" w:color="auto"/>
          </w:divBdr>
        </w:div>
      </w:divsChild>
    </w:div>
    <w:div w:id="355154925">
      <w:bodyDiv w:val="1"/>
      <w:marLeft w:val="0"/>
      <w:marRight w:val="0"/>
      <w:marTop w:val="0"/>
      <w:marBottom w:val="0"/>
      <w:divBdr>
        <w:top w:val="none" w:sz="0" w:space="0" w:color="auto"/>
        <w:left w:val="none" w:sz="0" w:space="0" w:color="auto"/>
        <w:bottom w:val="none" w:sz="0" w:space="0" w:color="auto"/>
        <w:right w:val="none" w:sz="0" w:space="0" w:color="auto"/>
      </w:divBdr>
      <w:divsChild>
        <w:div w:id="2073187975">
          <w:marLeft w:val="547"/>
          <w:marRight w:val="0"/>
          <w:marTop w:val="200"/>
          <w:marBottom w:val="0"/>
          <w:divBdr>
            <w:top w:val="none" w:sz="0" w:space="0" w:color="auto"/>
            <w:left w:val="none" w:sz="0" w:space="0" w:color="auto"/>
            <w:bottom w:val="none" w:sz="0" w:space="0" w:color="auto"/>
            <w:right w:val="none" w:sz="0" w:space="0" w:color="auto"/>
          </w:divBdr>
        </w:div>
      </w:divsChild>
    </w:div>
    <w:div w:id="407579067">
      <w:bodyDiv w:val="1"/>
      <w:marLeft w:val="0"/>
      <w:marRight w:val="0"/>
      <w:marTop w:val="0"/>
      <w:marBottom w:val="0"/>
      <w:divBdr>
        <w:top w:val="none" w:sz="0" w:space="0" w:color="auto"/>
        <w:left w:val="none" w:sz="0" w:space="0" w:color="auto"/>
        <w:bottom w:val="none" w:sz="0" w:space="0" w:color="auto"/>
        <w:right w:val="none" w:sz="0" w:space="0" w:color="auto"/>
      </w:divBdr>
    </w:div>
    <w:div w:id="498740272">
      <w:bodyDiv w:val="1"/>
      <w:marLeft w:val="0"/>
      <w:marRight w:val="0"/>
      <w:marTop w:val="0"/>
      <w:marBottom w:val="0"/>
      <w:divBdr>
        <w:top w:val="none" w:sz="0" w:space="0" w:color="auto"/>
        <w:left w:val="none" w:sz="0" w:space="0" w:color="auto"/>
        <w:bottom w:val="none" w:sz="0" w:space="0" w:color="auto"/>
        <w:right w:val="none" w:sz="0" w:space="0" w:color="auto"/>
      </w:divBdr>
    </w:div>
    <w:div w:id="604000904">
      <w:bodyDiv w:val="1"/>
      <w:marLeft w:val="0"/>
      <w:marRight w:val="0"/>
      <w:marTop w:val="0"/>
      <w:marBottom w:val="0"/>
      <w:divBdr>
        <w:top w:val="none" w:sz="0" w:space="0" w:color="auto"/>
        <w:left w:val="none" w:sz="0" w:space="0" w:color="auto"/>
        <w:bottom w:val="none" w:sz="0" w:space="0" w:color="auto"/>
        <w:right w:val="none" w:sz="0" w:space="0" w:color="auto"/>
      </w:divBdr>
    </w:div>
    <w:div w:id="620576336">
      <w:bodyDiv w:val="1"/>
      <w:marLeft w:val="0"/>
      <w:marRight w:val="0"/>
      <w:marTop w:val="0"/>
      <w:marBottom w:val="0"/>
      <w:divBdr>
        <w:top w:val="none" w:sz="0" w:space="0" w:color="auto"/>
        <w:left w:val="none" w:sz="0" w:space="0" w:color="auto"/>
        <w:bottom w:val="none" w:sz="0" w:space="0" w:color="auto"/>
        <w:right w:val="none" w:sz="0" w:space="0" w:color="auto"/>
      </w:divBdr>
    </w:div>
    <w:div w:id="712383751">
      <w:bodyDiv w:val="1"/>
      <w:marLeft w:val="0"/>
      <w:marRight w:val="0"/>
      <w:marTop w:val="0"/>
      <w:marBottom w:val="0"/>
      <w:divBdr>
        <w:top w:val="none" w:sz="0" w:space="0" w:color="auto"/>
        <w:left w:val="none" w:sz="0" w:space="0" w:color="auto"/>
        <w:bottom w:val="none" w:sz="0" w:space="0" w:color="auto"/>
        <w:right w:val="none" w:sz="0" w:space="0" w:color="auto"/>
      </w:divBdr>
    </w:div>
    <w:div w:id="733509429">
      <w:bodyDiv w:val="1"/>
      <w:marLeft w:val="0"/>
      <w:marRight w:val="0"/>
      <w:marTop w:val="0"/>
      <w:marBottom w:val="0"/>
      <w:divBdr>
        <w:top w:val="none" w:sz="0" w:space="0" w:color="auto"/>
        <w:left w:val="none" w:sz="0" w:space="0" w:color="auto"/>
        <w:bottom w:val="none" w:sz="0" w:space="0" w:color="auto"/>
        <w:right w:val="none" w:sz="0" w:space="0" w:color="auto"/>
      </w:divBdr>
    </w:div>
    <w:div w:id="773130613">
      <w:bodyDiv w:val="1"/>
      <w:marLeft w:val="0"/>
      <w:marRight w:val="0"/>
      <w:marTop w:val="0"/>
      <w:marBottom w:val="0"/>
      <w:divBdr>
        <w:top w:val="none" w:sz="0" w:space="0" w:color="auto"/>
        <w:left w:val="none" w:sz="0" w:space="0" w:color="auto"/>
        <w:bottom w:val="none" w:sz="0" w:space="0" w:color="auto"/>
        <w:right w:val="none" w:sz="0" w:space="0" w:color="auto"/>
      </w:divBdr>
    </w:div>
    <w:div w:id="833572800">
      <w:bodyDiv w:val="1"/>
      <w:marLeft w:val="0"/>
      <w:marRight w:val="0"/>
      <w:marTop w:val="0"/>
      <w:marBottom w:val="0"/>
      <w:divBdr>
        <w:top w:val="none" w:sz="0" w:space="0" w:color="auto"/>
        <w:left w:val="none" w:sz="0" w:space="0" w:color="auto"/>
        <w:bottom w:val="none" w:sz="0" w:space="0" w:color="auto"/>
        <w:right w:val="none" w:sz="0" w:space="0" w:color="auto"/>
      </w:divBdr>
    </w:div>
    <w:div w:id="847330066">
      <w:bodyDiv w:val="1"/>
      <w:marLeft w:val="0"/>
      <w:marRight w:val="0"/>
      <w:marTop w:val="0"/>
      <w:marBottom w:val="0"/>
      <w:divBdr>
        <w:top w:val="none" w:sz="0" w:space="0" w:color="auto"/>
        <w:left w:val="none" w:sz="0" w:space="0" w:color="auto"/>
        <w:bottom w:val="none" w:sz="0" w:space="0" w:color="auto"/>
        <w:right w:val="none" w:sz="0" w:space="0" w:color="auto"/>
      </w:divBdr>
    </w:div>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 w:id="1058289108">
      <w:bodyDiv w:val="1"/>
      <w:marLeft w:val="0"/>
      <w:marRight w:val="0"/>
      <w:marTop w:val="0"/>
      <w:marBottom w:val="0"/>
      <w:divBdr>
        <w:top w:val="none" w:sz="0" w:space="0" w:color="auto"/>
        <w:left w:val="none" w:sz="0" w:space="0" w:color="auto"/>
        <w:bottom w:val="none" w:sz="0" w:space="0" w:color="auto"/>
        <w:right w:val="none" w:sz="0" w:space="0" w:color="auto"/>
      </w:divBdr>
    </w:div>
    <w:div w:id="1111634587">
      <w:bodyDiv w:val="1"/>
      <w:marLeft w:val="0"/>
      <w:marRight w:val="0"/>
      <w:marTop w:val="0"/>
      <w:marBottom w:val="0"/>
      <w:divBdr>
        <w:top w:val="none" w:sz="0" w:space="0" w:color="auto"/>
        <w:left w:val="none" w:sz="0" w:space="0" w:color="auto"/>
        <w:bottom w:val="none" w:sz="0" w:space="0" w:color="auto"/>
        <w:right w:val="none" w:sz="0" w:space="0" w:color="auto"/>
      </w:divBdr>
      <w:divsChild>
        <w:div w:id="393889298">
          <w:marLeft w:val="547"/>
          <w:marRight w:val="0"/>
          <w:marTop w:val="200"/>
          <w:marBottom w:val="0"/>
          <w:divBdr>
            <w:top w:val="none" w:sz="0" w:space="0" w:color="auto"/>
            <w:left w:val="none" w:sz="0" w:space="0" w:color="auto"/>
            <w:bottom w:val="none" w:sz="0" w:space="0" w:color="auto"/>
            <w:right w:val="none" w:sz="0" w:space="0" w:color="auto"/>
          </w:divBdr>
        </w:div>
      </w:divsChild>
    </w:div>
    <w:div w:id="1132870427">
      <w:bodyDiv w:val="1"/>
      <w:marLeft w:val="0"/>
      <w:marRight w:val="0"/>
      <w:marTop w:val="0"/>
      <w:marBottom w:val="0"/>
      <w:divBdr>
        <w:top w:val="none" w:sz="0" w:space="0" w:color="auto"/>
        <w:left w:val="none" w:sz="0" w:space="0" w:color="auto"/>
        <w:bottom w:val="none" w:sz="0" w:space="0" w:color="auto"/>
        <w:right w:val="none" w:sz="0" w:space="0" w:color="auto"/>
      </w:divBdr>
      <w:divsChild>
        <w:div w:id="616527698">
          <w:marLeft w:val="0"/>
          <w:marRight w:val="0"/>
          <w:marTop w:val="0"/>
          <w:marBottom w:val="0"/>
          <w:divBdr>
            <w:top w:val="none" w:sz="0" w:space="0" w:color="auto"/>
            <w:left w:val="none" w:sz="0" w:space="0" w:color="auto"/>
            <w:bottom w:val="none" w:sz="0" w:space="0" w:color="auto"/>
            <w:right w:val="none" w:sz="0" w:space="0" w:color="auto"/>
          </w:divBdr>
          <w:divsChild>
            <w:div w:id="20728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04591">
      <w:bodyDiv w:val="1"/>
      <w:marLeft w:val="0"/>
      <w:marRight w:val="0"/>
      <w:marTop w:val="0"/>
      <w:marBottom w:val="0"/>
      <w:divBdr>
        <w:top w:val="none" w:sz="0" w:space="0" w:color="auto"/>
        <w:left w:val="none" w:sz="0" w:space="0" w:color="auto"/>
        <w:bottom w:val="none" w:sz="0" w:space="0" w:color="auto"/>
        <w:right w:val="none" w:sz="0" w:space="0" w:color="auto"/>
      </w:divBdr>
    </w:div>
    <w:div w:id="1218130503">
      <w:bodyDiv w:val="1"/>
      <w:marLeft w:val="0"/>
      <w:marRight w:val="0"/>
      <w:marTop w:val="0"/>
      <w:marBottom w:val="0"/>
      <w:divBdr>
        <w:top w:val="none" w:sz="0" w:space="0" w:color="auto"/>
        <w:left w:val="none" w:sz="0" w:space="0" w:color="auto"/>
        <w:bottom w:val="none" w:sz="0" w:space="0" w:color="auto"/>
        <w:right w:val="none" w:sz="0" w:space="0" w:color="auto"/>
      </w:divBdr>
      <w:divsChild>
        <w:div w:id="1874802904">
          <w:marLeft w:val="547"/>
          <w:marRight w:val="0"/>
          <w:marTop w:val="200"/>
          <w:marBottom w:val="0"/>
          <w:divBdr>
            <w:top w:val="none" w:sz="0" w:space="0" w:color="auto"/>
            <w:left w:val="none" w:sz="0" w:space="0" w:color="auto"/>
            <w:bottom w:val="none" w:sz="0" w:space="0" w:color="auto"/>
            <w:right w:val="none" w:sz="0" w:space="0" w:color="auto"/>
          </w:divBdr>
        </w:div>
      </w:divsChild>
    </w:div>
    <w:div w:id="1257246229">
      <w:bodyDiv w:val="1"/>
      <w:marLeft w:val="0"/>
      <w:marRight w:val="0"/>
      <w:marTop w:val="0"/>
      <w:marBottom w:val="0"/>
      <w:divBdr>
        <w:top w:val="none" w:sz="0" w:space="0" w:color="auto"/>
        <w:left w:val="none" w:sz="0" w:space="0" w:color="auto"/>
        <w:bottom w:val="none" w:sz="0" w:space="0" w:color="auto"/>
        <w:right w:val="none" w:sz="0" w:space="0" w:color="auto"/>
      </w:divBdr>
    </w:div>
    <w:div w:id="1266382508">
      <w:bodyDiv w:val="1"/>
      <w:marLeft w:val="0"/>
      <w:marRight w:val="0"/>
      <w:marTop w:val="0"/>
      <w:marBottom w:val="0"/>
      <w:divBdr>
        <w:top w:val="none" w:sz="0" w:space="0" w:color="auto"/>
        <w:left w:val="none" w:sz="0" w:space="0" w:color="auto"/>
        <w:bottom w:val="none" w:sz="0" w:space="0" w:color="auto"/>
        <w:right w:val="none" w:sz="0" w:space="0" w:color="auto"/>
      </w:divBdr>
      <w:divsChild>
        <w:div w:id="1919241717">
          <w:marLeft w:val="0"/>
          <w:marRight w:val="0"/>
          <w:marTop w:val="0"/>
          <w:marBottom w:val="0"/>
          <w:divBdr>
            <w:top w:val="none" w:sz="0" w:space="0" w:color="auto"/>
            <w:left w:val="none" w:sz="0" w:space="0" w:color="auto"/>
            <w:bottom w:val="none" w:sz="0" w:space="0" w:color="auto"/>
            <w:right w:val="none" w:sz="0" w:space="0" w:color="auto"/>
          </w:divBdr>
          <w:divsChild>
            <w:div w:id="301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603">
      <w:bodyDiv w:val="1"/>
      <w:marLeft w:val="0"/>
      <w:marRight w:val="0"/>
      <w:marTop w:val="0"/>
      <w:marBottom w:val="0"/>
      <w:divBdr>
        <w:top w:val="none" w:sz="0" w:space="0" w:color="auto"/>
        <w:left w:val="none" w:sz="0" w:space="0" w:color="auto"/>
        <w:bottom w:val="none" w:sz="0" w:space="0" w:color="auto"/>
        <w:right w:val="none" w:sz="0" w:space="0" w:color="auto"/>
      </w:divBdr>
    </w:div>
    <w:div w:id="1494830714">
      <w:bodyDiv w:val="1"/>
      <w:marLeft w:val="0"/>
      <w:marRight w:val="0"/>
      <w:marTop w:val="0"/>
      <w:marBottom w:val="0"/>
      <w:divBdr>
        <w:top w:val="none" w:sz="0" w:space="0" w:color="auto"/>
        <w:left w:val="none" w:sz="0" w:space="0" w:color="auto"/>
        <w:bottom w:val="none" w:sz="0" w:space="0" w:color="auto"/>
        <w:right w:val="none" w:sz="0" w:space="0" w:color="auto"/>
      </w:divBdr>
    </w:div>
    <w:div w:id="1504510768">
      <w:bodyDiv w:val="1"/>
      <w:marLeft w:val="0"/>
      <w:marRight w:val="0"/>
      <w:marTop w:val="0"/>
      <w:marBottom w:val="0"/>
      <w:divBdr>
        <w:top w:val="none" w:sz="0" w:space="0" w:color="auto"/>
        <w:left w:val="none" w:sz="0" w:space="0" w:color="auto"/>
        <w:bottom w:val="none" w:sz="0" w:space="0" w:color="auto"/>
        <w:right w:val="none" w:sz="0" w:space="0" w:color="auto"/>
      </w:divBdr>
      <w:divsChild>
        <w:div w:id="439181596">
          <w:marLeft w:val="547"/>
          <w:marRight w:val="0"/>
          <w:marTop w:val="200"/>
          <w:marBottom w:val="0"/>
          <w:divBdr>
            <w:top w:val="none" w:sz="0" w:space="0" w:color="auto"/>
            <w:left w:val="none" w:sz="0" w:space="0" w:color="auto"/>
            <w:bottom w:val="none" w:sz="0" w:space="0" w:color="auto"/>
            <w:right w:val="none" w:sz="0" w:space="0" w:color="auto"/>
          </w:divBdr>
        </w:div>
        <w:div w:id="229853343">
          <w:marLeft w:val="547"/>
          <w:marRight w:val="0"/>
          <w:marTop w:val="200"/>
          <w:marBottom w:val="0"/>
          <w:divBdr>
            <w:top w:val="none" w:sz="0" w:space="0" w:color="auto"/>
            <w:left w:val="none" w:sz="0" w:space="0" w:color="auto"/>
            <w:bottom w:val="none" w:sz="0" w:space="0" w:color="auto"/>
            <w:right w:val="none" w:sz="0" w:space="0" w:color="auto"/>
          </w:divBdr>
        </w:div>
        <w:div w:id="442500661">
          <w:marLeft w:val="547"/>
          <w:marRight w:val="0"/>
          <w:marTop w:val="200"/>
          <w:marBottom w:val="0"/>
          <w:divBdr>
            <w:top w:val="none" w:sz="0" w:space="0" w:color="auto"/>
            <w:left w:val="none" w:sz="0" w:space="0" w:color="auto"/>
            <w:bottom w:val="none" w:sz="0" w:space="0" w:color="auto"/>
            <w:right w:val="none" w:sz="0" w:space="0" w:color="auto"/>
          </w:divBdr>
        </w:div>
        <w:div w:id="577711810">
          <w:marLeft w:val="547"/>
          <w:marRight w:val="0"/>
          <w:marTop w:val="200"/>
          <w:marBottom w:val="0"/>
          <w:divBdr>
            <w:top w:val="none" w:sz="0" w:space="0" w:color="auto"/>
            <w:left w:val="none" w:sz="0" w:space="0" w:color="auto"/>
            <w:bottom w:val="none" w:sz="0" w:space="0" w:color="auto"/>
            <w:right w:val="none" w:sz="0" w:space="0" w:color="auto"/>
          </w:divBdr>
        </w:div>
      </w:divsChild>
    </w:div>
    <w:div w:id="1528987507">
      <w:bodyDiv w:val="1"/>
      <w:marLeft w:val="0"/>
      <w:marRight w:val="0"/>
      <w:marTop w:val="0"/>
      <w:marBottom w:val="0"/>
      <w:divBdr>
        <w:top w:val="none" w:sz="0" w:space="0" w:color="auto"/>
        <w:left w:val="none" w:sz="0" w:space="0" w:color="auto"/>
        <w:bottom w:val="none" w:sz="0" w:space="0" w:color="auto"/>
        <w:right w:val="none" w:sz="0" w:space="0" w:color="auto"/>
      </w:divBdr>
    </w:div>
    <w:div w:id="1572733117">
      <w:bodyDiv w:val="1"/>
      <w:marLeft w:val="0"/>
      <w:marRight w:val="0"/>
      <w:marTop w:val="0"/>
      <w:marBottom w:val="0"/>
      <w:divBdr>
        <w:top w:val="none" w:sz="0" w:space="0" w:color="auto"/>
        <w:left w:val="none" w:sz="0" w:space="0" w:color="auto"/>
        <w:bottom w:val="none" w:sz="0" w:space="0" w:color="auto"/>
        <w:right w:val="none" w:sz="0" w:space="0" w:color="auto"/>
      </w:divBdr>
    </w:div>
    <w:div w:id="1581021561">
      <w:bodyDiv w:val="1"/>
      <w:marLeft w:val="0"/>
      <w:marRight w:val="0"/>
      <w:marTop w:val="0"/>
      <w:marBottom w:val="0"/>
      <w:divBdr>
        <w:top w:val="none" w:sz="0" w:space="0" w:color="auto"/>
        <w:left w:val="none" w:sz="0" w:space="0" w:color="auto"/>
        <w:bottom w:val="none" w:sz="0" w:space="0" w:color="auto"/>
        <w:right w:val="none" w:sz="0" w:space="0" w:color="auto"/>
      </w:divBdr>
    </w:div>
    <w:div w:id="1594362469">
      <w:bodyDiv w:val="1"/>
      <w:marLeft w:val="0"/>
      <w:marRight w:val="0"/>
      <w:marTop w:val="0"/>
      <w:marBottom w:val="0"/>
      <w:divBdr>
        <w:top w:val="none" w:sz="0" w:space="0" w:color="auto"/>
        <w:left w:val="none" w:sz="0" w:space="0" w:color="auto"/>
        <w:bottom w:val="none" w:sz="0" w:space="0" w:color="auto"/>
        <w:right w:val="none" w:sz="0" w:space="0" w:color="auto"/>
      </w:divBdr>
    </w:div>
    <w:div w:id="1639455690">
      <w:bodyDiv w:val="1"/>
      <w:marLeft w:val="0"/>
      <w:marRight w:val="0"/>
      <w:marTop w:val="0"/>
      <w:marBottom w:val="0"/>
      <w:divBdr>
        <w:top w:val="none" w:sz="0" w:space="0" w:color="auto"/>
        <w:left w:val="none" w:sz="0" w:space="0" w:color="auto"/>
        <w:bottom w:val="none" w:sz="0" w:space="0" w:color="auto"/>
        <w:right w:val="none" w:sz="0" w:space="0" w:color="auto"/>
      </w:divBdr>
    </w:div>
    <w:div w:id="1666056668">
      <w:bodyDiv w:val="1"/>
      <w:marLeft w:val="0"/>
      <w:marRight w:val="0"/>
      <w:marTop w:val="0"/>
      <w:marBottom w:val="0"/>
      <w:divBdr>
        <w:top w:val="none" w:sz="0" w:space="0" w:color="auto"/>
        <w:left w:val="none" w:sz="0" w:space="0" w:color="auto"/>
        <w:bottom w:val="none" w:sz="0" w:space="0" w:color="auto"/>
        <w:right w:val="none" w:sz="0" w:space="0" w:color="auto"/>
      </w:divBdr>
    </w:div>
    <w:div w:id="1684744173">
      <w:bodyDiv w:val="1"/>
      <w:marLeft w:val="0"/>
      <w:marRight w:val="0"/>
      <w:marTop w:val="0"/>
      <w:marBottom w:val="0"/>
      <w:divBdr>
        <w:top w:val="none" w:sz="0" w:space="0" w:color="auto"/>
        <w:left w:val="none" w:sz="0" w:space="0" w:color="auto"/>
        <w:bottom w:val="none" w:sz="0" w:space="0" w:color="auto"/>
        <w:right w:val="none" w:sz="0" w:space="0" w:color="auto"/>
      </w:divBdr>
    </w:div>
    <w:div w:id="1743480316">
      <w:bodyDiv w:val="1"/>
      <w:marLeft w:val="0"/>
      <w:marRight w:val="0"/>
      <w:marTop w:val="0"/>
      <w:marBottom w:val="0"/>
      <w:divBdr>
        <w:top w:val="none" w:sz="0" w:space="0" w:color="auto"/>
        <w:left w:val="none" w:sz="0" w:space="0" w:color="auto"/>
        <w:bottom w:val="none" w:sz="0" w:space="0" w:color="auto"/>
        <w:right w:val="none" w:sz="0" w:space="0" w:color="auto"/>
      </w:divBdr>
    </w:div>
    <w:div w:id="1744181456">
      <w:bodyDiv w:val="1"/>
      <w:marLeft w:val="0"/>
      <w:marRight w:val="0"/>
      <w:marTop w:val="0"/>
      <w:marBottom w:val="0"/>
      <w:divBdr>
        <w:top w:val="none" w:sz="0" w:space="0" w:color="auto"/>
        <w:left w:val="none" w:sz="0" w:space="0" w:color="auto"/>
        <w:bottom w:val="none" w:sz="0" w:space="0" w:color="auto"/>
        <w:right w:val="none" w:sz="0" w:space="0" w:color="auto"/>
      </w:divBdr>
      <w:divsChild>
        <w:div w:id="827596231">
          <w:marLeft w:val="547"/>
          <w:marRight w:val="0"/>
          <w:marTop w:val="200"/>
          <w:marBottom w:val="0"/>
          <w:divBdr>
            <w:top w:val="none" w:sz="0" w:space="0" w:color="auto"/>
            <w:left w:val="none" w:sz="0" w:space="0" w:color="auto"/>
            <w:bottom w:val="none" w:sz="0" w:space="0" w:color="auto"/>
            <w:right w:val="none" w:sz="0" w:space="0" w:color="auto"/>
          </w:divBdr>
        </w:div>
        <w:div w:id="1739135615">
          <w:marLeft w:val="547"/>
          <w:marRight w:val="0"/>
          <w:marTop w:val="200"/>
          <w:marBottom w:val="0"/>
          <w:divBdr>
            <w:top w:val="none" w:sz="0" w:space="0" w:color="auto"/>
            <w:left w:val="none" w:sz="0" w:space="0" w:color="auto"/>
            <w:bottom w:val="none" w:sz="0" w:space="0" w:color="auto"/>
            <w:right w:val="none" w:sz="0" w:space="0" w:color="auto"/>
          </w:divBdr>
        </w:div>
        <w:div w:id="324939278">
          <w:marLeft w:val="547"/>
          <w:marRight w:val="0"/>
          <w:marTop w:val="200"/>
          <w:marBottom w:val="0"/>
          <w:divBdr>
            <w:top w:val="none" w:sz="0" w:space="0" w:color="auto"/>
            <w:left w:val="none" w:sz="0" w:space="0" w:color="auto"/>
            <w:bottom w:val="none" w:sz="0" w:space="0" w:color="auto"/>
            <w:right w:val="none" w:sz="0" w:space="0" w:color="auto"/>
          </w:divBdr>
        </w:div>
      </w:divsChild>
    </w:div>
    <w:div w:id="1753966804">
      <w:bodyDiv w:val="1"/>
      <w:marLeft w:val="0"/>
      <w:marRight w:val="0"/>
      <w:marTop w:val="0"/>
      <w:marBottom w:val="0"/>
      <w:divBdr>
        <w:top w:val="none" w:sz="0" w:space="0" w:color="auto"/>
        <w:left w:val="none" w:sz="0" w:space="0" w:color="auto"/>
        <w:bottom w:val="none" w:sz="0" w:space="0" w:color="auto"/>
        <w:right w:val="none" w:sz="0" w:space="0" w:color="auto"/>
      </w:divBdr>
    </w:div>
    <w:div w:id="1840193917">
      <w:bodyDiv w:val="1"/>
      <w:marLeft w:val="0"/>
      <w:marRight w:val="0"/>
      <w:marTop w:val="0"/>
      <w:marBottom w:val="0"/>
      <w:divBdr>
        <w:top w:val="none" w:sz="0" w:space="0" w:color="auto"/>
        <w:left w:val="none" w:sz="0" w:space="0" w:color="auto"/>
        <w:bottom w:val="none" w:sz="0" w:space="0" w:color="auto"/>
        <w:right w:val="none" w:sz="0" w:space="0" w:color="auto"/>
      </w:divBdr>
    </w:div>
    <w:div w:id="1919435464">
      <w:bodyDiv w:val="1"/>
      <w:marLeft w:val="0"/>
      <w:marRight w:val="0"/>
      <w:marTop w:val="0"/>
      <w:marBottom w:val="0"/>
      <w:divBdr>
        <w:top w:val="none" w:sz="0" w:space="0" w:color="auto"/>
        <w:left w:val="none" w:sz="0" w:space="0" w:color="auto"/>
        <w:bottom w:val="none" w:sz="0" w:space="0" w:color="auto"/>
        <w:right w:val="none" w:sz="0" w:space="0" w:color="auto"/>
      </w:divBdr>
    </w:div>
    <w:div w:id="1957516545">
      <w:bodyDiv w:val="1"/>
      <w:marLeft w:val="0"/>
      <w:marRight w:val="0"/>
      <w:marTop w:val="0"/>
      <w:marBottom w:val="0"/>
      <w:divBdr>
        <w:top w:val="none" w:sz="0" w:space="0" w:color="auto"/>
        <w:left w:val="none" w:sz="0" w:space="0" w:color="auto"/>
        <w:bottom w:val="none" w:sz="0" w:space="0" w:color="auto"/>
        <w:right w:val="none" w:sz="0" w:space="0" w:color="auto"/>
      </w:divBdr>
    </w:div>
    <w:div w:id="1987515020">
      <w:bodyDiv w:val="1"/>
      <w:marLeft w:val="0"/>
      <w:marRight w:val="0"/>
      <w:marTop w:val="0"/>
      <w:marBottom w:val="0"/>
      <w:divBdr>
        <w:top w:val="none" w:sz="0" w:space="0" w:color="auto"/>
        <w:left w:val="none" w:sz="0" w:space="0" w:color="auto"/>
        <w:bottom w:val="none" w:sz="0" w:space="0" w:color="auto"/>
        <w:right w:val="none" w:sz="0" w:space="0" w:color="auto"/>
      </w:divBdr>
    </w:div>
    <w:div w:id="2057269448">
      <w:bodyDiv w:val="1"/>
      <w:marLeft w:val="0"/>
      <w:marRight w:val="0"/>
      <w:marTop w:val="0"/>
      <w:marBottom w:val="0"/>
      <w:divBdr>
        <w:top w:val="none" w:sz="0" w:space="0" w:color="auto"/>
        <w:left w:val="none" w:sz="0" w:space="0" w:color="auto"/>
        <w:bottom w:val="none" w:sz="0" w:space="0" w:color="auto"/>
        <w:right w:val="none" w:sz="0" w:space="0" w:color="auto"/>
      </w:divBdr>
      <w:divsChild>
        <w:div w:id="111437798">
          <w:marLeft w:val="547"/>
          <w:marRight w:val="0"/>
          <w:marTop w:val="200"/>
          <w:marBottom w:val="0"/>
          <w:divBdr>
            <w:top w:val="none" w:sz="0" w:space="0" w:color="auto"/>
            <w:left w:val="none" w:sz="0" w:space="0" w:color="auto"/>
            <w:bottom w:val="none" w:sz="0" w:space="0" w:color="auto"/>
            <w:right w:val="none" w:sz="0" w:space="0" w:color="auto"/>
          </w:divBdr>
        </w:div>
      </w:divsChild>
    </w:div>
    <w:div w:id="2081172467">
      <w:bodyDiv w:val="1"/>
      <w:marLeft w:val="0"/>
      <w:marRight w:val="0"/>
      <w:marTop w:val="0"/>
      <w:marBottom w:val="0"/>
      <w:divBdr>
        <w:top w:val="none" w:sz="0" w:space="0" w:color="auto"/>
        <w:left w:val="none" w:sz="0" w:space="0" w:color="auto"/>
        <w:bottom w:val="none" w:sz="0" w:space="0" w:color="auto"/>
        <w:right w:val="none" w:sz="0" w:space="0" w:color="auto"/>
      </w:divBdr>
      <w:divsChild>
        <w:div w:id="1860464160">
          <w:marLeft w:val="0"/>
          <w:marRight w:val="0"/>
          <w:marTop w:val="0"/>
          <w:marBottom w:val="0"/>
          <w:divBdr>
            <w:top w:val="none" w:sz="0" w:space="0" w:color="auto"/>
            <w:left w:val="none" w:sz="0" w:space="0" w:color="auto"/>
            <w:bottom w:val="none" w:sz="0" w:space="0" w:color="auto"/>
            <w:right w:val="none" w:sz="0" w:space="0" w:color="auto"/>
          </w:divBdr>
          <w:divsChild>
            <w:div w:id="7116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127">
      <w:bodyDiv w:val="1"/>
      <w:marLeft w:val="0"/>
      <w:marRight w:val="0"/>
      <w:marTop w:val="0"/>
      <w:marBottom w:val="0"/>
      <w:divBdr>
        <w:top w:val="none" w:sz="0" w:space="0" w:color="auto"/>
        <w:left w:val="none" w:sz="0" w:space="0" w:color="auto"/>
        <w:bottom w:val="none" w:sz="0" w:space="0" w:color="auto"/>
        <w:right w:val="none" w:sz="0" w:space="0" w:color="auto"/>
      </w:divBdr>
      <w:divsChild>
        <w:div w:id="197620343">
          <w:marLeft w:val="547"/>
          <w:marRight w:val="0"/>
          <w:marTop w:val="200"/>
          <w:marBottom w:val="0"/>
          <w:divBdr>
            <w:top w:val="none" w:sz="0" w:space="0" w:color="auto"/>
            <w:left w:val="none" w:sz="0" w:space="0" w:color="auto"/>
            <w:bottom w:val="none" w:sz="0" w:space="0" w:color="auto"/>
            <w:right w:val="none" w:sz="0" w:space="0" w:color="auto"/>
          </w:divBdr>
        </w:div>
      </w:divsChild>
    </w:div>
    <w:div w:id="211756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eveloper.twitter.com/" TargetMode="External"/><Relationship Id="rId26" Type="http://schemas.openxmlformats.org/officeDocument/2006/relationships/image" Target="media/image7.png"/><Relationship Id="rId39" Type="http://schemas.openxmlformats.org/officeDocument/2006/relationships/hyperlink" Target="https://graph.facebook.com/v2.7/" TargetMode="External"/><Relationship Id="rId21" Type="http://schemas.openxmlformats.org/officeDocument/2006/relationships/image" Target="media/image3.jpeg"/><Relationship Id="rId34" Type="http://schemas.openxmlformats.org/officeDocument/2006/relationships/hyperlink" Target="https://developers.facebook.com/tools/accesstoken/" TargetMode="External"/><Relationship Id="rId42" Type="http://schemas.openxmlformats.org/officeDocument/2006/relationships/hyperlink" Target="https://towardsdatascience.com/how-to-use-facebook-graph-api-and-extract-data-using-python-1839e19d6999" TargetMode="External"/><Relationship Id="rId47" Type="http://schemas.openxmlformats.org/officeDocument/2006/relationships/hyperlink" Target="https://github.com/vprusso/youtube_tutorials/blob/master/twitter_python/part_1_streaming_tweets/tweepy_streamer.py" TargetMode="External"/><Relationship Id="rId50" Type="http://schemas.openxmlformats.org/officeDocument/2006/relationships/hyperlink" Target="https://www.youtube.com/watch?v=WX0MDddgpA4&amp;t=875s" TargetMode="External"/><Relationship Id="rId55" Type="http://schemas.openxmlformats.org/officeDocument/2006/relationships/hyperlink" Target="https://pybilim.wordpress.com/2014/01/01/matplotlib-1-temel-grafikl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twitter.com/" TargetMode="External"/><Relationship Id="rId29" Type="http://schemas.openxmlformats.org/officeDocument/2006/relationships/image" Target="media/image10.png"/><Relationship Id="rId11" Type="http://schemas.openxmlformats.org/officeDocument/2006/relationships/hyperlink" Target="mailto:barismenekse@msn.com" TargetMode="External"/><Relationship Id="rId24" Type="http://schemas.openxmlformats.org/officeDocument/2006/relationships/image" Target="media/image5.png"/><Relationship Id="rId32" Type="http://schemas.openxmlformats.org/officeDocument/2006/relationships/hyperlink" Target="https://developers.facebook.com/tools/explorer" TargetMode="External"/><Relationship Id="rId37" Type="http://schemas.openxmlformats.org/officeDocument/2006/relationships/hyperlink" Target="https://graph.facebook.com/v2.7/" TargetMode="External"/><Relationship Id="rId40" Type="http://schemas.openxmlformats.org/officeDocument/2006/relationships/hyperlink" Target="https://graph.facebook.com/v2.7/" TargetMode="External"/><Relationship Id="rId45" Type="http://schemas.openxmlformats.org/officeDocument/2006/relationships/hyperlink" Target="https://www.sestek.com/tr/duygu-analizi/" TargetMode="External"/><Relationship Id="rId53" Type="http://schemas.openxmlformats.org/officeDocument/2006/relationships/hyperlink" Target="http://ertugruldeniz.com/pandas-nedir-ve-nasil-kullanilir-141" TargetMode="External"/><Relationship Id="rId58" Type="http://schemas.openxmlformats.org/officeDocument/2006/relationships/hyperlink" Target="https://medium.com/@ellesmuse/how-to-get-a-linkedin-access-token-a53f9b62f0ce"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s://developer.twitter.com/" TargetMode="External"/><Relationship Id="rId14" Type="http://schemas.openxmlformats.org/officeDocument/2006/relationships/hyperlink" Target="https://twitter.com/" TargetMode="External"/><Relationship Id="rId22" Type="http://schemas.openxmlformats.org/officeDocument/2006/relationships/hyperlink" Target="https://github.com/tweepy/tweepy"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graph.facebook.com/v2.7/" TargetMode="External"/><Relationship Id="rId43" Type="http://schemas.openxmlformats.org/officeDocument/2006/relationships/hyperlink" Target="http://docs.tweepy.org/en/v3.5.0/" TargetMode="External"/><Relationship Id="rId48" Type="http://schemas.openxmlformats.org/officeDocument/2006/relationships/hyperlink" Target="https://github.com/vprusso/youtube_tutorials/blob/master/twitter_python/part_3_analyzing_tweet_data/analyzing_twitter_data.py" TargetMode="External"/><Relationship Id="rId56" Type="http://schemas.openxmlformats.org/officeDocument/2006/relationships/hyperlink" Target="https://www.sosyalmedyakampusu.com/yeni-baslayanlar-icin-sosyal-medya-analizi/" TargetMode="External"/><Relationship Id="rId8" Type="http://schemas.openxmlformats.org/officeDocument/2006/relationships/hyperlink" Target="mailto:cenkcamkiran@gmail.com" TargetMode="External"/><Relationship Id="rId51" Type="http://schemas.openxmlformats.org/officeDocument/2006/relationships/hyperlink" Target="https://www.youtube.com/watch?v=w9tAoscq3C4&amp;t=1s" TargetMode="Externa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developer.twitter.com/" TargetMode="External"/><Relationship Id="rId25" Type="http://schemas.openxmlformats.org/officeDocument/2006/relationships/image" Target="media/image6.png"/><Relationship Id="rId33" Type="http://schemas.openxmlformats.org/officeDocument/2006/relationships/hyperlink" Target="https://developers.facebook.com/tools/explorer" TargetMode="External"/><Relationship Id="rId38" Type="http://schemas.openxmlformats.org/officeDocument/2006/relationships/hyperlink" Target="https://graph.facebook.com/v2.7/" TargetMode="External"/><Relationship Id="rId46" Type="http://schemas.openxmlformats.org/officeDocument/2006/relationships/hyperlink" Target="https://github.com/vprusso/youtube_tutorials/blob/master/twitter_python/part_4_visualizing_tweet_data/visualizing_twitter_data.py" TargetMode="External"/><Relationship Id="rId59" Type="http://schemas.openxmlformats.org/officeDocument/2006/relationships/hyperlink" Target="https://pypi.org/project/python-linkedin-v2/" TargetMode="External"/><Relationship Id="rId20" Type="http://schemas.openxmlformats.org/officeDocument/2006/relationships/image" Target="media/image2.png"/><Relationship Id="rId41" Type="http://schemas.openxmlformats.org/officeDocument/2006/relationships/hyperlink" Target="https://www.linkedin.com/oauth/v2/authorization" TargetMode="External"/><Relationship Id="rId54" Type="http://schemas.openxmlformats.org/officeDocument/2006/relationships/hyperlink" Target="https://pybilim.wordpress.com/2014/01/01/matplotlib-1-temel-grafikle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witter.co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graph.facebook.com/v2.7/" TargetMode="External"/><Relationship Id="rId49" Type="http://schemas.openxmlformats.org/officeDocument/2006/relationships/hyperlink" Target="https://www.youtube.com/watch?v=wlnx-7cm4Gg" TargetMode="External"/><Relationship Id="rId57" Type="http://schemas.openxmlformats.org/officeDocument/2006/relationships/hyperlink" Target="https://medium.com/@abdullahkurkcu/sosyal-medya-madenciligi-python-twitter-475166a9f2e1" TargetMode="External"/><Relationship Id="rId10" Type="http://schemas.openxmlformats.org/officeDocument/2006/relationships/hyperlink" Target="mailto:yusufcanavci53@gmail.com" TargetMode="External"/><Relationship Id="rId31" Type="http://schemas.openxmlformats.org/officeDocument/2006/relationships/hyperlink" Target="http://developers.facebook.com" TargetMode="External"/><Relationship Id="rId44" Type="http://schemas.openxmlformats.org/officeDocument/2006/relationships/hyperlink" Target="https://medium.freecodecamp.org/basic-data-analysis-on-twitter-with-python-251c2a85062e" TargetMode="External"/><Relationship Id="rId52" Type="http://schemas.openxmlformats.org/officeDocument/2006/relationships/hyperlink" Target="https://www.python.tc/numpy-numpy-egitim-serisi-giri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erhatcakir2008@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6FDEE-6B15-43C5-8C13-2B4E80BEB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tmpl_97_turkce</Template>
  <TotalTime>499</TotalTime>
  <Pages>12</Pages>
  <Words>5511</Words>
  <Characters>31413</Characters>
  <Application>Microsoft Office Word</Application>
  <DocSecurity>0</DocSecurity>
  <Lines>261</Lines>
  <Paragraphs>73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cengslymn</dc:creator>
  <cp:lastModifiedBy>Cenk Camkıran</cp:lastModifiedBy>
  <cp:revision>300</cp:revision>
  <cp:lastPrinted>2007-11-28T13:58:00Z</cp:lastPrinted>
  <dcterms:created xsi:type="dcterms:W3CDTF">2018-12-26T18:10:00Z</dcterms:created>
  <dcterms:modified xsi:type="dcterms:W3CDTF">2019-01-01T13:56:00Z</dcterms:modified>
</cp:coreProperties>
</file>